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D00" w:rsidRPr="00874D00" w:rsidRDefault="003D35AB" w:rsidP="00874D00">
      <w:pPr>
        <w:pStyle w:val="Subtitle"/>
        <w:rPr>
          <w:sz w:val="18"/>
          <w:szCs w:val="18"/>
        </w:rPr>
      </w:pPr>
      <w:r>
        <w:t>Program 5</w:t>
      </w:r>
      <w:r w:rsidR="00E51649">
        <w:t xml:space="preserve"> : </w:t>
      </w:r>
      <w:r>
        <w:t>Linked Lists</w:t>
      </w:r>
      <w:r w:rsidR="00295589">
        <w:t xml:space="preserve"> (60 Points)</w:t>
      </w:r>
    </w:p>
    <w:p w:rsidR="009E3240" w:rsidRDefault="009E3240" w:rsidP="009E3240">
      <w:pPr>
        <w:rPr>
          <w:rFonts w:ascii="Tahoma" w:hAnsi="Tahoma" w:cs="Tahoma"/>
          <w:b/>
          <w:bCs/>
          <w:sz w:val="16"/>
          <w:szCs w:val="16"/>
        </w:rPr>
      </w:pPr>
    </w:p>
    <w:p w:rsidR="00D65259" w:rsidRDefault="009E3240" w:rsidP="009E3240">
      <w:pPr>
        <w:rPr>
          <w:rFonts w:ascii="Tahoma" w:hAnsi="Tahoma" w:cs="Tahoma"/>
          <w:b/>
          <w:bCs/>
          <w:sz w:val="20"/>
          <w:szCs w:val="20"/>
        </w:rPr>
      </w:pPr>
      <w:r>
        <w:rPr>
          <w:rFonts w:ascii="Tahoma" w:hAnsi="Tahoma" w:cs="Tahoma"/>
          <w:b/>
          <w:bCs/>
          <w:sz w:val="20"/>
          <w:szCs w:val="20"/>
          <w:u w:val="single"/>
        </w:rPr>
        <w:t>Objectives:</w:t>
      </w:r>
    </w:p>
    <w:p w:rsidR="009E3240" w:rsidRDefault="00341BAB" w:rsidP="009E3240">
      <w:pPr>
        <w:rPr>
          <w:rFonts w:ascii="Tahoma" w:hAnsi="Tahoma" w:cs="Tahoma"/>
          <w:b/>
          <w:bCs/>
          <w:sz w:val="20"/>
          <w:szCs w:val="20"/>
        </w:rPr>
      </w:pPr>
      <w:r>
        <w:rPr>
          <w:rFonts w:ascii="Tahoma" w:hAnsi="Tahoma" w:cs="Tahoma"/>
          <w:bCs/>
          <w:sz w:val="20"/>
          <w:szCs w:val="20"/>
        </w:rPr>
        <w:t>The purpose</w:t>
      </w:r>
      <w:r w:rsidR="009E3240" w:rsidRPr="00D65259">
        <w:rPr>
          <w:rFonts w:ascii="Tahoma" w:hAnsi="Tahoma" w:cs="Tahoma"/>
          <w:bCs/>
          <w:sz w:val="20"/>
          <w:szCs w:val="20"/>
        </w:rPr>
        <w:t xml:space="preserve"> of this assignme</w:t>
      </w:r>
      <w:r>
        <w:rPr>
          <w:rFonts w:ascii="Tahoma" w:hAnsi="Tahoma" w:cs="Tahoma"/>
          <w:bCs/>
          <w:sz w:val="20"/>
          <w:szCs w:val="20"/>
        </w:rPr>
        <w:t>nt is understanding of the Linked List</w:t>
      </w:r>
      <w:r w:rsidR="009E3240" w:rsidRPr="00D65259">
        <w:rPr>
          <w:rFonts w:ascii="Tahoma" w:hAnsi="Tahoma" w:cs="Tahoma"/>
          <w:bCs/>
          <w:sz w:val="20"/>
          <w:szCs w:val="20"/>
        </w:rPr>
        <w:t xml:space="preserve"> structure </w:t>
      </w:r>
      <w:r>
        <w:rPr>
          <w:rFonts w:ascii="Tahoma" w:hAnsi="Tahoma" w:cs="Tahoma"/>
          <w:bCs/>
          <w:sz w:val="20"/>
          <w:szCs w:val="20"/>
        </w:rPr>
        <w:t>by</w:t>
      </w:r>
      <w:r w:rsidR="009E3240" w:rsidRPr="00D65259">
        <w:rPr>
          <w:rFonts w:ascii="Tahoma" w:hAnsi="Tahoma" w:cs="Tahoma"/>
          <w:bCs/>
          <w:sz w:val="20"/>
          <w:szCs w:val="20"/>
        </w:rPr>
        <w:t xml:space="preserve"> implementing </w:t>
      </w:r>
      <w:r>
        <w:rPr>
          <w:rFonts w:ascii="Tahoma" w:hAnsi="Tahoma" w:cs="Tahoma"/>
          <w:bCs/>
          <w:sz w:val="20"/>
          <w:szCs w:val="20"/>
        </w:rPr>
        <w:t xml:space="preserve">a moderately complex algorithm. Use the </w:t>
      </w:r>
      <w:proofErr w:type="spellStart"/>
      <w:r>
        <w:rPr>
          <w:rFonts w:ascii="Tahoma" w:hAnsi="Tahoma" w:cs="Tahoma"/>
          <w:bCs/>
          <w:sz w:val="20"/>
          <w:szCs w:val="20"/>
        </w:rPr>
        <w:t>LinkedList</w:t>
      </w:r>
      <w:proofErr w:type="spellEnd"/>
      <w:r w:rsidR="00D65259">
        <w:rPr>
          <w:rFonts w:ascii="Tahoma" w:hAnsi="Tahoma" w:cs="Tahoma"/>
          <w:bCs/>
          <w:sz w:val="20"/>
          <w:szCs w:val="20"/>
        </w:rPr>
        <w:t xml:space="preserve"> class that is defined in the java API, in the </w:t>
      </w:r>
      <w:proofErr w:type="spellStart"/>
      <w:r w:rsidR="00D65259">
        <w:rPr>
          <w:rFonts w:ascii="Tahoma" w:hAnsi="Tahoma" w:cs="Tahoma"/>
          <w:bCs/>
          <w:sz w:val="20"/>
          <w:szCs w:val="20"/>
        </w:rPr>
        <w:t>java.util</w:t>
      </w:r>
      <w:proofErr w:type="spellEnd"/>
      <w:r w:rsidR="00D65259">
        <w:rPr>
          <w:rFonts w:ascii="Tahoma" w:hAnsi="Tahoma" w:cs="Tahoma"/>
          <w:bCs/>
          <w:sz w:val="20"/>
          <w:szCs w:val="20"/>
        </w:rPr>
        <w:t xml:space="preserve"> package.</w:t>
      </w:r>
    </w:p>
    <w:p w:rsidR="009E3240" w:rsidRDefault="009E3240" w:rsidP="009E3240">
      <w:pPr>
        <w:rPr>
          <w:rFonts w:ascii="Tahoma" w:hAnsi="Tahoma" w:cs="Tahoma"/>
          <w:bCs/>
          <w:sz w:val="20"/>
          <w:szCs w:val="16"/>
        </w:rPr>
      </w:pPr>
    </w:p>
    <w:p w:rsidR="009E3240" w:rsidRDefault="00A2342A" w:rsidP="009E3240">
      <w:pPr>
        <w:rPr>
          <w:rFonts w:ascii="Tahoma" w:hAnsi="Tahoma" w:cs="Tahoma"/>
          <w:b/>
          <w:bCs/>
          <w:sz w:val="20"/>
          <w:szCs w:val="16"/>
          <w:u w:val="single"/>
        </w:rPr>
      </w:pPr>
      <w:r>
        <w:rPr>
          <w:rFonts w:ascii="Tahoma" w:hAnsi="Tahoma" w:cs="Tahoma"/>
          <w:b/>
          <w:bCs/>
          <w:sz w:val="20"/>
          <w:szCs w:val="16"/>
          <w:u w:val="single"/>
        </w:rPr>
        <w:t>Program Background</w:t>
      </w:r>
      <w:r w:rsidR="009E3240">
        <w:rPr>
          <w:rFonts w:ascii="Tahoma" w:hAnsi="Tahoma" w:cs="Tahoma"/>
          <w:b/>
          <w:bCs/>
          <w:sz w:val="20"/>
          <w:szCs w:val="16"/>
          <w:u w:val="single"/>
        </w:rPr>
        <w:t>:</w:t>
      </w:r>
    </w:p>
    <w:p w:rsidR="009E3240" w:rsidRDefault="009E3240" w:rsidP="009E3240">
      <w:pPr>
        <w:rPr>
          <w:rFonts w:ascii="Tahoma" w:hAnsi="Tahoma" w:cs="Tahoma"/>
          <w:b/>
          <w:bCs/>
          <w:sz w:val="20"/>
          <w:szCs w:val="16"/>
          <w:u w:val="single"/>
        </w:rPr>
      </w:pPr>
    </w:p>
    <w:p w:rsidR="00A2342A" w:rsidRDefault="00E15E41" w:rsidP="009E3240">
      <w:pPr>
        <w:rPr>
          <w:rFonts w:ascii="Tahoma" w:hAnsi="Tahoma" w:cs="Tahoma"/>
          <w:bCs/>
          <w:sz w:val="20"/>
          <w:szCs w:val="16"/>
        </w:rPr>
      </w:pPr>
      <w:r>
        <w:rPr>
          <w:rFonts w:ascii="Tahoma" w:hAnsi="Tahoma" w:cs="Tahoma"/>
          <w:bCs/>
          <w:sz w:val="20"/>
          <w:szCs w:val="16"/>
        </w:rPr>
        <w:t>The data structures seen thus far have all been linear in nature; that is, each element has at most one predecessor and one successor which essentially “connect” elements or nodes. A Graph is a structure that allows a node to be connected to any number of other nodes.</w:t>
      </w:r>
      <w:r w:rsidR="00951671">
        <w:rPr>
          <w:rFonts w:ascii="Tahoma" w:hAnsi="Tahoma" w:cs="Tahoma"/>
          <w:bCs/>
          <w:sz w:val="20"/>
          <w:szCs w:val="16"/>
        </w:rPr>
        <w:t xml:space="preserve"> In a Graph we call a node a vertex.</w:t>
      </w:r>
    </w:p>
    <w:p w:rsidR="00E15E41" w:rsidRDefault="00E15E41" w:rsidP="009E3240">
      <w:pPr>
        <w:rPr>
          <w:rFonts w:ascii="Tahoma" w:hAnsi="Tahoma" w:cs="Tahoma"/>
          <w:bCs/>
          <w:sz w:val="20"/>
          <w:szCs w:val="16"/>
        </w:rPr>
      </w:pPr>
    </w:p>
    <w:p w:rsidR="00E15E41" w:rsidRDefault="00E15E41"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32289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inline>
        </w:drawing>
      </w:r>
    </w:p>
    <w:p w:rsidR="00D3518A" w:rsidRDefault="00951671" w:rsidP="009E3240">
      <w:pPr>
        <w:rPr>
          <w:rFonts w:ascii="Tahoma" w:hAnsi="Tahoma" w:cs="Tahoma"/>
          <w:bCs/>
          <w:sz w:val="20"/>
          <w:szCs w:val="16"/>
        </w:rPr>
      </w:pPr>
      <w:r>
        <w:rPr>
          <w:rFonts w:ascii="Tahoma" w:hAnsi="Tahoma" w:cs="Tahoma"/>
          <w:bCs/>
          <w:sz w:val="20"/>
          <w:szCs w:val="16"/>
        </w:rPr>
        <w:t>The Edges that connect vertices</w:t>
      </w:r>
      <w:r w:rsidR="00D3518A">
        <w:rPr>
          <w:rFonts w:ascii="Tahoma" w:hAnsi="Tahoma" w:cs="Tahoma"/>
          <w:bCs/>
          <w:sz w:val="20"/>
          <w:szCs w:val="16"/>
        </w:rPr>
        <w:t xml:space="preserve"> often have a weight associated with them.</w:t>
      </w:r>
    </w:p>
    <w:p w:rsidR="00D3518A" w:rsidRDefault="00D3518A" w:rsidP="009E3240">
      <w:pPr>
        <w:rPr>
          <w:rFonts w:ascii="Tahoma" w:hAnsi="Tahoma" w:cs="Tahoma"/>
          <w:bCs/>
          <w:sz w:val="20"/>
          <w:szCs w:val="16"/>
        </w:rPr>
      </w:pPr>
    </w:p>
    <w:p w:rsidR="00D3518A" w:rsidRDefault="00D3518A"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32480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600325"/>
                    </a:xfrm>
                    <a:prstGeom prst="rect">
                      <a:avLst/>
                    </a:prstGeom>
                    <a:noFill/>
                    <a:ln>
                      <a:noFill/>
                    </a:ln>
                  </pic:spPr>
                </pic:pic>
              </a:graphicData>
            </a:graphic>
          </wp:inline>
        </w:drawing>
      </w:r>
    </w:p>
    <w:p w:rsidR="00D3518A" w:rsidRDefault="00951671" w:rsidP="009E3240">
      <w:pPr>
        <w:rPr>
          <w:rFonts w:ascii="Tahoma" w:hAnsi="Tahoma" w:cs="Tahoma"/>
          <w:bCs/>
          <w:sz w:val="20"/>
          <w:szCs w:val="16"/>
        </w:rPr>
      </w:pPr>
      <w:r>
        <w:rPr>
          <w:rFonts w:ascii="Tahoma" w:hAnsi="Tahoma" w:cs="Tahoma"/>
          <w:bCs/>
          <w:sz w:val="20"/>
          <w:szCs w:val="16"/>
        </w:rPr>
        <w:t>Vertices</w:t>
      </w:r>
      <w:r w:rsidR="00D3518A">
        <w:rPr>
          <w:rFonts w:ascii="Tahoma" w:hAnsi="Tahoma" w:cs="Tahoma"/>
          <w:bCs/>
          <w:sz w:val="20"/>
          <w:szCs w:val="16"/>
        </w:rPr>
        <w:t xml:space="preserve"> and edges can be repr</w:t>
      </w:r>
      <w:r>
        <w:rPr>
          <w:rFonts w:ascii="Tahoma" w:hAnsi="Tahoma" w:cs="Tahoma"/>
          <w:bCs/>
          <w:sz w:val="20"/>
          <w:szCs w:val="16"/>
        </w:rPr>
        <w:t>esentative of many things. Vertices</w:t>
      </w:r>
      <w:r w:rsidR="00D3518A">
        <w:rPr>
          <w:rFonts w:ascii="Tahoma" w:hAnsi="Tahoma" w:cs="Tahoma"/>
          <w:bCs/>
          <w:sz w:val="20"/>
          <w:szCs w:val="16"/>
        </w:rPr>
        <w:t xml:space="preserve"> may store data, represent a physical location, or represent a state. Edges may be a distance, a cost, or some unit of work required to transition from one state to another.</w:t>
      </w:r>
    </w:p>
    <w:p w:rsidR="00D3518A" w:rsidRDefault="00D3518A" w:rsidP="009E3240">
      <w:pPr>
        <w:rPr>
          <w:rFonts w:ascii="Tahoma" w:hAnsi="Tahoma" w:cs="Tahoma"/>
          <w:bCs/>
          <w:sz w:val="20"/>
          <w:szCs w:val="16"/>
        </w:rPr>
      </w:pPr>
    </w:p>
    <w:p w:rsidR="00D3518A" w:rsidRDefault="00D3518A" w:rsidP="009E3240">
      <w:pPr>
        <w:rPr>
          <w:rFonts w:ascii="Tahoma" w:hAnsi="Tahoma" w:cs="Tahoma"/>
          <w:bCs/>
          <w:sz w:val="20"/>
          <w:szCs w:val="16"/>
        </w:rPr>
      </w:pPr>
      <w:r>
        <w:rPr>
          <w:rFonts w:ascii="Tahoma" w:hAnsi="Tahoma" w:cs="Tahoma"/>
          <w:bCs/>
          <w:sz w:val="20"/>
          <w:szCs w:val="16"/>
        </w:rPr>
        <w:t>Whatever t</w:t>
      </w:r>
      <w:r w:rsidR="00477042">
        <w:rPr>
          <w:rFonts w:ascii="Tahoma" w:hAnsi="Tahoma" w:cs="Tahoma"/>
          <w:bCs/>
          <w:sz w:val="20"/>
          <w:szCs w:val="16"/>
        </w:rPr>
        <w:t xml:space="preserve">he Graph represents, it is often </w:t>
      </w:r>
      <w:r>
        <w:rPr>
          <w:rFonts w:ascii="Tahoma" w:hAnsi="Tahoma" w:cs="Tahoma"/>
          <w:bCs/>
          <w:sz w:val="20"/>
          <w:szCs w:val="16"/>
        </w:rPr>
        <w:t>needed to find the shortes</w:t>
      </w:r>
      <w:r w:rsidR="00951671">
        <w:rPr>
          <w:rFonts w:ascii="Tahoma" w:hAnsi="Tahoma" w:cs="Tahoma"/>
          <w:bCs/>
          <w:sz w:val="20"/>
          <w:szCs w:val="16"/>
        </w:rPr>
        <w:t>t path from one vertex</w:t>
      </w:r>
      <w:r>
        <w:rPr>
          <w:rFonts w:ascii="Tahoma" w:hAnsi="Tahoma" w:cs="Tahoma"/>
          <w:bCs/>
          <w:sz w:val="20"/>
          <w:szCs w:val="16"/>
        </w:rPr>
        <w:t xml:space="preserve"> to the other, where the path is the sum of the edges travel</w:t>
      </w:r>
      <w:r w:rsidR="00951671">
        <w:rPr>
          <w:rFonts w:ascii="Tahoma" w:hAnsi="Tahoma" w:cs="Tahoma"/>
          <w:bCs/>
          <w:sz w:val="20"/>
          <w:szCs w:val="16"/>
        </w:rPr>
        <w:t>ed in moving from the start vertex to the destination vertex</w:t>
      </w:r>
      <w:r>
        <w:rPr>
          <w:rFonts w:ascii="Tahoma" w:hAnsi="Tahoma" w:cs="Tahoma"/>
          <w:bCs/>
          <w:sz w:val="20"/>
          <w:szCs w:val="16"/>
        </w:rPr>
        <w:t>.</w:t>
      </w:r>
      <w:r w:rsidR="00477042">
        <w:rPr>
          <w:rFonts w:ascii="Tahoma" w:hAnsi="Tahoma" w:cs="Tahoma"/>
          <w:bCs/>
          <w:sz w:val="20"/>
          <w:szCs w:val="16"/>
        </w:rPr>
        <w:t xml:space="preserve"> Dijkstra’s Algorithm is a process that finds this shortest path.</w:t>
      </w:r>
    </w:p>
    <w:p w:rsidR="0078395A" w:rsidRDefault="0078395A" w:rsidP="009E3240">
      <w:pPr>
        <w:rPr>
          <w:rFonts w:ascii="Tahoma" w:hAnsi="Tahoma" w:cs="Tahoma"/>
          <w:bCs/>
          <w:i/>
          <w:sz w:val="20"/>
          <w:szCs w:val="16"/>
        </w:rPr>
      </w:pPr>
      <w:r>
        <w:rPr>
          <w:rFonts w:ascii="Tahoma" w:hAnsi="Tahoma" w:cs="Tahoma"/>
          <w:bCs/>
          <w:i/>
          <w:sz w:val="20"/>
          <w:szCs w:val="16"/>
        </w:rPr>
        <w:lastRenderedPageBreak/>
        <w:t>Dijkstra’s Algorithm</w:t>
      </w:r>
    </w:p>
    <w:p w:rsidR="0078395A" w:rsidRDefault="0078395A" w:rsidP="009E3240">
      <w:pPr>
        <w:rPr>
          <w:rFonts w:ascii="Tahoma" w:hAnsi="Tahoma" w:cs="Tahoma"/>
          <w:bCs/>
          <w:sz w:val="20"/>
          <w:szCs w:val="16"/>
        </w:rPr>
      </w:pPr>
      <w:r>
        <w:rPr>
          <w:rFonts w:ascii="Tahoma" w:hAnsi="Tahoma" w:cs="Tahoma"/>
          <w:bCs/>
          <w:sz w:val="20"/>
          <w:szCs w:val="16"/>
        </w:rPr>
        <w:t>Dijkstra’s Algorithm works by storing the shortest path dist</w:t>
      </w:r>
      <w:r w:rsidR="00951671">
        <w:rPr>
          <w:rFonts w:ascii="Tahoma" w:hAnsi="Tahoma" w:cs="Tahoma"/>
          <w:bCs/>
          <w:sz w:val="20"/>
          <w:szCs w:val="16"/>
        </w:rPr>
        <w:t>ance from the start at each vertex. The vertex</w:t>
      </w:r>
      <w:r>
        <w:rPr>
          <w:rFonts w:ascii="Tahoma" w:hAnsi="Tahoma" w:cs="Tahoma"/>
          <w:bCs/>
          <w:sz w:val="20"/>
          <w:szCs w:val="16"/>
        </w:rPr>
        <w:t xml:space="preserve"> that is the closest is then processed, updating the</w:t>
      </w:r>
      <w:r w:rsidR="00951671">
        <w:rPr>
          <w:rFonts w:ascii="Tahoma" w:hAnsi="Tahoma" w:cs="Tahoma"/>
          <w:bCs/>
          <w:sz w:val="20"/>
          <w:szCs w:val="16"/>
        </w:rPr>
        <w:t xml:space="preserve"> distance of its connected vertices</w:t>
      </w:r>
      <w:r>
        <w:rPr>
          <w:rFonts w:ascii="Tahoma" w:hAnsi="Tahoma" w:cs="Tahoma"/>
          <w:bCs/>
          <w:sz w:val="20"/>
          <w:szCs w:val="16"/>
        </w:rPr>
        <w:t xml:space="preserve"> (called r</w:t>
      </w:r>
      <w:r w:rsidR="00951671">
        <w:rPr>
          <w:rFonts w:ascii="Tahoma" w:hAnsi="Tahoma" w:cs="Tahoma"/>
          <w:bCs/>
          <w:sz w:val="20"/>
          <w:szCs w:val="16"/>
        </w:rPr>
        <w:t>elaxing), until all of the vertices</w:t>
      </w:r>
      <w:r>
        <w:rPr>
          <w:rFonts w:ascii="Tahoma" w:hAnsi="Tahoma" w:cs="Tahoma"/>
          <w:bCs/>
          <w:sz w:val="20"/>
          <w:szCs w:val="16"/>
        </w:rPr>
        <w:t xml:space="preserve"> have gone through this process. Once this is done, t</w:t>
      </w:r>
      <w:r w:rsidR="00951671">
        <w:rPr>
          <w:rFonts w:ascii="Tahoma" w:hAnsi="Tahoma" w:cs="Tahoma"/>
          <w:bCs/>
          <w:sz w:val="20"/>
          <w:szCs w:val="16"/>
        </w:rPr>
        <w:t>he value in the destination vertex</w:t>
      </w:r>
      <w:r>
        <w:rPr>
          <w:rFonts w:ascii="Tahoma" w:hAnsi="Tahoma" w:cs="Tahoma"/>
          <w:bCs/>
          <w:sz w:val="20"/>
          <w:szCs w:val="16"/>
        </w:rPr>
        <w:t xml:space="preserve"> with have the cost of the shortest path.</w:t>
      </w:r>
    </w:p>
    <w:p w:rsidR="0078395A" w:rsidRDefault="0078395A" w:rsidP="009E3240">
      <w:pPr>
        <w:rPr>
          <w:rFonts w:ascii="Tahoma" w:hAnsi="Tahoma" w:cs="Tahoma"/>
          <w:bCs/>
          <w:sz w:val="20"/>
          <w:szCs w:val="16"/>
        </w:rPr>
      </w:pPr>
    </w:p>
    <w:p w:rsidR="0078395A" w:rsidRDefault="0078395A" w:rsidP="009E3240">
      <w:pPr>
        <w:rPr>
          <w:rFonts w:ascii="Tahoma" w:hAnsi="Tahoma" w:cs="Tahoma"/>
          <w:bCs/>
          <w:sz w:val="20"/>
          <w:szCs w:val="16"/>
        </w:rPr>
      </w:pPr>
      <w:r>
        <w:rPr>
          <w:rFonts w:ascii="Tahoma" w:hAnsi="Tahoma" w:cs="Tahoma"/>
          <w:bCs/>
          <w:sz w:val="20"/>
          <w:szCs w:val="16"/>
        </w:rPr>
        <w:t>Initially, we se</w:t>
      </w:r>
      <w:r w:rsidR="00951671">
        <w:rPr>
          <w:rFonts w:ascii="Tahoma" w:hAnsi="Tahoma" w:cs="Tahoma"/>
          <w:bCs/>
          <w:sz w:val="20"/>
          <w:szCs w:val="16"/>
        </w:rPr>
        <w:t>t the distance at the start vertex</w:t>
      </w:r>
      <w:r>
        <w:rPr>
          <w:rFonts w:ascii="Tahoma" w:hAnsi="Tahoma" w:cs="Tahoma"/>
          <w:bCs/>
          <w:sz w:val="20"/>
          <w:szCs w:val="16"/>
        </w:rPr>
        <w:t xml:space="preserve"> </w:t>
      </w:r>
      <w:r w:rsidR="00951671">
        <w:rPr>
          <w:rFonts w:ascii="Tahoma" w:hAnsi="Tahoma" w:cs="Tahoma"/>
          <w:bCs/>
          <w:sz w:val="20"/>
          <w:szCs w:val="16"/>
        </w:rPr>
        <w:t>to 0, and all of the other vertices</w:t>
      </w:r>
      <w:r>
        <w:rPr>
          <w:rFonts w:ascii="Tahoma" w:hAnsi="Tahoma" w:cs="Tahoma"/>
          <w:bCs/>
          <w:sz w:val="20"/>
          <w:szCs w:val="16"/>
        </w:rPr>
        <w:t xml:space="preserve"> to infinity:</w:t>
      </w:r>
    </w:p>
    <w:p w:rsidR="0078395A" w:rsidRDefault="0078395A" w:rsidP="009E3240">
      <w:pPr>
        <w:rPr>
          <w:rFonts w:ascii="Tahoma" w:hAnsi="Tahoma" w:cs="Tahoma"/>
          <w:bCs/>
          <w:sz w:val="20"/>
          <w:szCs w:val="16"/>
        </w:rPr>
      </w:pPr>
    </w:p>
    <w:p w:rsidR="0078395A" w:rsidRDefault="0078395A"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3276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0" cy="2724150"/>
                    </a:xfrm>
                    <a:prstGeom prst="rect">
                      <a:avLst/>
                    </a:prstGeom>
                    <a:noFill/>
                    <a:ln>
                      <a:noFill/>
                    </a:ln>
                  </pic:spPr>
                </pic:pic>
              </a:graphicData>
            </a:graphic>
          </wp:inline>
        </w:drawing>
      </w:r>
    </w:p>
    <w:p w:rsidR="0078395A" w:rsidRDefault="00951671" w:rsidP="009E3240">
      <w:pPr>
        <w:rPr>
          <w:rFonts w:ascii="Tahoma" w:hAnsi="Tahoma" w:cs="Tahoma"/>
          <w:bCs/>
          <w:sz w:val="20"/>
          <w:szCs w:val="16"/>
        </w:rPr>
      </w:pPr>
      <w:r>
        <w:rPr>
          <w:rFonts w:ascii="Tahoma" w:hAnsi="Tahoma" w:cs="Tahoma"/>
          <w:bCs/>
          <w:sz w:val="20"/>
          <w:szCs w:val="16"/>
        </w:rPr>
        <w:t>The green vertex</w:t>
      </w:r>
      <w:r w:rsidR="0078395A">
        <w:rPr>
          <w:rFonts w:ascii="Tahoma" w:hAnsi="Tahoma" w:cs="Tahoma"/>
          <w:bCs/>
          <w:sz w:val="20"/>
          <w:szCs w:val="16"/>
        </w:rPr>
        <w:t xml:space="preserve"> is our start, the red is our destination.</w:t>
      </w:r>
      <w:r>
        <w:rPr>
          <w:rFonts w:ascii="Tahoma" w:hAnsi="Tahoma" w:cs="Tahoma"/>
          <w:bCs/>
          <w:sz w:val="20"/>
          <w:szCs w:val="16"/>
        </w:rPr>
        <w:t xml:space="preserve"> The blue values above the vertices are the distance that vertex</w:t>
      </w:r>
      <w:r w:rsidR="0078395A">
        <w:rPr>
          <w:rFonts w:ascii="Tahoma" w:hAnsi="Tahoma" w:cs="Tahoma"/>
          <w:bCs/>
          <w:sz w:val="20"/>
          <w:szCs w:val="16"/>
        </w:rPr>
        <w:t xml:space="preserve"> is from start. The general algorithm can be stated as such:</w:t>
      </w:r>
    </w:p>
    <w:p w:rsidR="0078395A" w:rsidRDefault="0078395A" w:rsidP="009E3240">
      <w:pPr>
        <w:rPr>
          <w:rFonts w:ascii="Tahoma" w:hAnsi="Tahoma" w:cs="Tahoma"/>
          <w:bCs/>
          <w:sz w:val="20"/>
          <w:szCs w:val="16"/>
        </w:rPr>
      </w:pPr>
    </w:p>
    <w:p w:rsidR="0078395A" w:rsidRDefault="0078395A" w:rsidP="009E3240">
      <w:pPr>
        <w:rPr>
          <w:rFonts w:ascii="Tahoma" w:hAnsi="Tahoma" w:cs="Tahoma"/>
          <w:bCs/>
          <w:sz w:val="20"/>
          <w:szCs w:val="16"/>
        </w:rPr>
      </w:pPr>
      <w:proofErr w:type="gramStart"/>
      <w:r>
        <w:rPr>
          <w:rFonts w:ascii="Tahoma" w:hAnsi="Tahoma" w:cs="Tahoma"/>
          <w:b/>
          <w:bCs/>
          <w:sz w:val="20"/>
          <w:szCs w:val="16"/>
        </w:rPr>
        <w:t>while</w:t>
      </w:r>
      <w:proofErr w:type="gramEnd"/>
      <w:r>
        <w:rPr>
          <w:rFonts w:ascii="Tahoma" w:hAnsi="Tahoma" w:cs="Tahoma"/>
          <w:bCs/>
          <w:sz w:val="20"/>
          <w:szCs w:val="16"/>
        </w:rPr>
        <w:t xml:space="preserve"> there are unprocessed nodes</w:t>
      </w:r>
      <w:r w:rsidR="00BF36A6">
        <w:rPr>
          <w:rFonts w:ascii="Tahoma" w:hAnsi="Tahoma" w:cs="Tahoma"/>
          <w:bCs/>
          <w:sz w:val="20"/>
          <w:szCs w:val="16"/>
        </w:rPr>
        <w:t xml:space="preserve"> (Dijkstra)</w:t>
      </w:r>
    </w:p>
    <w:p w:rsidR="0078395A" w:rsidRDefault="0078395A" w:rsidP="009E3240">
      <w:pPr>
        <w:rPr>
          <w:rFonts w:ascii="Tahoma" w:hAnsi="Tahoma" w:cs="Tahoma"/>
          <w:bCs/>
          <w:sz w:val="20"/>
          <w:szCs w:val="16"/>
        </w:rPr>
      </w:pPr>
      <w:r>
        <w:rPr>
          <w:rFonts w:ascii="Tahoma" w:hAnsi="Tahoma" w:cs="Tahoma"/>
          <w:bCs/>
          <w:sz w:val="20"/>
          <w:szCs w:val="16"/>
        </w:rPr>
        <w:tab/>
      </w:r>
      <w:r w:rsidR="00951671">
        <w:rPr>
          <w:rFonts w:ascii="Tahoma" w:hAnsi="Tahoma" w:cs="Tahoma"/>
          <w:bCs/>
          <w:sz w:val="20"/>
          <w:szCs w:val="16"/>
        </w:rPr>
        <w:t>u = lowest value vertex</w:t>
      </w:r>
      <w:r w:rsidR="00C7790C">
        <w:rPr>
          <w:rFonts w:ascii="Tahoma" w:hAnsi="Tahoma" w:cs="Tahoma"/>
          <w:bCs/>
          <w:sz w:val="20"/>
          <w:szCs w:val="16"/>
        </w:rPr>
        <w:t xml:space="preserve"> that has not been processed (</w:t>
      </w:r>
      <w:proofErr w:type="spellStart"/>
      <w:r w:rsidR="00C7790C">
        <w:rPr>
          <w:rFonts w:ascii="Tahoma" w:hAnsi="Tahoma" w:cs="Tahoma"/>
          <w:bCs/>
          <w:sz w:val="20"/>
          <w:szCs w:val="16"/>
        </w:rPr>
        <w:t>extractMinVertex</w:t>
      </w:r>
      <w:proofErr w:type="spellEnd"/>
      <w:r w:rsidR="00C7790C">
        <w:rPr>
          <w:rFonts w:ascii="Tahoma" w:hAnsi="Tahoma" w:cs="Tahoma"/>
          <w:bCs/>
          <w:sz w:val="20"/>
          <w:szCs w:val="16"/>
        </w:rPr>
        <w:t>)</w:t>
      </w:r>
    </w:p>
    <w:p w:rsidR="00C7790C" w:rsidRDefault="00C7790C" w:rsidP="009E3240">
      <w:pPr>
        <w:rPr>
          <w:rFonts w:ascii="Tahoma" w:hAnsi="Tahoma" w:cs="Tahoma"/>
          <w:bCs/>
          <w:sz w:val="20"/>
          <w:szCs w:val="16"/>
        </w:rPr>
      </w:pPr>
      <w:r>
        <w:rPr>
          <w:rFonts w:ascii="Tahoma" w:hAnsi="Tahoma" w:cs="Tahoma"/>
          <w:bCs/>
          <w:sz w:val="20"/>
          <w:szCs w:val="16"/>
        </w:rPr>
        <w:tab/>
      </w:r>
      <w:proofErr w:type="gramStart"/>
      <w:r>
        <w:rPr>
          <w:rFonts w:ascii="Tahoma" w:hAnsi="Tahoma" w:cs="Tahoma"/>
          <w:bCs/>
          <w:sz w:val="20"/>
          <w:szCs w:val="16"/>
        </w:rPr>
        <w:t>mark</w:t>
      </w:r>
      <w:proofErr w:type="gramEnd"/>
      <w:r>
        <w:rPr>
          <w:rFonts w:ascii="Tahoma" w:hAnsi="Tahoma" w:cs="Tahoma"/>
          <w:bCs/>
          <w:sz w:val="20"/>
          <w:szCs w:val="16"/>
        </w:rPr>
        <w:t xml:space="preserve"> u as being processed</w:t>
      </w:r>
    </w:p>
    <w:p w:rsidR="00C7790C" w:rsidRDefault="00C7790C" w:rsidP="009E3240">
      <w:pPr>
        <w:rPr>
          <w:rFonts w:ascii="Tahoma" w:hAnsi="Tahoma" w:cs="Tahoma"/>
          <w:bCs/>
          <w:sz w:val="20"/>
          <w:szCs w:val="16"/>
        </w:rPr>
      </w:pPr>
      <w:r>
        <w:rPr>
          <w:rFonts w:ascii="Tahoma" w:hAnsi="Tahoma" w:cs="Tahoma"/>
          <w:bCs/>
          <w:sz w:val="20"/>
          <w:szCs w:val="16"/>
        </w:rPr>
        <w:tab/>
      </w:r>
      <w:proofErr w:type="gramStart"/>
      <w:r>
        <w:rPr>
          <w:rFonts w:ascii="Tahoma" w:hAnsi="Tahoma" w:cs="Tahoma"/>
          <w:b/>
          <w:bCs/>
          <w:sz w:val="20"/>
          <w:szCs w:val="16"/>
        </w:rPr>
        <w:t>for</w:t>
      </w:r>
      <w:proofErr w:type="gramEnd"/>
      <w:r>
        <w:rPr>
          <w:rFonts w:ascii="Tahoma" w:hAnsi="Tahoma" w:cs="Tahoma"/>
          <w:b/>
          <w:bCs/>
          <w:sz w:val="20"/>
          <w:szCs w:val="16"/>
        </w:rPr>
        <w:t xml:space="preserve"> </w:t>
      </w:r>
      <w:r w:rsidR="00951671">
        <w:rPr>
          <w:rFonts w:ascii="Tahoma" w:hAnsi="Tahoma" w:cs="Tahoma"/>
          <w:bCs/>
          <w:sz w:val="20"/>
          <w:szCs w:val="16"/>
        </w:rPr>
        <w:t>each adjacent vertex</w:t>
      </w:r>
      <w:r>
        <w:rPr>
          <w:rFonts w:ascii="Tahoma" w:hAnsi="Tahoma" w:cs="Tahoma"/>
          <w:bCs/>
          <w:sz w:val="20"/>
          <w:szCs w:val="16"/>
        </w:rPr>
        <w:t xml:space="preserve"> v (</w:t>
      </w:r>
      <w:proofErr w:type="spellStart"/>
      <w:r>
        <w:rPr>
          <w:rFonts w:ascii="Tahoma" w:hAnsi="Tahoma" w:cs="Tahoma"/>
          <w:bCs/>
          <w:sz w:val="20"/>
          <w:szCs w:val="16"/>
        </w:rPr>
        <w:t>relaxEdges</w:t>
      </w:r>
      <w:proofErr w:type="spellEnd"/>
      <w:r>
        <w:rPr>
          <w:rFonts w:ascii="Tahoma" w:hAnsi="Tahoma" w:cs="Tahoma"/>
          <w:bCs/>
          <w:sz w:val="20"/>
          <w:szCs w:val="16"/>
        </w:rPr>
        <w:t>)</w:t>
      </w:r>
    </w:p>
    <w:p w:rsidR="00C7790C" w:rsidRDefault="00C7790C" w:rsidP="009E3240">
      <w:pPr>
        <w:rPr>
          <w:rFonts w:ascii="Tahoma" w:hAnsi="Tahoma" w:cs="Tahoma"/>
          <w:bCs/>
          <w:sz w:val="20"/>
          <w:szCs w:val="16"/>
        </w:rPr>
      </w:pPr>
      <w:r>
        <w:rPr>
          <w:rFonts w:ascii="Tahoma" w:hAnsi="Tahoma" w:cs="Tahoma"/>
          <w:bCs/>
          <w:sz w:val="20"/>
          <w:szCs w:val="16"/>
        </w:rPr>
        <w:tab/>
      </w:r>
      <w:r>
        <w:rPr>
          <w:rFonts w:ascii="Tahoma" w:hAnsi="Tahoma" w:cs="Tahoma"/>
          <w:bCs/>
          <w:sz w:val="20"/>
          <w:szCs w:val="16"/>
        </w:rPr>
        <w:tab/>
      </w:r>
      <w:proofErr w:type="gramStart"/>
      <w:r>
        <w:rPr>
          <w:rFonts w:ascii="Tahoma" w:hAnsi="Tahoma" w:cs="Tahoma"/>
          <w:b/>
          <w:bCs/>
          <w:sz w:val="20"/>
          <w:szCs w:val="16"/>
        </w:rPr>
        <w:t>if</w:t>
      </w:r>
      <w:proofErr w:type="gramEnd"/>
      <w:r>
        <w:rPr>
          <w:rFonts w:ascii="Tahoma" w:hAnsi="Tahoma" w:cs="Tahoma"/>
          <w:b/>
          <w:bCs/>
          <w:sz w:val="20"/>
          <w:szCs w:val="16"/>
        </w:rPr>
        <w:t xml:space="preserve"> </w:t>
      </w:r>
      <w:proofErr w:type="spellStart"/>
      <w:r>
        <w:rPr>
          <w:rFonts w:ascii="Tahoma" w:hAnsi="Tahoma" w:cs="Tahoma"/>
          <w:bCs/>
          <w:sz w:val="20"/>
          <w:szCs w:val="16"/>
        </w:rPr>
        <w:t>u.distance</w:t>
      </w:r>
      <w:proofErr w:type="spellEnd"/>
      <w:r>
        <w:rPr>
          <w:rFonts w:ascii="Tahoma" w:hAnsi="Tahoma" w:cs="Tahoma"/>
          <w:bCs/>
          <w:sz w:val="20"/>
          <w:szCs w:val="16"/>
        </w:rPr>
        <w:t xml:space="preserve"> + edge weight &lt; </w:t>
      </w:r>
      <w:proofErr w:type="spellStart"/>
      <w:r>
        <w:rPr>
          <w:rFonts w:ascii="Tahoma" w:hAnsi="Tahoma" w:cs="Tahoma"/>
          <w:bCs/>
          <w:sz w:val="20"/>
          <w:szCs w:val="16"/>
        </w:rPr>
        <w:t>v.distance</w:t>
      </w:r>
      <w:proofErr w:type="spellEnd"/>
      <w:r w:rsidR="004678F4">
        <w:rPr>
          <w:rFonts w:ascii="Tahoma" w:hAnsi="Tahoma" w:cs="Tahoma"/>
          <w:bCs/>
          <w:sz w:val="20"/>
          <w:szCs w:val="16"/>
        </w:rPr>
        <w:t xml:space="preserve"> (</w:t>
      </w:r>
      <w:proofErr w:type="spellStart"/>
      <w:r w:rsidR="004678F4">
        <w:rPr>
          <w:rFonts w:ascii="Tahoma" w:hAnsi="Tahoma" w:cs="Tahoma"/>
          <w:bCs/>
          <w:sz w:val="20"/>
          <w:szCs w:val="16"/>
        </w:rPr>
        <w:t>setDistanceFromStart</w:t>
      </w:r>
      <w:proofErr w:type="spellEnd"/>
      <w:r w:rsidR="004678F4">
        <w:rPr>
          <w:rFonts w:ascii="Tahoma" w:hAnsi="Tahoma" w:cs="Tahoma"/>
          <w:bCs/>
          <w:sz w:val="20"/>
          <w:szCs w:val="16"/>
        </w:rPr>
        <w:t>)</w:t>
      </w:r>
    </w:p>
    <w:p w:rsidR="00C7790C" w:rsidRPr="00C7790C" w:rsidRDefault="00C7790C" w:rsidP="009E3240">
      <w:pPr>
        <w:rPr>
          <w:rFonts w:ascii="Tahoma" w:hAnsi="Tahoma" w:cs="Tahoma"/>
          <w:b/>
          <w:bCs/>
          <w:sz w:val="20"/>
          <w:szCs w:val="16"/>
        </w:rPr>
      </w:pPr>
      <w:r>
        <w:rPr>
          <w:rFonts w:ascii="Tahoma" w:hAnsi="Tahoma" w:cs="Tahoma"/>
          <w:bCs/>
          <w:sz w:val="20"/>
          <w:szCs w:val="16"/>
        </w:rPr>
        <w:tab/>
      </w:r>
      <w:r>
        <w:rPr>
          <w:rFonts w:ascii="Tahoma" w:hAnsi="Tahoma" w:cs="Tahoma"/>
          <w:bCs/>
          <w:sz w:val="20"/>
          <w:szCs w:val="16"/>
        </w:rPr>
        <w:tab/>
      </w:r>
      <w:proofErr w:type="spellStart"/>
      <w:r>
        <w:rPr>
          <w:rFonts w:ascii="Tahoma" w:hAnsi="Tahoma" w:cs="Tahoma"/>
          <w:bCs/>
          <w:sz w:val="20"/>
          <w:szCs w:val="16"/>
        </w:rPr>
        <w:t>v.distance</w:t>
      </w:r>
      <w:proofErr w:type="spellEnd"/>
      <w:r>
        <w:rPr>
          <w:rFonts w:ascii="Tahoma" w:hAnsi="Tahoma" w:cs="Tahoma"/>
          <w:bCs/>
          <w:sz w:val="20"/>
          <w:szCs w:val="16"/>
        </w:rPr>
        <w:t xml:space="preserve"> = </w:t>
      </w:r>
      <w:proofErr w:type="spellStart"/>
      <w:r>
        <w:rPr>
          <w:rFonts w:ascii="Tahoma" w:hAnsi="Tahoma" w:cs="Tahoma"/>
          <w:bCs/>
          <w:sz w:val="20"/>
          <w:szCs w:val="16"/>
        </w:rPr>
        <w:t>u.distance</w:t>
      </w:r>
      <w:proofErr w:type="spellEnd"/>
      <w:r>
        <w:rPr>
          <w:rFonts w:ascii="Tahoma" w:hAnsi="Tahoma" w:cs="Tahoma"/>
          <w:bCs/>
          <w:sz w:val="20"/>
          <w:szCs w:val="16"/>
        </w:rPr>
        <w:t xml:space="preserve"> + edge weight</w:t>
      </w:r>
    </w:p>
    <w:p w:rsidR="00C7790C" w:rsidRPr="00C7790C" w:rsidRDefault="00C7790C" w:rsidP="009E3240">
      <w:pPr>
        <w:rPr>
          <w:rFonts w:ascii="Tahoma" w:hAnsi="Tahoma" w:cs="Tahoma"/>
          <w:bCs/>
          <w:sz w:val="20"/>
          <w:szCs w:val="16"/>
        </w:rPr>
      </w:pPr>
      <w:r>
        <w:rPr>
          <w:rFonts w:ascii="Tahoma" w:hAnsi="Tahoma" w:cs="Tahoma"/>
          <w:bCs/>
          <w:sz w:val="20"/>
          <w:szCs w:val="16"/>
        </w:rPr>
        <w:tab/>
      </w:r>
      <w:r>
        <w:rPr>
          <w:rFonts w:ascii="Tahoma" w:hAnsi="Tahoma" w:cs="Tahoma"/>
          <w:bCs/>
          <w:sz w:val="20"/>
          <w:szCs w:val="16"/>
        </w:rPr>
        <w:tab/>
      </w:r>
    </w:p>
    <w:p w:rsidR="00C7790C" w:rsidRDefault="00C7790C" w:rsidP="009E3240">
      <w:pPr>
        <w:rPr>
          <w:rFonts w:ascii="Tahoma" w:hAnsi="Tahoma" w:cs="Tahoma"/>
          <w:bCs/>
          <w:sz w:val="20"/>
          <w:szCs w:val="16"/>
        </w:rPr>
      </w:pPr>
      <w:r>
        <w:rPr>
          <w:rFonts w:ascii="Tahoma" w:hAnsi="Tahoma" w:cs="Tahoma"/>
          <w:bCs/>
          <w:sz w:val="20"/>
          <w:szCs w:val="16"/>
        </w:rPr>
        <w:t>The first pass o</w:t>
      </w:r>
      <w:r w:rsidR="00951671">
        <w:rPr>
          <w:rFonts w:ascii="Tahoma" w:hAnsi="Tahoma" w:cs="Tahoma"/>
          <w:bCs/>
          <w:sz w:val="20"/>
          <w:szCs w:val="16"/>
        </w:rPr>
        <w:t>f the while loop, the start vertex</w:t>
      </w:r>
      <w:r>
        <w:rPr>
          <w:rFonts w:ascii="Tahoma" w:hAnsi="Tahoma" w:cs="Tahoma"/>
          <w:bCs/>
          <w:sz w:val="20"/>
          <w:szCs w:val="16"/>
        </w:rPr>
        <w:t xml:space="preserve"> has the smallest distance, so it is processed first. Its value is adde</w:t>
      </w:r>
      <w:r w:rsidR="00951671">
        <w:rPr>
          <w:rFonts w:ascii="Tahoma" w:hAnsi="Tahoma" w:cs="Tahoma"/>
          <w:bCs/>
          <w:sz w:val="20"/>
          <w:szCs w:val="16"/>
        </w:rPr>
        <w:t>d to the edge value of each vertex</w:t>
      </w:r>
      <w:r>
        <w:rPr>
          <w:rFonts w:ascii="Tahoma" w:hAnsi="Tahoma" w:cs="Tahoma"/>
          <w:bCs/>
          <w:sz w:val="20"/>
          <w:szCs w:val="16"/>
        </w:rPr>
        <w:t xml:space="preserve"> it is connected to, and those </w:t>
      </w:r>
      <w:r w:rsidR="00951671">
        <w:rPr>
          <w:rFonts w:ascii="Tahoma" w:hAnsi="Tahoma" w:cs="Tahoma"/>
          <w:bCs/>
          <w:sz w:val="20"/>
          <w:szCs w:val="16"/>
        </w:rPr>
        <w:t>vertices’</w:t>
      </w:r>
      <w:r>
        <w:rPr>
          <w:rFonts w:ascii="Tahoma" w:hAnsi="Tahoma" w:cs="Tahoma"/>
          <w:bCs/>
          <w:sz w:val="20"/>
          <w:szCs w:val="16"/>
        </w:rPr>
        <w:t xml:space="preserve"> values are updated.</w:t>
      </w:r>
      <w:r w:rsidR="00951671">
        <w:rPr>
          <w:rFonts w:ascii="Tahoma" w:hAnsi="Tahoma" w:cs="Tahoma"/>
          <w:bCs/>
          <w:sz w:val="20"/>
          <w:szCs w:val="16"/>
        </w:rPr>
        <w:t xml:space="preserve"> The start vertex</w:t>
      </w:r>
      <w:r>
        <w:rPr>
          <w:rFonts w:ascii="Tahoma" w:hAnsi="Tahoma" w:cs="Tahoma"/>
          <w:bCs/>
          <w:sz w:val="20"/>
          <w:szCs w:val="16"/>
        </w:rPr>
        <w:t xml:space="preserve"> is marked as being processed so it won’t be selected again.</w:t>
      </w:r>
      <w:r w:rsidR="00BF36A6">
        <w:rPr>
          <w:rFonts w:ascii="Tahoma" w:hAnsi="Tahoma" w:cs="Tahoma"/>
          <w:bCs/>
          <w:sz w:val="20"/>
          <w:szCs w:val="16"/>
        </w:rPr>
        <w:t xml:space="preserve"> The parenthesis denote the methods you will create that perform the adjacent functionality.</w:t>
      </w:r>
    </w:p>
    <w:p w:rsidR="00C7790C" w:rsidRDefault="00C7790C" w:rsidP="009E3240">
      <w:pPr>
        <w:rPr>
          <w:rFonts w:ascii="Tahoma" w:hAnsi="Tahoma" w:cs="Tahoma"/>
          <w:bCs/>
          <w:sz w:val="20"/>
          <w:szCs w:val="16"/>
        </w:rPr>
      </w:pPr>
    </w:p>
    <w:p w:rsidR="00C7790C" w:rsidRDefault="00C7790C" w:rsidP="009E3240">
      <w:pPr>
        <w:rPr>
          <w:rFonts w:ascii="Tahoma" w:hAnsi="Tahoma" w:cs="Tahoma"/>
          <w:bCs/>
          <w:sz w:val="20"/>
          <w:szCs w:val="16"/>
        </w:rPr>
      </w:pPr>
      <w:r>
        <w:rPr>
          <w:rFonts w:ascii="Tahoma" w:hAnsi="Tahoma" w:cs="Tahoma"/>
          <w:bCs/>
          <w:noProof/>
          <w:sz w:val="20"/>
          <w:szCs w:val="16"/>
          <w:lang w:eastAsia="en-US"/>
        </w:rPr>
        <w:lastRenderedPageBreak/>
        <w:drawing>
          <wp:inline distT="0" distB="0" distL="0" distR="0">
            <wp:extent cx="340995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743200"/>
                    </a:xfrm>
                    <a:prstGeom prst="rect">
                      <a:avLst/>
                    </a:prstGeom>
                    <a:noFill/>
                    <a:ln>
                      <a:noFill/>
                    </a:ln>
                  </pic:spPr>
                </pic:pic>
              </a:graphicData>
            </a:graphic>
          </wp:inline>
        </w:drawing>
      </w:r>
    </w:p>
    <w:p w:rsidR="007A0494" w:rsidRDefault="007A0494" w:rsidP="009E3240">
      <w:pPr>
        <w:rPr>
          <w:rFonts w:ascii="Tahoma" w:hAnsi="Tahoma" w:cs="Tahoma"/>
          <w:bCs/>
          <w:sz w:val="20"/>
          <w:szCs w:val="16"/>
        </w:rPr>
      </w:pPr>
    </w:p>
    <w:p w:rsidR="007A0494" w:rsidRDefault="00951671" w:rsidP="009E3240">
      <w:pPr>
        <w:rPr>
          <w:rFonts w:ascii="Tahoma" w:hAnsi="Tahoma" w:cs="Tahoma"/>
          <w:bCs/>
          <w:sz w:val="20"/>
          <w:szCs w:val="16"/>
        </w:rPr>
      </w:pPr>
      <w:r>
        <w:rPr>
          <w:rFonts w:ascii="Tahoma" w:hAnsi="Tahoma" w:cs="Tahoma"/>
          <w:bCs/>
          <w:sz w:val="20"/>
          <w:szCs w:val="16"/>
        </w:rPr>
        <w:t>There are still vertices</w:t>
      </w:r>
      <w:r w:rsidR="007A0494">
        <w:rPr>
          <w:rFonts w:ascii="Tahoma" w:hAnsi="Tahoma" w:cs="Tahoma"/>
          <w:bCs/>
          <w:sz w:val="20"/>
          <w:szCs w:val="16"/>
        </w:rPr>
        <w:t xml:space="preserve"> to be pr</w:t>
      </w:r>
      <w:r>
        <w:rPr>
          <w:rFonts w:ascii="Tahoma" w:hAnsi="Tahoma" w:cs="Tahoma"/>
          <w:bCs/>
          <w:sz w:val="20"/>
          <w:szCs w:val="16"/>
        </w:rPr>
        <w:t>ocessed, so the unprocessed vertex</w:t>
      </w:r>
      <w:r w:rsidR="007A0494">
        <w:rPr>
          <w:rFonts w:ascii="Tahoma" w:hAnsi="Tahoma" w:cs="Tahoma"/>
          <w:bCs/>
          <w:sz w:val="20"/>
          <w:szCs w:val="16"/>
        </w:rPr>
        <w:t xml:space="preserve"> with the smallest distance is</w:t>
      </w:r>
      <w:r>
        <w:rPr>
          <w:rFonts w:ascii="Tahoma" w:hAnsi="Tahoma" w:cs="Tahoma"/>
          <w:bCs/>
          <w:sz w:val="20"/>
          <w:szCs w:val="16"/>
        </w:rPr>
        <w:t xml:space="preserve"> selected, in this case the vertex</w:t>
      </w:r>
      <w:r w:rsidR="007A0494">
        <w:rPr>
          <w:rFonts w:ascii="Tahoma" w:hAnsi="Tahoma" w:cs="Tahoma"/>
          <w:bCs/>
          <w:sz w:val="20"/>
          <w:szCs w:val="16"/>
        </w:rPr>
        <w:t xml:space="preserve"> with the distance of 2. Simi</w:t>
      </w:r>
      <w:r>
        <w:rPr>
          <w:rFonts w:ascii="Tahoma" w:hAnsi="Tahoma" w:cs="Tahoma"/>
          <w:bCs/>
          <w:sz w:val="20"/>
          <w:szCs w:val="16"/>
        </w:rPr>
        <w:t>larly, all of its adjacent vertices are updated if the current vertex</w:t>
      </w:r>
      <w:r w:rsidR="007A0494">
        <w:rPr>
          <w:rFonts w:ascii="Tahoma" w:hAnsi="Tahoma" w:cs="Tahoma"/>
          <w:bCs/>
          <w:sz w:val="20"/>
          <w:szCs w:val="16"/>
        </w:rPr>
        <w:t>’s value added to the edge weight</w:t>
      </w:r>
      <w:r>
        <w:rPr>
          <w:rFonts w:ascii="Tahoma" w:hAnsi="Tahoma" w:cs="Tahoma"/>
          <w:bCs/>
          <w:sz w:val="20"/>
          <w:szCs w:val="16"/>
        </w:rPr>
        <w:t xml:space="preserve"> is less than the adjacent vertex</w:t>
      </w:r>
      <w:r w:rsidR="007A0494">
        <w:rPr>
          <w:rFonts w:ascii="Tahoma" w:hAnsi="Tahoma" w:cs="Tahoma"/>
          <w:bCs/>
          <w:sz w:val="20"/>
          <w:szCs w:val="16"/>
        </w:rPr>
        <w:t xml:space="preserve">’s </w:t>
      </w:r>
      <w:r>
        <w:rPr>
          <w:rFonts w:ascii="Tahoma" w:hAnsi="Tahoma" w:cs="Tahoma"/>
          <w:bCs/>
          <w:sz w:val="20"/>
          <w:szCs w:val="16"/>
        </w:rPr>
        <w:t>value. Two of the adjacent vertices</w:t>
      </w:r>
      <w:r w:rsidR="007A0494">
        <w:rPr>
          <w:rFonts w:ascii="Tahoma" w:hAnsi="Tahoma" w:cs="Tahoma"/>
          <w:bCs/>
          <w:sz w:val="20"/>
          <w:szCs w:val="16"/>
        </w:rPr>
        <w:t xml:space="preserve"> will be</w:t>
      </w:r>
      <w:r>
        <w:rPr>
          <w:rFonts w:ascii="Tahoma" w:hAnsi="Tahoma" w:cs="Tahoma"/>
          <w:bCs/>
          <w:sz w:val="20"/>
          <w:szCs w:val="16"/>
        </w:rPr>
        <w:t xml:space="preserve"> changed, however the start vertex</w:t>
      </w:r>
      <w:r w:rsidR="007A0494">
        <w:rPr>
          <w:rFonts w:ascii="Tahoma" w:hAnsi="Tahoma" w:cs="Tahoma"/>
          <w:bCs/>
          <w:sz w:val="20"/>
          <w:szCs w:val="16"/>
        </w:rPr>
        <w:t xml:space="preserve"> will not, as 2 + 2 is not less than its current value of 0.</w:t>
      </w:r>
    </w:p>
    <w:p w:rsidR="007A0494" w:rsidRDefault="007A0494" w:rsidP="009E3240">
      <w:pPr>
        <w:rPr>
          <w:rFonts w:ascii="Tahoma" w:hAnsi="Tahoma" w:cs="Tahoma"/>
          <w:bCs/>
          <w:sz w:val="20"/>
          <w:szCs w:val="16"/>
        </w:rPr>
      </w:pPr>
    </w:p>
    <w:p w:rsidR="007A0494" w:rsidRDefault="007A0494"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33528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724150"/>
                    </a:xfrm>
                    <a:prstGeom prst="rect">
                      <a:avLst/>
                    </a:prstGeom>
                    <a:noFill/>
                    <a:ln>
                      <a:noFill/>
                    </a:ln>
                  </pic:spPr>
                </pic:pic>
              </a:graphicData>
            </a:graphic>
          </wp:inline>
        </w:drawing>
      </w:r>
    </w:p>
    <w:p w:rsidR="007A0494" w:rsidRDefault="007A0494" w:rsidP="009E3240">
      <w:pPr>
        <w:rPr>
          <w:rFonts w:ascii="Tahoma" w:hAnsi="Tahoma" w:cs="Tahoma"/>
          <w:bCs/>
          <w:sz w:val="20"/>
          <w:szCs w:val="16"/>
        </w:rPr>
      </w:pPr>
    </w:p>
    <w:p w:rsidR="007A0494" w:rsidRDefault="00951671" w:rsidP="009E3240">
      <w:pPr>
        <w:rPr>
          <w:rFonts w:ascii="Tahoma" w:hAnsi="Tahoma" w:cs="Tahoma"/>
          <w:bCs/>
          <w:sz w:val="20"/>
          <w:szCs w:val="16"/>
        </w:rPr>
      </w:pPr>
      <w:r>
        <w:rPr>
          <w:rFonts w:ascii="Tahoma" w:hAnsi="Tahoma" w:cs="Tahoma"/>
          <w:bCs/>
          <w:sz w:val="20"/>
          <w:szCs w:val="16"/>
        </w:rPr>
        <w:t>The next vertex will be the 3 distance vertex</w:t>
      </w:r>
      <w:r w:rsidR="003F16E9">
        <w:rPr>
          <w:rFonts w:ascii="Tahoma" w:hAnsi="Tahoma" w:cs="Tahoma"/>
          <w:bCs/>
          <w:sz w:val="20"/>
          <w:szCs w:val="16"/>
        </w:rPr>
        <w:t>, however it will not ch</w:t>
      </w:r>
      <w:r>
        <w:rPr>
          <w:rFonts w:ascii="Tahoma" w:hAnsi="Tahoma" w:cs="Tahoma"/>
          <w:bCs/>
          <w:sz w:val="20"/>
          <w:szCs w:val="16"/>
        </w:rPr>
        <w:t>ange either of its adjacent vertex</w:t>
      </w:r>
      <w:r w:rsidR="003F16E9">
        <w:rPr>
          <w:rFonts w:ascii="Tahoma" w:hAnsi="Tahoma" w:cs="Tahoma"/>
          <w:bCs/>
          <w:sz w:val="20"/>
          <w:szCs w:val="16"/>
        </w:rPr>
        <w:t xml:space="preserve"> values as the sum of its distance from start added to the edge weight is not strictly less than the recorded distance of its neighbors.</w:t>
      </w:r>
    </w:p>
    <w:p w:rsidR="00C7790C" w:rsidRDefault="00C7790C" w:rsidP="009E3240">
      <w:pPr>
        <w:rPr>
          <w:rFonts w:ascii="Tahoma" w:hAnsi="Tahoma" w:cs="Tahoma"/>
          <w:bCs/>
          <w:sz w:val="20"/>
          <w:szCs w:val="16"/>
        </w:rPr>
      </w:pPr>
    </w:p>
    <w:p w:rsidR="00C7790C" w:rsidRDefault="003F16E9" w:rsidP="009E3240">
      <w:pPr>
        <w:rPr>
          <w:rFonts w:ascii="Tahoma" w:hAnsi="Tahoma" w:cs="Tahoma"/>
          <w:bCs/>
          <w:sz w:val="20"/>
          <w:szCs w:val="16"/>
        </w:rPr>
      </w:pPr>
      <w:r>
        <w:rPr>
          <w:rFonts w:ascii="Tahoma" w:hAnsi="Tahoma" w:cs="Tahoma"/>
          <w:bCs/>
          <w:noProof/>
          <w:sz w:val="20"/>
          <w:szCs w:val="16"/>
          <w:lang w:eastAsia="en-US"/>
        </w:rPr>
        <w:lastRenderedPageBreak/>
        <w:drawing>
          <wp:inline distT="0" distB="0" distL="0" distR="0">
            <wp:extent cx="32575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2743200"/>
                    </a:xfrm>
                    <a:prstGeom prst="rect">
                      <a:avLst/>
                    </a:prstGeom>
                    <a:noFill/>
                    <a:ln>
                      <a:noFill/>
                    </a:ln>
                  </pic:spPr>
                </pic:pic>
              </a:graphicData>
            </a:graphic>
          </wp:inline>
        </w:drawing>
      </w:r>
    </w:p>
    <w:p w:rsidR="003F16E9" w:rsidRDefault="003F16E9" w:rsidP="009E3240">
      <w:pPr>
        <w:rPr>
          <w:rFonts w:ascii="Tahoma" w:hAnsi="Tahoma" w:cs="Tahoma"/>
          <w:bCs/>
          <w:sz w:val="20"/>
          <w:szCs w:val="16"/>
        </w:rPr>
      </w:pPr>
    </w:p>
    <w:p w:rsidR="003F16E9" w:rsidRDefault="00951671" w:rsidP="009E3240">
      <w:pPr>
        <w:rPr>
          <w:rFonts w:ascii="Tahoma" w:hAnsi="Tahoma" w:cs="Tahoma"/>
          <w:bCs/>
          <w:sz w:val="20"/>
          <w:szCs w:val="16"/>
        </w:rPr>
      </w:pPr>
      <w:r>
        <w:rPr>
          <w:rFonts w:ascii="Tahoma" w:hAnsi="Tahoma" w:cs="Tahoma"/>
          <w:bCs/>
          <w:sz w:val="20"/>
          <w:szCs w:val="16"/>
        </w:rPr>
        <w:t>The next vertex is the one of 5 distance</w:t>
      </w:r>
      <w:r w:rsidR="003F16E9">
        <w:rPr>
          <w:rFonts w:ascii="Tahoma" w:hAnsi="Tahoma" w:cs="Tahoma"/>
          <w:bCs/>
          <w:sz w:val="20"/>
          <w:szCs w:val="16"/>
        </w:rPr>
        <w:t>, and again doesn’t not provide a shorter route to either of its neighbors.</w:t>
      </w:r>
    </w:p>
    <w:p w:rsidR="003F16E9" w:rsidRDefault="003F16E9" w:rsidP="009E3240">
      <w:pPr>
        <w:rPr>
          <w:rFonts w:ascii="Tahoma" w:hAnsi="Tahoma" w:cs="Tahoma"/>
          <w:bCs/>
          <w:sz w:val="20"/>
          <w:szCs w:val="16"/>
        </w:rPr>
      </w:pPr>
    </w:p>
    <w:p w:rsidR="003F16E9" w:rsidRDefault="003F16E9"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329565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2705100"/>
                    </a:xfrm>
                    <a:prstGeom prst="rect">
                      <a:avLst/>
                    </a:prstGeom>
                    <a:noFill/>
                    <a:ln>
                      <a:noFill/>
                    </a:ln>
                  </pic:spPr>
                </pic:pic>
              </a:graphicData>
            </a:graphic>
          </wp:inline>
        </w:drawing>
      </w:r>
    </w:p>
    <w:p w:rsidR="003F16E9" w:rsidRDefault="003F16E9" w:rsidP="009E3240">
      <w:pPr>
        <w:rPr>
          <w:rFonts w:ascii="Tahoma" w:hAnsi="Tahoma" w:cs="Tahoma"/>
          <w:bCs/>
          <w:sz w:val="20"/>
          <w:szCs w:val="16"/>
        </w:rPr>
      </w:pPr>
    </w:p>
    <w:p w:rsidR="003F16E9" w:rsidRDefault="003F16E9" w:rsidP="009E3240">
      <w:pPr>
        <w:rPr>
          <w:rFonts w:ascii="Tahoma" w:hAnsi="Tahoma" w:cs="Tahoma"/>
          <w:bCs/>
          <w:sz w:val="20"/>
          <w:szCs w:val="16"/>
        </w:rPr>
      </w:pPr>
      <w:r>
        <w:rPr>
          <w:rFonts w:ascii="Tahoma" w:hAnsi="Tahoma" w:cs="Tahoma"/>
          <w:bCs/>
          <w:sz w:val="20"/>
          <w:szCs w:val="16"/>
        </w:rPr>
        <w:t xml:space="preserve">The same will be </w:t>
      </w:r>
      <w:r w:rsidR="00951671">
        <w:rPr>
          <w:rFonts w:ascii="Tahoma" w:hAnsi="Tahoma" w:cs="Tahoma"/>
          <w:bCs/>
          <w:sz w:val="20"/>
          <w:szCs w:val="16"/>
        </w:rPr>
        <w:t>true for the 7 and the last vertex</w:t>
      </w:r>
      <w:r>
        <w:rPr>
          <w:rFonts w:ascii="Tahoma" w:hAnsi="Tahoma" w:cs="Tahoma"/>
          <w:bCs/>
          <w:sz w:val="20"/>
          <w:szCs w:val="16"/>
        </w:rPr>
        <w:t>, which is our destination.</w:t>
      </w:r>
    </w:p>
    <w:p w:rsidR="003F16E9" w:rsidRDefault="003F16E9" w:rsidP="009E3240">
      <w:pPr>
        <w:rPr>
          <w:rFonts w:ascii="Tahoma" w:hAnsi="Tahoma" w:cs="Tahoma"/>
          <w:bCs/>
          <w:sz w:val="20"/>
          <w:szCs w:val="16"/>
        </w:rPr>
      </w:pPr>
    </w:p>
    <w:p w:rsidR="003F16E9" w:rsidRDefault="003F16E9" w:rsidP="009E3240">
      <w:pPr>
        <w:rPr>
          <w:rFonts w:ascii="Tahoma" w:hAnsi="Tahoma" w:cs="Tahoma"/>
          <w:bCs/>
          <w:sz w:val="20"/>
          <w:szCs w:val="16"/>
        </w:rPr>
      </w:pPr>
      <w:r>
        <w:rPr>
          <w:rFonts w:ascii="Tahoma" w:hAnsi="Tahoma" w:cs="Tahoma"/>
          <w:bCs/>
          <w:noProof/>
          <w:sz w:val="20"/>
          <w:szCs w:val="16"/>
          <w:lang w:eastAsia="en-US"/>
        </w:rPr>
        <w:lastRenderedPageBreak/>
        <w:drawing>
          <wp:inline distT="0" distB="0" distL="0" distR="0">
            <wp:extent cx="33528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733675"/>
                    </a:xfrm>
                    <a:prstGeom prst="rect">
                      <a:avLst/>
                    </a:prstGeom>
                    <a:noFill/>
                    <a:ln>
                      <a:noFill/>
                    </a:ln>
                  </pic:spPr>
                </pic:pic>
              </a:graphicData>
            </a:graphic>
          </wp:inline>
        </w:drawing>
      </w:r>
    </w:p>
    <w:p w:rsidR="003F16E9" w:rsidRDefault="003F16E9" w:rsidP="009E3240">
      <w:pPr>
        <w:rPr>
          <w:rFonts w:ascii="Tahoma" w:hAnsi="Tahoma" w:cs="Tahoma"/>
          <w:bCs/>
          <w:sz w:val="20"/>
          <w:szCs w:val="16"/>
        </w:rPr>
      </w:pPr>
    </w:p>
    <w:p w:rsidR="003F16E9" w:rsidRDefault="003F16E9"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324802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724150"/>
                    </a:xfrm>
                    <a:prstGeom prst="rect">
                      <a:avLst/>
                    </a:prstGeom>
                    <a:noFill/>
                    <a:ln>
                      <a:noFill/>
                    </a:ln>
                  </pic:spPr>
                </pic:pic>
              </a:graphicData>
            </a:graphic>
          </wp:inline>
        </w:drawing>
      </w:r>
    </w:p>
    <w:p w:rsidR="003F16E9" w:rsidRDefault="003F16E9" w:rsidP="009E3240">
      <w:pPr>
        <w:rPr>
          <w:rFonts w:ascii="Tahoma" w:hAnsi="Tahoma" w:cs="Tahoma"/>
          <w:bCs/>
          <w:sz w:val="20"/>
          <w:szCs w:val="16"/>
        </w:rPr>
      </w:pPr>
    </w:p>
    <w:p w:rsidR="003F16E9" w:rsidRDefault="00951671" w:rsidP="009E3240">
      <w:pPr>
        <w:rPr>
          <w:rFonts w:ascii="Tahoma" w:hAnsi="Tahoma" w:cs="Tahoma"/>
          <w:bCs/>
          <w:sz w:val="20"/>
          <w:szCs w:val="16"/>
        </w:rPr>
      </w:pPr>
      <w:r>
        <w:rPr>
          <w:rFonts w:ascii="Tahoma" w:hAnsi="Tahoma" w:cs="Tahoma"/>
          <w:bCs/>
          <w:sz w:val="20"/>
          <w:szCs w:val="16"/>
        </w:rPr>
        <w:t>With all vertices</w:t>
      </w:r>
      <w:r w:rsidR="003F16E9">
        <w:rPr>
          <w:rFonts w:ascii="Tahoma" w:hAnsi="Tahoma" w:cs="Tahoma"/>
          <w:bCs/>
          <w:sz w:val="20"/>
          <w:szCs w:val="16"/>
        </w:rPr>
        <w:t xml:space="preserve"> processed, the algorithm is finished, and the value stored at the destination is the total distance of the shortest path.</w:t>
      </w:r>
    </w:p>
    <w:p w:rsidR="003F16E9" w:rsidRDefault="003F16E9" w:rsidP="009E3240">
      <w:pPr>
        <w:rPr>
          <w:rFonts w:ascii="Tahoma" w:hAnsi="Tahoma" w:cs="Tahoma"/>
          <w:bCs/>
          <w:sz w:val="20"/>
          <w:szCs w:val="16"/>
        </w:rPr>
      </w:pPr>
    </w:p>
    <w:p w:rsidR="003F16E9" w:rsidRDefault="003F16E9" w:rsidP="009E3240">
      <w:pPr>
        <w:rPr>
          <w:rFonts w:ascii="Tahoma" w:hAnsi="Tahoma" w:cs="Tahoma"/>
          <w:bCs/>
          <w:sz w:val="20"/>
          <w:szCs w:val="16"/>
        </w:rPr>
      </w:pPr>
      <w:r>
        <w:rPr>
          <w:rFonts w:ascii="Tahoma" w:hAnsi="Tahoma" w:cs="Tahoma"/>
          <w:bCs/>
          <w:sz w:val="20"/>
          <w:szCs w:val="16"/>
        </w:rPr>
        <w:t xml:space="preserve">You can view another example here: </w:t>
      </w:r>
      <w:hyperlink r:id="rId17" w:history="1">
        <w:r w:rsidRPr="00171A8C">
          <w:rPr>
            <w:rStyle w:val="Hyperlink"/>
            <w:rFonts w:ascii="Tahoma" w:hAnsi="Tahoma" w:cs="Tahoma"/>
            <w:bCs/>
            <w:sz w:val="20"/>
            <w:szCs w:val="16"/>
          </w:rPr>
          <w:t>https://www.youtube.com/watch?v=WN3Rb9wVYDY</w:t>
        </w:r>
      </w:hyperlink>
    </w:p>
    <w:p w:rsidR="003F16E9" w:rsidRDefault="003F16E9" w:rsidP="009E3240">
      <w:pPr>
        <w:rPr>
          <w:rFonts w:ascii="Tahoma" w:hAnsi="Tahoma" w:cs="Tahoma"/>
          <w:bCs/>
          <w:sz w:val="20"/>
          <w:szCs w:val="16"/>
        </w:rPr>
      </w:pPr>
    </w:p>
    <w:p w:rsidR="003F16E9" w:rsidRDefault="00951671" w:rsidP="009E3240">
      <w:pPr>
        <w:rPr>
          <w:rFonts w:ascii="Tahoma" w:hAnsi="Tahoma" w:cs="Tahoma"/>
          <w:bCs/>
          <w:sz w:val="20"/>
          <w:szCs w:val="16"/>
        </w:rPr>
      </w:pPr>
      <w:r>
        <w:rPr>
          <w:rFonts w:ascii="Tahoma" w:hAnsi="Tahoma" w:cs="Tahoma"/>
          <w:bCs/>
          <w:i/>
          <w:sz w:val="20"/>
          <w:szCs w:val="16"/>
        </w:rPr>
        <w:t>Graph Implementation</w:t>
      </w:r>
    </w:p>
    <w:p w:rsidR="00951671" w:rsidRDefault="002B5EDD" w:rsidP="009E3240">
      <w:pPr>
        <w:rPr>
          <w:rFonts w:ascii="Tahoma" w:hAnsi="Tahoma" w:cs="Tahoma"/>
          <w:bCs/>
          <w:sz w:val="20"/>
          <w:szCs w:val="16"/>
        </w:rPr>
      </w:pPr>
      <w:r>
        <w:rPr>
          <w:rFonts w:ascii="Tahoma" w:hAnsi="Tahoma" w:cs="Tahoma"/>
          <w:bCs/>
          <w:sz w:val="20"/>
          <w:szCs w:val="16"/>
        </w:rPr>
        <w:t xml:space="preserve">There are many ways to represent a Graph in code. This assignment will have you doing so with linked lists. There are two classes that will be used to implement the Graph. The first is </w:t>
      </w:r>
      <w:proofErr w:type="spellStart"/>
      <w:r>
        <w:rPr>
          <w:rFonts w:ascii="Tahoma" w:hAnsi="Tahoma" w:cs="Tahoma"/>
          <w:bCs/>
          <w:sz w:val="20"/>
          <w:szCs w:val="16"/>
        </w:rPr>
        <w:t>GraphVertex</w:t>
      </w:r>
      <w:proofErr w:type="spellEnd"/>
      <w:r>
        <w:rPr>
          <w:rFonts w:ascii="Tahoma" w:hAnsi="Tahoma" w:cs="Tahoma"/>
          <w:bCs/>
          <w:sz w:val="20"/>
          <w:szCs w:val="16"/>
        </w:rPr>
        <w:t xml:space="preserve">, which will be a single vertex in the graph. Every vertex will store its distance from the start as well as a </w:t>
      </w:r>
      <w:proofErr w:type="spellStart"/>
      <w:r>
        <w:rPr>
          <w:rFonts w:ascii="Tahoma" w:hAnsi="Tahoma" w:cs="Tahoma"/>
          <w:bCs/>
          <w:sz w:val="20"/>
          <w:szCs w:val="16"/>
        </w:rPr>
        <w:t>LinkedList</w:t>
      </w:r>
      <w:proofErr w:type="spellEnd"/>
      <w:r>
        <w:rPr>
          <w:rFonts w:ascii="Tahoma" w:hAnsi="Tahoma" w:cs="Tahoma"/>
          <w:bCs/>
          <w:sz w:val="20"/>
          <w:szCs w:val="16"/>
        </w:rPr>
        <w:t xml:space="preserve"> of edges to other vertices. In order to do this, the nodes will need to be labeled or identified in some way. We will do this by assigning nodes integer values.</w:t>
      </w:r>
    </w:p>
    <w:p w:rsidR="00204F15" w:rsidRDefault="00204F15" w:rsidP="009E3240">
      <w:pPr>
        <w:rPr>
          <w:rFonts w:ascii="Tahoma" w:hAnsi="Tahoma" w:cs="Tahoma"/>
          <w:bCs/>
          <w:sz w:val="20"/>
          <w:szCs w:val="16"/>
        </w:rPr>
      </w:pPr>
    </w:p>
    <w:p w:rsidR="00204F15" w:rsidRDefault="00204F15" w:rsidP="009E3240">
      <w:pPr>
        <w:rPr>
          <w:rFonts w:ascii="Tahoma" w:hAnsi="Tahoma" w:cs="Tahoma"/>
          <w:bCs/>
          <w:sz w:val="20"/>
          <w:szCs w:val="16"/>
        </w:rPr>
      </w:pPr>
      <w:r>
        <w:rPr>
          <w:rFonts w:ascii="Tahoma" w:hAnsi="Tahoma" w:cs="Tahoma"/>
          <w:bCs/>
          <w:noProof/>
          <w:sz w:val="20"/>
          <w:szCs w:val="16"/>
          <w:lang w:eastAsia="en-US"/>
        </w:rPr>
        <w:lastRenderedPageBreak/>
        <w:drawing>
          <wp:inline distT="0" distB="0" distL="0" distR="0">
            <wp:extent cx="342900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943225"/>
                    </a:xfrm>
                    <a:prstGeom prst="rect">
                      <a:avLst/>
                    </a:prstGeom>
                    <a:noFill/>
                    <a:ln>
                      <a:noFill/>
                    </a:ln>
                  </pic:spPr>
                </pic:pic>
              </a:graphicData>
            </a:graphic>
          </wp:inline>
        </w:drawing>
      </w:r>
    </w:p>
    <w:p w:rsidR="006176EE" w:rsidRDefault="00204F15" w:rsidP="009E3240">
      <w:pPr>
        <w:rPr>
          <w:rFonts w:ascii="Tahoma" w:hAnsi="Tahoma" w:cs="Tahoma"/>
          <w:bCs/>
          <w:sz w:val="20"/>
          <w:szCs w:val="16"/>
        </w:rPr>
      </w:pPr>
      <w:r>
        <w:rPr>
          <w:rFonts w:ascii="Tahoma" w:hAnsi="Tahoma" w:cs="Tahoma"/>
          <w:bCs/>
          <w:sz w:val="20"/>
          <w:szCs w:val="16"/>
        </w:rPr>
        <w:t>The numbers in purple are the vertex labels. So to define an edge from a particular vertex would require storing a pair of integers, the adjacent vertex number and the weight of the edge to that vertex. Java provides the Point class which is simply a pair of integers</w:t>
      </w:r>
      <w:r w:rsidR="006176EE">
        <w:rPr>
          <w:rFonts w:ascii="Tahoma" w:hAnsi="Tahoma" w:cs="Tahoma"/>
          <w:bCs/>
          <w:sz w:val="20"/>
          <w:szCs w:val="16"/>
        </w:rPr>
        <w:t xml:space="preserve">. An instance of Point has two </w:t>
      </w:r>
      <w:proofErr w:type="spellStart"/>
      <w:r w:rsidR="006176EE">
        <w:rPr>
          <w:rFonts w:ascii="Tahoma" w:hAnsi="Tahoma" w:cs="Tahoma"/>
          <w:bCs/>
          <w:sz w:val="20"/>
          <w:szCs w:val="16"/>
        </w:rPr>
        <w:t>int</w:t>
      </w:r>
      <w:proofErr w:type="spellEnd"/>
      <w:r w:rsidR="006176EE">
        <w:rPr>
          <w:rFonts w:ascii="Tahoma" w:hAnsi="Tahoma" w:cs="Tahoma"/>
          <w:bCs/>
          <w:sz w:val="20"/>
          <w:szCs w:val="16"/>
        </w:rPr>
        <w:t xml:space="preserve"> data members, x and y, which are public so can be accessed directly. The Point class is found in the </w:t>
      </w:r>
      <w:proofErr w:type="spellStart"/>
      <w:r w:rsidR="006176EE">
        <w:rPr>
          <w:rFonts w:ascii="Tahoma" w:hAnsi="Tahoma" w:cs="Tahoma"/>
          <w:bCs/>
          <w:sz w:val="20"/>
          <w:szCs w:val="16"/>
        </w:rPr>
        <w:t>java.awt</w:t>
      </w:r>
      <w:proofErr w:type="spellEnd"/>
      <w:r w:rsidR="006176EE">
        <w:rPr>
          <w:rFonts w:ascii="Tahoma" w:hAnsi="Tahoma" w:cs="Tahoma"/>
          <w:bCs/>
          <w:sz w:val="20"/>
          <w:szCs w:val="16"/>
        </w:rPr>
        <w:t xml:space="preserve"> package.</w:t>
      </w:r>
    </w:p>
    <w:p w:rsidR="006176EE" w:rsidRDefault="006176EE" w:rsidP="009E3240">
      <w:pPr>
        <w:rPr>
          <w:rFonts w:ascii="Tahoma" w:hAnsi="Tahoma" w:cs="Tahoma"/>
          <w:bCs/>
          <w:sz w:val="20"/>
          <w:szCs w:val="16"/>
        </w:rPr>
      </w:pPr>
    </w:p>
    <w:p w:rsidR="00204F15" w:rsidRDefault="00204F15" w:rsidP="009E3240">
      <w:pPr>
        <w:rPr>
          <w:rFonts w:ascii="Tahoma" w:hAnsi="Tahoma" w:cs="Tahoma"/>
          <w:bCs/>
          <w:sz w:val="20"/>
          <w:szCs w:val="16"/>
        </w:rPr>
      </w:pPr>
      <w:r>
        <w:rPr>
          <w:rFonts w:ascii="Tahoma" w:hAnsi="Tahoma" w:cs="Tahoma"/>
          <w:bCs/>
          <w:sz w:val="20"/>
          <w:szCs w:val="16"/>
        </w:rPr>
        <w:t xml:space="preserve"> </w:t>
      </w:r>
      <w:r w:rsidR="006176EE">
        <w:rPr>
          <w:rFonts w:ascii="Tahoma" w:hAnsi="Tahoma" w:cs="Tahoma"/>
          <w:bCs/>
          <w:sz w:val="20"/>
          <w:szCs w:val="16"/>
        </w:rPr>
        <w:t>Our</w:t>
      </w:r>
      <w:r>
        <w:rPr>
          <w:rFonts w:ascii="Tahoma" w:hAnsi="Tahoma" w:cs="Tahoma"/>
          <w:bCs/>
          <w:sz w:val="20"/>
          <w:szCs w:val="16"/>
        </w:rPr>
        <w:t xml:space="preserve"> </w:t>
      </w:r>
      <w:proofErr w:type="spellStart"/>
      <w:r>
        <w:rPr>
          <w:rFonts w:ascii="Tahoma" w:hAnsi="Tahoma" w:cs="Tahoma"/>
          <w:bCs/>
          <w:sz w:val="20"/>
          <w:szCs w:val="16"/>
        </w:rPr>
        <w:t>LinkedList</w:t>
      </w:r>
      <w:proofErr w:type="spellEnd"/>
      <w:r>
        <w:rPr>
          <w:rFonts w:ascii="Tahoma" w:hAnsi="Tahoma" w:cs="Tahoma"/>
          <w:bCs/>
          <w:sz w:val="20"/>
          <w:szCs w:val="16"/>
        </w:rPr>
        <w:t xml:space="preserve"> of edges can be a </w:t>
      </w:r>
      <w:proofErr w:type="spellStart"/>
      <w:r>
        <w:rPr>
          <w:rFonts w:ascii="Tahoma" w:hAnsi="Tahoma" w:cs="Tahoma"/>
          <w:bCs/>
          <w:sz w:val="20"/>
          <w:szCs w:val="16"/>
        </w:rPr>
        <w:t>LinkedList</w:t>
      </w:r>
      <w:proofErr w:type="spellEnd"/>
      <w:r>
        <w:rPr>
          <w:rFonts w:ascii="Tahoma" w:hAnsi="Tahoma" w:cs="Tahoma"/>
          <w:bCs/>
          <w:sz w:val="20"/>
          <w:szCs w:val="16"/>
        </w:rPr>
        <w:t xml:space="preserve"> of Points.</w:t>
      </w:r>
    </w:p>
    <w:p w:rsidR="006176EE" w:rsidRDefault="006176EE" w:rsidP="009E3240">
      <w:pPr>
        <w:rPr>
          <w:rFonts w:ascii="Tahoma" w:hAnsi="Tahoma" w:cs="Tahoma"/>
          <w:bCs/>
          <w:sz w:val="20"/>
          <w:szCs w:val="16"/>
        </w:rPr>
      </w:pPr>
    </w:p>
    <w:p w:rsidR="006176EE" w:rsidRDefault="006176EE" w:rsidP="009E3240">
      <w:pPr>
        <w:rPr>
          <w:rFonts w:ascii="Tahoma" w:hAnsi="Tahoma" w:cs="Tahoma"/>
          <w:bCs/>
          <w:sz w:val="20"/>
          <w:szCs w:val="16"/>
        </w:rPr>
      </w:pPr>
      <w:r>
        <w:rPr>
          <w:rFonts w:ascii="Tahoma" w:hAnsi="Tahoma" w:cs="Tahoma"/>
          <w:bCs/>
          <w:noProof/>
          <w:sz w:val="20"/>
          <w:szCs w:val="16"/>
          <w:lang w:eastAsia="en-US"/>
        </w:rPr>
        <w:drawing>
          <wp:inline distT="0" distB="0" distL="0" distR="0">
            <wp:extent cx="64389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8900" cy="1638300"/>
                    </a:xfrm>
                    <a:prstGeom prst="rect">
                      <a:avLst/>
                    </a:prstGeom>
                    <a:noFill/>
                    <a:ln>
                      <a:noFill/>
                    </a:ln>
                  </pic:spPr>
                </pic:pic>
              </a:graphicData>
            </a:graphic>
          </wp:inline>
        </w:drawing>
      </w:r>
    </w:p>
    <w:p w:rsidR="006176EE" w:rsidRDefault="006176EE" w:rsidP="009E3240">
      <w:pPr>
        <w:rPr>
          <w:rFonts w:ascii="Tahoma" w:hAnsi="Tahoma" w:cs="Tahoma"/>
          <w:bCs/>
          <w:sz w:val="20"/>
          <w:szCs w:val="16"/>
        </w:rPr>
      </w:pPr>
      <w:r>
        <w:rPr>
          <w:rFonts w:ascii="Tahoma" w:hAnsi="Tahoma" w:cs="Tahoma"/>
          <w:bCs/>
          <w:sz w:val="20"/>
          <w:szCs w:val="16"/>
        </w:rPr>
        <w:t xml:space="preserve">You may visualize a </w:t>
      </w:r>
      <w:r w:rsidRPr="004678F4">
        <w:rPr>
          <w:rFonts w:ascii="Tahoma" w:hAnsi="Tahoma" w:cs="Tahoma"/>
          <w:bCs/>
          <w:i/>
          <w:sz w:val="20"/>
          <w:szCs w:val="16"/>
        </w:rPr>
        <w:t>single</w:t>
      </w:r>
      <w:r>
        <w:rPr>
          <w:rFonts w:ascii="Tahoma" w:hAnsi="Tahoma" w:cs="Tahoma"/>
          <w:bCs/>
          <w:sz w:val="20"/>
          <w:szCs w:val="16"/>
        </w:rPr>
        <w:t xml:space="preserve"> </w:t>
      </w:r>
      <w:proofErr w:type="spellStart"/>
      <w:r>
        <w:rPr>
          <w:rFonts w:ascii="Tahoma" w:hAnsi="Tahoma" w:cs="Tahoma"/>
          <w:bCs/>
          <w:sz w:val="20"/>
          <w:szCs w:val="16"/>
        </w:rPr>
        <w:t>GraphVertex</w:t>
      </w:r>
      <w:proofErr w:type="spellEnd"/>
      <w:r>
        <w:rPr>
          <w:rFonts w:ascii="Tahoma" w:hAnsi="Tahoma" w:cs="Tahoma"/>
          <w:bCs/>
          <w:sz w:val="20"/>
          <w:szCs w:val="16"/>
        </w:rPr>
        <w:t xml:space="preserve"> like this. It contains an integer that is its distance from the start vertex, as well as a list of Points, where each Point is an edge to an adjacent vertex.</w:t>
      </w:r>
    </w:p>
    <w:p w:rsidR="006176EE" w:rsidRDefault="006176EE" w:rsidP="009E3240">
      <w:pPr>
        <w:rPr>
          <w:rFonts w:ascii="Tahoma" w:hAnsi="Tahoma" w:cs="Tahoma"/>
          <w:bCs/>
          <w:sz w:val="20"/>
          <w:szCs w:val="16"/>
        </w:rPr>
      </w:pPr>
    </w:p>
    <w:p w:rsidR="006176EE" w:rsidRDefault="006176EE" w:rsidP="009E3240">
      <w:pPr>
        <w:rPr>
          <w:rFonts w:ascii="Tahoma" w:hAnsi="Tahoma" w:cs="Tahoma"/>
          <w:bCs/>
          <w:sz w:val="20"/>
          <w:szCs w:val="16"/>
        </w:rPr>
      </w:pPr>
      <w:r>
        <w:rPr>
          <w:rFonts w:ascii="Tahoma" w:hAnsi="Tahoma" w:cs="Tahoma"/>
          <w:bCs/>
          <w:sz w:val="20"/>
          <w:szCs w:val="16"/>
        </w:rPr>
        <w:t>Note on Edges: Since this is an undirected Graph, each edge will be represented twice, for example, Vertex 0 will have the Point (1, 3) for the edge to vertex 1 with weight of 3. Vertex 1 will have the Point (0, 3) for the same edge connecting it to vertex 0. This same algorithm works on directed Graphs as well! In fact, this implementation of a Graph will allow for directed Graphs.</w:t>
      </w:r>
    </w:p>
    <w:p w:rsidR="006176EE" w:rsidRDefault="006176EE" w:rsidP="009E3240">
      <w:pPr>
        <w:rPr>
          <w:rFonts w:ascii="Tahoma" w:hAnsi="Tahoma" w:cs="Tahoma"/>
          <w:bCs/>
          <w:sz w:val="20"/>
          <w:szCs w:val="16"/>
        </w:rPr>
      </w:pPr>
    </w:p>
    <w:p w:rsidR="006176EE" w:rsidRPr="00951671" w:rsidRDefault="006176EE" w:rsidP="009E3240">
      <w:pPr>
        <w:rPr>
          <w:rFonts w:ascii="Tahoma" w:hAnsi="Tahoma" w:cs="Tahoma"/>
          <w:bCs/>
          <w:sz w:val="20"/>
          <w:szCs w:val="16"/>
        </w:rPr>
      </w:pPr>
      <w:proofErr w:type="spellStart"/>
      <w:r>
        <w:rPr>
          <w:rFonts w:ascii="Tahoma" w:hAnsi="Tahoma" w:cs="Tahoma"/>
          <w:bCs/>
          <w:sz w:val="20"/>
          <w:szCs w:val="16"/>
        </w:rPr>
        <w:t>GraphVertex</w:t>
      </w:r>
      <w:proofErr w:type="spellEnd"/>
      <w:r>
        <w:rPr>
          <w:rFonts w:ascii="Tahoma" w:hAnsi="Tahoma" w:cs="Tahoma"/>
          <w:bCs/>
          <w:sz w:val="20"/>
          <w:szCs w:val="16"/>
        </w:rPr>
        <w:t xml:space="preserve"> represents a single vertex in the Graph (edges included), and a Graph is simply a collection of vertices, so the Graph class will only need the single data member of a </w:t>
      </w:r>
      <w:proofErr w:type="spellStart"/>
      <w:r>
        <w:rPr>
          <w:rFonts w:ascii="Tahoma" w:hAnsi="Tahoma" w:cs="Tahoma"/>
          <w:bCs/>
          <w:sz w:val="20"/>
          <w:szCs w:val="16"/>
        </w:rPr>
        <w:t>LinkedList</w:t>
      </w:r>
      <w:proofErr w:type="spellEnd"/>
      <w:r>
        <w:rPr>
          <w:rFonts w:ascii="Tahoma" w:hAnsi="Tahoma" w:cs="Tahoma"/>
          <w:bCs/>
          <w:sz w:val="20"/>
          <w:szCs w:val="16"/>
        </w:rPr>
        <w:t xml:space="preserve"> of </w:t>
      </w:r>
      <w:proofErr w:type="spellStart"/>
      <w:r>
        <w:rPr>
          <w:rFonts w:ascii="Tahoma" w:hAnsi="Tahoma" w:cs="Tahoma"/>
          <w:bCs/>
          <w:sz w:val="20"/>
          <w:szCs w:val="16"/>
        </w:rPr>
        <w:t>GraphVertex</w:t>
      </w:r>
      <w:proofErr w:type="spellEnd"/>
      <w:r>
        <w:rPr>
          <w:rFonts w:ascii="Tahoma" w:hAnsi="Tahoma" w:cs="Tahoma"/>
          <w:bCs/>
          <w:sz w:val="20"/>
          <w:szCs w:val="16"/>
        </w:rPr>
        <w:t xml:space="preserve">. Notice that the </w:t>
      </w:r>
      <w:proofErr w:type="spellStart"/>
      <w:r>
        <w:rPr>
          <w:rFonts w:ascii="Tahoma" w:hAnsi="Tahoma" w:cs="Tahoma"/>
          <w:bCs/>
          <w:sz w:val="20"/>
          <w:szCs w:val="16"/>
        </w:rPr>
        <w:t>GraphVertex</w:t>
      </w:r>
      <w:proofErr w:type="spellEnd"/>
      <w:r>
        <w:rPr>
          <w:rFonts w:ascii="Tahoma" w:hAnsi="Tahoma" w:cs="Tahoma"/>
          <w:bCs/>
          <w:sz w:val="20"/>
          <w:szCs w:val="16"/>
        </w:rPr>
        <w:t xml:space="preserve"> class does not store the </w:t>
      </w:r>
      <w:r w:rsidR="00236BBF">
        <w:rPr>
          <w:rFonts w:ascii="Tahoma" w:hAnsi="Tahoma" w:cs="Tahoma"/>
          <w:bCs/>
          <w:sz w:val="20"/>
          <w:szCs w:val="16"/>
        </w:rPr>
        <w:t>numerical label for the vertex. This is not necessary as it will be determined by its location in the Graph’s vertex list. That is vertex 0 will be in position 0 in the list, vertex 1 will be in position 1, and so on. Order is also import in that the way the algorithm is designed for this assignment, the vertex at position 0 will be the starting vertex and the one at the end of the list will be the destination. Keep this in mind when designing and inputting your test cases.</w:t>
      </w:r>
    </w:p>
    <w:p w:rsidR="00C7790C" w:rsidRDefault="00C7790C" w:rsidP="009E3240">
      <w:pPr>
        <w:rPr>
          <w:rFonts w:ascii="Tahoma" w:hAnsi="Tahoma" w:cs="Tahoma"/>
          <w:bCs/>
          <w:sz w:val="20"/>
          <w:szCs w:val="16"/>
        </w:rPr>
      </w:pPr>
    </w:p>
    <w:p w:rsidR="00186DB2" w:rsidRDefault="00186DB2" w:rsidP="009E3240">
      <w:pPr>
        <w:rPr>
          <w:rFonts w:ascii="Tahoma" w:hAnsi="Tahoma" w:cs="Tahoma"/>
          <w:bCs/>
          <w:sz w:val="20"/>
          <w:szCs w:val="16"/>
        </w:rPr>
      </w:pPr>
    </w:p>
    <w:p w:rsidR="00186DB2" w:rsidRDefault="00BD405D" w:rsidP="009E3240">
      <w:pPr>
        <w:rPr>
          <w:rFonts w:ascii="Tahoma" w:hAnsi="Tahoma" w:cs="Tahoma"/>
          <w:bCs/>
          <w:sz w:val="20"/>
          <w:szCs w:val="16"/>
        </w:rPr>
      </w:pPr>
      <w:r>
        <w:rPr>
          <w:rFonts w:ascii="Tahoma" w:hAnsi="Tahoma" w:cs="Tahoma"/>
          <w:bCs/>
          <w:noProof/>
          <w:sz w:val="20"/>
          <w:szCs w:val="16"/>
          <w:lang w:eastAsia="en-US"/>
        </w:rPr>
        <w:lastRenderedPageBreak/>
        <w:drawing>
          <wp:inline distT="0" distB="0" distL="0" distR="0">
            <wp:extent cx="4308632" cy="8220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6203" cy="8234520"/>
                    </a:xfrm>
                    <a:prstGeom prst="rect">
                      <a:avLst/>
                    </a:prstGeom>
                    <a:noFill/>
                    <a:ln>
                      <a:noFill/>
                    </a:ln>
                  </pic:spPr>
                </pic:pic>
              </a:graphicData>
            </a:graphic>
          </wp:inline>
        </w:drawing>
      </w:r>
    </w:p>
    <w:p w:rsidR="00BD405D" w:rsidRDefault="00BD405D" w:rsidP="009E3240">
      <w:pPr>
        <w:rPr>
          <w:rFonts w:ascii="Tahoma" w:hAnsi="Tahoma" w:cs="Tahoma"/>
          <w:bCs/>
          <w:sz w:val="20"/>
          <w:szCs w:val="16"/>
        </w:rPr>
      </w:pPr>
      <w:r>
        <w:rPr>
          <w:rFonts w:ascii="Tahoma" w:hAnsi="Tahoma" w:cs="Tahoma"/>
          <w:bCs/>
          <w:sz w:val="20"/>
          <w:szCs w:val="16"/>
        </w:rPr>
        <w:lastRenderedPageBreak/>
        <w:t xml:space="preserve">The Graph as a whole may be visualized as above. </w:t>
      </w:r>
      <w:r w:rsidR="00774A8B">
        <w:rPr>
          <w:rFonts w:ascii="Tahoma" w:hAnsi="Tahoma" w:cs="Tahoma"/>
          <w:bCs/>
          <w:sz w:val="20"/>
          <w:szCs w:val="16"/>
        </w:rPr>
        <w:t xml:space="preserve">This specific example represents the start state of the Graph used in the previous examples. It is important that you understand how this represents the visual Graph used in the examples; it will be necessary in writing the code that implements Dijkstra’s Algorithm. </w:t>
      </w:r>
      <w:r>
        <w:rPr>
          <w:rFonts w:ascii="Tahoma" w:hAnsi="Tahoma" w:cs="Tahoma"/>
          <w:bCs/>
          <w:sz w:val="20"/>
          <w:szCs w:val="16"/>
        </w:rPr>
        <w:t xml:space="preserve">Since there is not a value for infinity the maximum value an </w:t>
      </w:r>
      <w:proofErr w:type="spellStart"/>
      <w:r>
        <w:rPr>
          <w:rFonts w:ascii="Tahoma" w:hAnsi="Tahoma" w:cs="Tahoma"/>
          <w:bCs/>
          <w:sz w:val="20"/>
          <w:szCs w:val="16"/>
        </w:rPr>
        <w:t>int</w:t>
      </w:r>
      <w:proofErr w:type="spellEnd"/>
      <w:r>
        <w:rPr>
          <w:rFonts w:ascii="Tahoma" w:hAnsi="Tahoma" w:cs="Tahoma"/>
          <w:bCs/>
          <w:sz w:val="20"/>
          <w:szCs w:val="16"/>
        </w:rPr>
        <w:t xml:space="preserve"> can hold is used. This can be accessed as a static member of the Integer class</w:t>
      </w:r>
      <w:r w:rsidR="00774A8B">
        <w:rPr>
          <w:rFonts w:ascii="Tahoma" w:hAnsi="Tahoma" w:cs="Tahoma"/>
          <w:bCs/>
          <w:sz w:val="20"/>
          <w:szCs w:val="16"/>
        </w:rPr>
        <w:t xml:space="preserve"> called MAX_VALUE.</w:t>
      </w:r>
    </w:p>
    <w:p w:rsidR="00186DB2" w:rsidRDefault="00186DB2" w:rsidP="009E3240">
      <w:pPr>
        <w:rPr>
          <w:rFonts w:ascii="Tahoma" w:hAnsi="Tahoma" w:cs="Tahoma"/>
          <w:bCs/>
          <w:sz w:val="20"/>
          <w:szCs w:val="16"/>
        </w:rPr>
      </w:pPr>
    </w:p>
    <w:p w:rsidR="00A2342A" w:rsidRDefault="00A2342A" w:rsidP="009E3240">
      <w:pPr>
        <w:rPr>
          <w:rFonts w:ascii="Tahoma" w:hAnsi="Tahoma" w:cs="Tahoma"/>
          <w:bCs/>
          <w:sz w:val="20"/>
          <w:szCs w:val="16"/>
          <w:u w:val="single"/>
        </w:rPr>
      </w:pPr>
      <w:r>
        <w:rPr>
          <w:rFonts w:ascii="Tahoma" w:hAnsi="Tahoma" w:cs="Tahoma"/>
          <w:b/>
          <w:bCs/>
          <w:sz w:val="20"/>
          <w:szCs w:val="16"/>
          <w:u w:val="single"/>
        </w:rPr>
        <w:t>Program Description:</w:t>
      </w:r>
    </w:p>
    <w:p w:rsidR="006A663A" w:rsidRDefault="004678F4" w:rsidP="009E3240">
      <w:pPr>
        <w:rPr>
          <w:rFonts w:ascii="Tahoma" w:hAnsi="Tahoma" w:cs="Tahoma"/>
          <w:bCs/>
          <w:sz w:val="20"/>
          <w:szCs w:val="16"/>
        </w:rPr>
      </w:pPr>
      <w:r>
        <w:rPr>
          <w:rFonts w:ascii="Tahoma" w:hAnsi="Tahoma" w:cs="Tahoma"/>
          <w:bCs/>
          <w:sz w:val="20"/>
          <w:szCs w:val="16"/>
        </w:rPr>
        <w:t>The program will accept input representing a Graph. The first vertex input will be the start vertex, the last vertex input will be the destination vertex for the purpose of shortest path finding using Dijkstra’s Algorithm</w:t>
      </w:r>
    </w:p>
    <w:p w:rsidR="006A663A" w:rsidRDefault="006A663A" w:rsidP="009E3240">
      <w:pPr>
        <w:rPr>
          <w:rFonts w:ascii="Tahoma" w:hAnsi="Tahoma" w:cs="Tahoma"/>
          <w:bCs/>
          <w:sz w:val="20"/>
          <w:szCs w:val="16"/>
        </w:rPr>
      </w:pPr>
    </w:p>
    <w:p w:rsidR="00A2342A" w:rsidRDefault="00A2342A" w:rsidP="009E3240">
      <w:pPr>
        <w:rPr>
          <w:rFonts w:ascii="Tahoma" w:hAnsi="Tahoma" w:cs="Tahoma"/>
          <w:bCs/>
          <w:sz w:val="20"/>
          <w:szCs w:val="16"/>
        </w:rPr>
      </w:pPr>
      <w:r>
        <w:rPr>
          <w:rFonts w:ascii="Tahoma" w:hAnsi="Tahoma" w:cs="Tahoma"/>
          <w:bCs/>
          <w:sz w:val="20"/>
          <w:szCs w:val="16"/>
        </w:rPr>
        <w:t>The following classes are required:</w:t>
      </w:r>
    </w:p>
    <w:p w:rsidR="00A2342A" w:rsidRDefault="004678F4"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NoSuchVertexException</w:t>
      </w:r>
      <w:proofErr w:type="spellEnd"/>
    </w:p>
    <w:p w:rsidR="00A2342A" w:rsidRPr="00A2342A" w:rsidRDefault="004678F4"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GraphVertex</w:t>
      </w:r>
      <w:proofErr w:type="spellEnd"/>
    </w:p>
    <w:p w:rsidR="00A2342A" w:rsidRDefault="004678F4" w:rsidP="00A2342A">
      <w:pPr>
        <w:pStyle w:val="ListParagraph"/>
        <w:numPr>
          <w:ilvl w:val="0"/>
          <w:numId w:val="5"/>
        </w:numPr>
        <w:rPr>
          <w:rFonts w:ascii="Tahoma" w:hAnsi="Tahoma" w:cs="Tahoma"/>
          <w:bCs/>
          <w:sz w:val="20"/>
          <w:szCs w:val="16"/>
        </w:rPr>
      </w:pPr>
      <w:r>
        <w:rPr>
          <w:rFonts w:ascii="Tahoma" w:hAnsi="Tahoma" w:cs="Tahoma"/>
          <w:bCs/>
          <w:sz w:val="20"/>
          <w:szCs w:val="16"/>
        </w:rPr>
        <w:t>Graph</w:t>
      </w:r>
    </w:p>
    <w:p w:rsidR="00A2342A" w:rsidRPr="00A2342A" w:rsidRDefault="004678F4" w:rsidP="00A2342A">
      <w:pPr>
        <w:pStyle w:val="ListParagraph"/>
        <w:numPr>
          <w:ilvl w:val="0"/>
          <w:numId w:val="5"/>
        </w:numPr>
        <w:rPr>
          <w:rFonts w:ascii="Tahoma" w:hAnsi="Tahoma" w:cs="Tahoma"/>
          <w:bCs/>
          <w:sz w:val="20"/>
          <w:szCs w:val="16"/>
        </w:rPr>
      </w:pPr>
      <w:proofErr w:type="spellStart"/>
      <w:r>
        <w:rPr>
          <w:rFonts w:ascii="Tahoma" w:hAnsi="Tahoma" w:cs="Tahoma"/>
          <w:bCs/>
          <w:sz w:val="20"/>
          <w:szCs w:val="16"/>
        </w:rPr>
        <w:t>DijkstraDriver</w:t>
      </w:r>
      <w:proofErr w:type="spellEnd"/>
      <w:r>
        <w:rPr>
          <w:rFonts w:ascii="Tahoma" w:hAnsi="Tahoma" w:cs="Tahoma"/>
          <w:bCs/>
          <w:sz w:val="20"/>
          <w:szCs w:val="16"/>
        </w:rPr>
        <w:t xml:space="preserve"> (provided)</w:t>
      </w:r>
    </w:p>
    <w:p w:rsidR="009E3240" w:rsidRDefault="009E3240" w:rsidP="009E3240">
      <w:pPr>
        <w:rPr>
          <w:rFonts w:ascii="Tahoma" w:hAnsi="Tahoma" w:cs="Tahoma"/>
          <w:bCs/>
          <w:sz w:val="20"/>
          <w:szCs w:val="16"/>
        </w:rPr>
      </w:pPr>
    </w:p>
    <w:p w:rsidR="009E3240" w:rsidRDefault="009E3240" w:rsidP="009E3240">
      <w:pPr>
        <w:rPr>
          <w:rFonts w:ascii="Tahoma" w:hAnsi="Tahoma" w:cs="Tahoma"/>
          <w:b/>
          <w:bCs/>
          <w:sz w:val="20"/>
          <w:szCs w:val="16"/>
          <w:u w:val="single"/>
        </w:rPr>
      </w:pPr>
      <w:r>
        <w:rPr>
          <w:rFonts w:ascii="Tahoma" w:hAnsi="Tahoma" w:cs="Tahoma"/>
          <w:b/>
          <w:bCs/>
          <w:sz w:val="20"/>
          <w:szCs w:val="16"/>
          <w:u w:val="single"/>
        </w:rPr>
        <w:t>UML DIAG</w:t>
      </w:r>
      <w:r w:rsidR="00A2342A">
        <w:rPr>
          <w:rFonts w:ascii="Tahoma" w:hAnsi="Tahoma" w:cs="Tahoma"/>
          <w:b/>
          <w:bCs/>
          <w:sz w:val="20"/>
          <w:szCs w:val="16"/>
          <w:u w:val="single"/>
        </w:rPr>
        <w:t>RAM FOR AND DIS</w:t>
      </w:r>
      <w:r w:rsidR="004678F4">
        <w:rPr>
          <w:rFonts w:ascii="Tahoma" w:hAnsi="Tahoma" w:cs="Tahoma"/>
          <w:b/>
          <w:bCs/>
          <w:sz w:val="20"/>
          <w:szCs w:val="16"/>
          <w:u w:val="single"/>
        </w:rPr>
        <w:t xml:space="preserve">CUSSION FOR </w:t>
      </w:r>
      <w:proofErr w:type="spellStart"/>
      <w:r w:rsidR="004678F4">
        <w:rPr>
          <w:rFonts w:ascii="Tahoma" w:hAnsi="Tahoma" w:cs="Tahoma"/>
          <w:b/>
          <w:bCs/>
          <w:sz w:val="20"/>
          <w:szCs w:val="16"/>
          <w:u w:val="single"/>
        </w:rPr>
        <w:t>NoSuchVertexException</w:t>
      </w:r>
      <w:proofErr w:type="spellEnd"/>
    </w:p>
    <w:p w:rsidR="009E3240" w:rsidRDefault="009E3240" w:rsidP="009E3240">
      <w:pPr>
        <w:rPr>
          <w:rFonts w:ascii="Tahoma" w:hAnsi="Tahoma" w:cs="Tahoma"/>
          <w:b/>
          <w:bCs/>
          <w:sz w:val="20"/>
          <w:szCs w:val="16"/>
          <w:u w:val="single"/>
        </w:rPr>
      </w:pPr>
    </w:p>
    <w:p w:rsidR="009E3240" w:rsidRDefault="009E3240" w:rsidP="009E3240">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9E3240" w:rsidTr="00CE6163">
        <w:trPr>
          <w:trHeight w:val="232"/>
        </w:trPr>
        <w:tc>
          <w:tcPr>
            <w:tcW w:w="9472" w:type="dxa"/>
            <w:tcBorders>
              <w:top w:val="single" w:sz="4" w:space="0" w:color="000000"/>
              <w:left w:val="single" w:sz="4" w:space="0" w:color="000000"/>
              <w:bottom w:val="single" w:sz="4" w:space="0" w:color="000000"/>
              <w:right w:val="single" w:sz="4" w:space="0" w:color="000000"/>
            </w:tcBorders>
          </w:tcPr>
          <w:p w:rsidR="009E3240" w:rsidRDefault="004678F4" w:rsidP="00CE6163">
            <w:pPr>
              <w:snapToGrid w:val="0"/>
              <w:jc w:val="center"/>
              <w:rPr>
                <w:rFonts w:ascii="Tahoma" w:hAnsi="Tahoma" w:cs="Tahoma"/>
                <w:bCs/>
                <w:sz w:val="20"/>
                <w:szCs w:val="16"/>
              </w:rPr>
            </w:pPr>
            <w:proofErr w:type="spellStart"/>
            <w:r>
              <w:rPr>
                <w:rFonts w:ascii="Tahoma" w:hAnsi="Tahoma" w:cs="Tahoma"/>
                <w:bCs/>
                <w:sz w:val="20"/>
                <w:szCs w:val="16"/>
              </w:rPr>
              <w:t>NoSuchVertex</w:t>
            </w:r>
            <w:r w:rsidR="00A2342A">
              <w:rPr>
                <w:rFonts w:ascii="Tahoma" w:hAnsi="Tahoma" w:cs="Tahoma"/>
                <w:bCs/>
                <w:sz w:val="20"/>
                <w:szCs w:val="16"/>
              </w:rPr>
              <w:t>Exception</w:t>
            </w:r>
            <w:proofErr w:type="spellEnd"/>
            <w:r w:rsidR="00D02F13">
              <w:rPr>
                <w:rFonts w:ascii="Tahoma" w:hAnsi="Tahoma" w:cs="Tahoma"/>
                <w:bCs/>
                <w:sz w:val="20"/>
                <w:szCs w:val="16"/>
              </w:rPr>
              <w:t xml:space="preserve"> extends </w:t>
            </w:r>
            <w:proofErr w:type="spellStart"/>
            <w:r w:rsidR="00D02F13">
              <w:rPr>
                <w:rFonts w:ascii="Tahoma" w:hAnsi="Tahoma" w:cs="Tahoma"/>
                <w:bCs/>
                <w:sz w:val="20"/>
                <w:szCs w:val="16"/>
              </w:rPr>
              <w:t>RuntimeException</w:t>
            </w:r>
            <w:proofErr w:type="spellEnd"/>
          </w:p>
        </w:tc>
      </w:tr>
      <w:tr w:rsidR="009E3240" w:rsidTr="00CE6163">
        <w:trPr>
          <w:trHeight w:val="453"/>
        </w:trPr>
        <w:tc>
          <w:tcPr>
            <w:tcW w:w="9472" w:type="dxa"/>
            <w:tcBorders>
              <w:left w:val="single" w:sz="4" w:space="0" w:color="000000"/>
              <w:bottom w:val="single" w:sz="4" w:space="0" w:color="000000"/>
              <w:right w:val="single" w:sz="4" w:space="0" w:color="000000"/>
            </w:tcBorders>
          </w:tcPr>
          <w:p w:rsidR="009E3240" w:rsidRDefault="009E3240" w:rsidP="00A2342A">
            <w:pPr>
              <w:snapToGrid w:val="0"/>
              <w:rPr>
                <w:rFonts w:ascii="Tahoma" w:hAnsi="Tahoma" w:cs="Tahoma"/>
                <w:bCs/>
                <w:sz w:val="20"/>
                <w:szCs w:val="16"/>
              </w:rPr>
            </w:pPr>
          </w:p>
        </w:tc>
      </w:tr>
      <w:tr w:rsidR="009E3240" w:rsidTr="00CE6163">
        <w:trPr>
          <w:trHeight w:val="645"/>
        </w:trPr>
        <w:tc>
          <w:tcPr>
            <w:tcW w:w="9472" w:type="dxa"/>
            <w:tcBorders>
              <w:left w:val="single" w:sz="4" w:space="0" w:color="000000"/>
              <w:bottom w:val="single" w:sz="4" w:space="0" w:color="000000"/>
              <w:right w:val="single" w:sz="4" w:space="0" w:color="000000"/>
            </w:tcBorders>
          </w:tcPr>
          <w:p w:rsidR="009E3240" w:rsidRDefault="009E3240" w:rsidP="004678F4">
            <w:pPr>
              <w:snapToGrid w:val="0"/>
              <w:rPr>
                <w:rFonts w:ascii="Tahoma" w:hAnsi="Tahoma" w:cs="Tahoma"/>
                <w:bCs/>
                <w:sz w:val="20"/>
                <w:szCs w:val="16"/>
              </w:rPr>
            </w:pPr>
            <w:r>
              <w:rPr>
                <w:rFonts w:ascii="Tahoma" w:hAnsi="Tahoma" w:cs="Tahoma"/>
                <w:bCs/>
                <w:sz w:val="20"/>
                <w:szCs w:val="16"/>
              </w:rPr>
              <w:t xml:space="preserve">&lt;&lt;constructor&gt;&gt;  </w:t>
            </w:r>
            <w:proofErr w:type="spellStart"/>
            <w:r w:rsidR="004678F4">
              <w:rPr>
                <w:rFonts w:ascii="Tahoma" w:hAnsi="Tahoma" w:cs="Tahoma"/>
                <w:bCs/>
                <w:sz w:val="20"/>
                <w:szCs w:val="16"/>
              </w:rPr>
              <w:t>NoSuchVertexException</w:t>
            </w:r>
            <w:proofErr w:type="spellEnd"/>
            <w:r w:rsidR="004678F4">
              <w:rPr>
                <w:rFonts w:ascii="Tahoma" w:hAnsi="Tahoma" w:cs="Tahoma"/>
                <w:bCs/>
                <w:sz w:val="20"/>
                <w:szCs w:val="16"/>
              </w:rPr>
              <w:t xml:space="preserve">(vert : </w:t>
            </w:r>
            <w:proofErr w:type="spellStart"/>
            <w:r w:rsidR="004678F4">
              <w:rPr>
                <w:rFonts w:ascii="Tahoma" w:hAnsi="Tahoma" w:cs="Tahoma"/>
                <w:bCs/>
                <w:sz w:val="20"/>
                <w:szCs w:val="16"/>
              </w:rPr>
              <w:t>int</w:t>
            </w:r>
            <w:proofErr w:type="spellEnd"/>
            <w:r w:rsidR="00D02F13">
              <w:rPr>
                <w:rFonts w:ascii="Tahoma" w:hAnsi="Tahoma" w:cs="Tahoma"/>
                <w:bCs/>
                <w:sz w:val="20"/>
                <w:szCs w:val="16"/>
              </w:rPr>
              <w:t>)</w:t>
            </w:r>
          </w:p>
        </w:tc>
      </w:tr>
    </w:tbl>
    <w:p w:rsidR="009E3240" w:rsidRDefault="009E3240" w:rsidP="009E3240">
      <w:pPr>
        <w:rPr>
          <w:rFonts w:ascii="Tahoma" w:hAnsi="Tahoma" w:cs="Tahoma"/>
          <w:bCs/>
          <w:sz w:val="20"/>
          <w:szCs w:val="16"/>
        </w:rPr>
      </w:pPr>
    </w:p>
    <w:p w:rsidR="009E3240" w:rsidRDefault="009E3240" w:rsidP="009E3240">
      <w:pPr>
        <w:rPr>
          <w:rFonts w:ascii="Tahoma" w:hAnsi="Tahoma" w:cs="Tahoma"/>
          <w:bCs/>
          <w:sz w:val="20"/>
          <w:szCs w:val="16"/>
          <w:u w:val="single"/>
        </w:rPr>
      </w:pPr>
    </w:p>
    <w:p w:rsidR="009E3240" w:rsidRPr="00D02F13" w:rsidRDefault="00D02F13" w:rsidP="009E3240">
      <w:pPr>
        <w:rPr>
          <w:rFonts w:ascii="Tahoma" w:hAnsi="Tahoma" w:cs="Tahoma"/>
          <w:bCs/>
          <w:sz w:val="20"/>
          <w:szCs w:val="16"/>
          <w:u w:val="single"/>
        </w:rPr>
      </w:pPr>
      <w:r>
        <w:rPr>
          <w:rFonts w:ascii="Tahoma" w:hAnsi="Tahoma" w:cs="Tahoma"/>
          <w:bCs/>
          <w:sz w:val="20"/>
          <w:szCs w:val="16"/>
          <w:u w:val="single"/>
        </w:rPr>
        <w:t>Methods:</w:t>
      </w:r>
    </w:p>
    <w:p w:rsidR="00D02F13" w:rsidRDefault="004678F4" w:rsidP="009E3240">
      <w:pPr>
        <w:rPr>
          <w:rFonts w:ascii="Tahoma" w:hAnsi="Tahoma" w:cs="Tahoma"/>
          <w:bCs/>
          <w:sz w:val="20"/>
          <w:szCs w:val="16"/>
        </w:rPr>
      </w:pPr>
      <w:proofErr w:type="spellStart"/>
      <w:proofErr w:type="gramStart"/>
      <w:r>
        <w:rPr>
          <w:rFonts w:ascii="Tahoma" w:hAnsi="Tahoma" w:cs="Tahoma"/>
          <w:bCs/>
          <w:sz w:val="20"/>
          <w:szCs w:val="16"/>
          <w:u w:val="single"/>
        </w:rPr>
        <w:t>NoSuchVertex</w:t>
      </w:r>
      <w:r w:rsidR="00D02F13" w:rsidRPr="00994AE1">
        <w:rPr>
          <w:rFonts w:ascii="Tahoma" w:hAnsi="Tahoma" w:cs="Tahoma"/>
          <w:bCs/>
          <w:sz w:val="20"/>
          <w:szCs w:val="16"/>
          <w:u w:val="single"/>
        </w:rPr>
        <w:t>Exception</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vert : </w:t>
      </w:r>
      <w:proofErr w:type="spellStart"/>
      <w:r>
        <w:rPr>
          <w:rFonts w:ascii="Tahoma" w:hAnsi="Tahoma" w:cs="Tahoma"/>
          <w:bCs/>
          <w:sz w:val="20"/>
          <w:szCs w:val="16"/>
          <w:u w:val="single"/>
        </w:rPr>
        <w:t>int</w:t>
      </w:r>
      <w:proofErr w:type="spellEnd"/>
      <w:r w:rsidR="006A663A" w:rsidRPr="00994AE1">
        <w:rPr>
          <w:rFonts w:ascii="Tahoma" w:hAnsi="Tahoma" w:cs="Tahoma"/>
          <w:bCs/>
          <w:sz w:val="20"/>
          <w:szCs w:val="16"/>
          <w:u w:val="single"/>
        </w:rPr>
        <w:t>)</w:t>
      </w:r>
      <w:r w:rsidR="00D02F13">
        <w:rPr>
          <w:rFonts w:ascii="Tahoma" w:hAnsi="Tahoma" w:cs="Tahoma"/>
          <w:bCs/>
          <w:sz w:val="20"/>
          <w:szCs w:val="16"/>
        </w:rPr>
        <w:t xml:space="preserve"> – Class constructor. Calls upon super class constructor with the String</w:t>
      </w:r>
      <w:r w:rsidR="006A663A">
        <w:rPr>
          <w:rFonts w:ascii="Tahoma" w:hAnsi="Tahoma" w:cs="Tahoma"/>
          <w:bCs/>
          <w:sz w:val="20"/>
          <w:szCs w:val="16"/>
        </w:rPr>
        <w:t>, “</w:t>
      </w:r>
      <w:r w:rsidR="007567FC">
        <w:rPr>
          <w:rFonts w:ascii="Tahoma" w:hAnsi="Tahoma" w:cs="Tahoma"/>
          <w:bCs/>
          <w:sz w:val="20"/>
          <w:szCs w:val="16"/>
        </w:rPr>
        <w:t>Vertex does not exist:</w:t>
      </w:r>
      <w:r w:rsidR="006A663A">
        <w:rPr>
          <w:rFonts w:ascii="Tahoma" w:hAnsi="Tahoma" w:cs="Tahoma"/>
          <w:bCs/>
          <w:sz w:val="20"/>
          <w:szCs w:val="16"/>
        </w:rPr>
        <w:t xml:space="preserve"> “,</w:t>
      </w:r>
      <w:r w:rsidR="00D02F13">
        <w:rPr>
          <w:rFonts w:ascii="Tahoma" w:hAnsi="Tahoma" w:cs="Tahoma"/>
          <w:bCs/>
          <w:sz w:val="20"/>
          <w:szCs w:val="16"/>
        </w:rPr>
        <w:t xml:space="preserve"> followed by the </w:t>
      </w:r>
      <w:proofErr w:type="spellStart"/>
      <w:r w:rsidR="007567FC">
        <w:rPr>
          <w:rFonts w:ascii="Tahoma" w:hAnsi="Tahoma" w:cs="Tahoma"/>
          <w:bCs/>
          <w:sz w:val="20"/>
          <w:szCs w:val="16"/>
        </w:rPr>
        <w:t>int</w:t>
      </w:r>
      <w:proofErr w:type="spellEnd"/>
      <w:r w:rsidR="00D02F13">
        <w:rPr>
          <w:rFonts w:ascii="Tahoma" w:hAnsi="Tahoma" w:cs="Tahoma"/>
          <w:bCs/>
          <w:sz w:val="20"/>
          <w:szCs w:val="16"/>
        </w:rPr>
        <w:t xml:space="preserve"> that is passed.</w:t>
      </w:r>
    </w:p>
    <w:p w:rsidR="00D02F13" w:rsidRDefault="00D02F13" w:rsidP="009E3240">
      <w:pPr>
        <w:rPr>
          <w:rFonts w:ascii="Tahoma" w:hAnsi="Tahoma" w:cs="Tahoma"/>
          <w:bCs/>
          <w:sz w:val="20"/>
          <w:szCs w:val="16"/>
        </w:rPr>
      </w:pPr>
    </w:p>
    <w:p w:rsidR="00D02F13" w:rsidRDefault="00D02F13" w:rsidP="00D02F13">
      <w:pPr>
        <w:rPr>
          <w:rFonts w:ascii="Tahoma" w:hAnsi="Tahoma" w:cs="Tahoma"/>
          <w:b/>
          <w:bCs/>
          <w:sz w:val="20"/>
          <w:szCs w:val="16"/>
          <w:u w:val="single"/>
        </w:rPr>
      </w:pPr>
    </w:p>
    <w:p w:rsidR="00C410A6" w:rsidRDefault="00C410A6">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D02F13" w:rsidRDefault="00D02F13" w:rsidP="00D02F13">
      <w:pPr>
        <w:rPr>
          <w:rFonts w:ascii="Tahoma" w:hAnsi="Tahoma" w:cs="Tahoma"/>
          <w:b/>
          <w:bCs/>
          <w:sz w:val="20"/>
          <w:szCs w:val="16"/>
          <w:u w:val="single"/>
        </w:rPr>
      </w:pPr>
      <w:r>
        <w:rPr>
          <w:rFonts w:ascii="Tahoma" w:hAnsi="Tahoma" w:cs="Tahoma"/>
          <w:b/>
          <w:bCs/>
          <w:sz w:val="20"/>
          <w:szCs w:val="16"/>
          <w:u w:val="single"/>
        </w:rPr>
        <w:lastRenderedPageBreak/>
        <w:t xml:space="preserve">UML DIAGRAM FOR AND DISCUSSION FOR </w:t>
      </w:r>
      <w:proofErr w:type="spellStart"/>
      <w:r w:rsidR="007567FC">
        <w:rPr>
          <w:rFonts w:ascii="Tahoma" w:hAnsi="Tahoma" w:cs="Tahoma"/>
          <w:b/>
          <w:bCs/>
          <w:sz w:val="20"/>
          <w:szCs w:val="16"/>
          <w:u w:val="single"/>
        </w:rPr>
        <w:t>GraphVertex</w:t>
      </w:r>
      <w:proofErr w:type="spellEnd"/>
    </w:p>
    <w:p w:rsidR="00D02F13" w:rsidRDefault="00D02F13" w:rsidP="00D02F13">
      <w:pPr>
        <w:rPr>
          <w:rFonts w:ascii="Tahoma" w:hAnsi="Tahoma" w:cs="Tahoma"/>
          <w:b/>
          <w:bCs/>
          <w:sz w:val="20"/>
          <w:szCs w:val="16"/>
          <w:u w:val="single"/>
        </w:rPr>
      </w:pPr>
    </w:p>
    <w:p w:rsidR="00D02F13" w:rsidRDefault="00D02F13" w:rsidP="00D02F13">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02F13" w:rsidTr="001F3DD9">
        <w:trPr>
          <w:trHeight w:val="232"/>
        </w:trPr>
        <w:tc>
          <w:tcPr>
            <w:tcW w:w="9472" w:type="dxa"/>
            <w:tcBorders>
              <w:top w:val="single" w:sz="4" w:space="0" w:color="000000"/>
              <w:left w:val="single" w:sz="4" w:space="0" w:color="000000"/>
              <w:bottom w:val="single" w:sz="4" w:space="0" w:color="000000"/>
              <w:right w:val="single" w:sz="4" w:space="0" w:color="000000"/>
            </w:tcBorders>
          </w:tcPr>
          <w:p w:rsidR="00D02F13" w:rsidRPr="007567FC" w:rsidRDefault="007567FC" w:rsidP="001F3DD9">
            <w:pPr>
              <w:snapToGrid w:val="0"/>
              <w:jc w:val="center"/>
              <w:rPr>
                <w:rFonts w:ascii="Tahoma" w:hAnsi="Tahoma" w:cs="Tahoma"/>
                <w:bCs/>
                <w:sz w:val="20"/>
                <w:szCs w:val="16"/>
              </w:rPr>
            </w:pPr>
            <w:proofErr w:type="spellStart"/>
            <w:r>
              <w:rPr>
                <w:rFonts w:ascii="Tahoma" w:hAnsi="Tahoma" w:cs="Tahoma"/>
                <w:bCs/>
                <w:sz w:val="20"/>
                <w:szCs w:val="16"/>
              </w:rPr>
              <w:t>GraphVertex</w:t>
            </w:r>
            <w:proofErr w:type="spellEnd"/>
            <w:r>
              <w:rPr>
                <w:rFonts w:ascii="Tahoma" w:hAnsi="Tahoma" w:cs="Tahoma"/>
                <w:bCs/>
                <w:sz w:val="20"/>
                <w:szCs w:val="16"/>
              </w:rPr>
              <w:t xml:space="preserve"> </w:t>
            </w:r>
            <w:r>
              <w:rPr>
                <w:rFonts w:ascii="Tahoma" w:hAnsi="Tahoma" w:cs="Tahoma"/>
                <w:b/>
                <w:bCs/>
                <w:sz w:val="20"/>
                <w:szCs w:val="16"/>
              </w:rPr>
              <w:t>implements</w:t>
            </w:r>
            <w:r>
              <w:rPr>
                <w:rFonts w:ascii="Tahoma" w:hAnsi="Tahoma" w:cs="Tahoma"/>
                <w:bCs/>
                <w:sz w:val="20"/>
                <w:szCs w:val="16"/>
              </w:rPr>
              <w:t xml:space="preserve"> Comparable&lt;</w:t>
            </w:r>
            <w:proofErr w:type="spellStart"/>
            <w:r>
              <w:rPr>
                <w:rFonts w:ascii="Tahoma" w:hAnsi="Tahoma" w:cs="Tahoma"/>
                <w:bCs/>
                <w:sz w:val="20"/>
                <w:szCs w:val="16"/>
              </w:rPr>
              <w:t>GraphVertex</w:t>
            </w:r>
            <w:proofErr w:type="spellEnd"/>
            <w:r>
              <w:rPr>
                <w:rFonts w:ascii="Tahoma" w:hAnsi="Tahoma" w:cs="Tahoma"/>
                <w:bCs/>
                <w:sz w:val="20"/>
                <w:szCs w:val="16"/>
              </w:rPr>
              <w:t>&gt;</w:t>
            </w:r>
          </w:p>
        </w:tc>
      </w:tr>
      <w:tr w:rsidR="00D02F13" w:rsidTr="001F3DD9">
        <w:trPr>
          <w:trHeight w:val="453"/>
        </w:trPr>
        <w:tc>
          <w:tcPr>
            <w:tcW w:w="9472" w:type="dxa"/>
            <w:tcBorders>
              <w:left w:val="single" w:sz="4" w:space="0" w:color="000000"/>
              <w:bottom w:val="single" w:sz="4" w:space="0" w:color="000000"/>
              <w:right w:val="single" w:sz="4" w:space="0" w:color="000000"/>
            </w:tcBorders>
          </w:tcPr>
          <w:p w:rsidR="00D02F13" w:rsidRDefault="007567FC" w:rsidP="007567FC">
            <w:pPr>
              <w:pStyle w:val="ListParagraph"/>
              <w:numPr>
                <w:ilvl w:val="0"/>
                <w:numId w:val="7"/>
              </w:numPr>
              <w:snapToGrid w:val="0"/>
              <w:rPr>
                <w:rFonts w:ascii="Tahoma" w:hAnsi="Tahoma" w:cs="Tahoma"/>
                <w:bCs/>
                <w:sz w:val="20"/>
                <w:szCs w:val="16"/>
              </w:rPr>
            </w:pPr>
            <w:proofErr w:type="spellStart"/>
            <w:r>
              <w:rPr>
                <w:rFonts w:ascii="Tahoma" w:hAnsi="Tahoma" w:cs="Tahoma"/>
                <w:bCs/>
                <w:sz w:val="20"/>
                <w:szCs w:val="16"/>
              </w:rPr>
              <w:t>distanceFromStart</w:t>
            </w:r>
            <w:proofErr w:type="spellEnd"/>
            <w:r>
              <w:rPr>
                <w:rFonts w:ascii="Tahoma" w:hAnsi="Tahoma" w:cs="Tahoma"/>
                <w:bCs/>
                <w:sz w:val="20"/>
                <w:szCs w:val="16"/>
              </w:rPr>
              <w:t xml:space="preserve"> : </w:t>
            </w:r>
            <w:proofErr w:type="spellStart"/>
            <w:r>
              <w:rPr>
                <w:rFonts w:ascii="Tahoma" w:hAnsi="Tahoma" w:cs="Tahoma"/>
                <w:bCs/>
                <w:sz w:val="20"/>
                <w:szCs w:val="16"/>
              </w:rPr>
              <w:t>int</w:t>
            </w:r>
            <w:proofErr w:type="spellEnd"/>
          </w:p>
          <w:p w:rsidR="007567FC" w:rsidRDefault="007567FC" w:rsidP="007567FC">
            <w:pPr>
              <w:pStyle w:val="ListParagraph"/>
              <w:numPr>
                <w:ilvl w:val="0"/>
                <w:numId w:val="7"/>
              </w:numPr>
              <w:snapToGrid w:val="0"/>
              <w:rPr>
                <w:rFonts w:ascii="Tahoma" w:hAnsi="Tahoma" w:cs="Tahoma"/>
                <w:bCs/>
                <w:sz w:val="20"/>
                <w:szCs w:val="16"/>
              </w:rPr>
            </w:pPr>
            <w:r>
              <w:rPr>
                <w:rFonts w:ascii="Tahoma" w:hAnsi="Tahoma" w:cs="Tahoma"/>
                <w:bCs/>
                <w:sz w:val="20"/>
                <w:szCs w:val="16"/>
              </w:rPr>
              <w:t xml:space="preserve">edges : </w:t>
            </w:r>
            <w:proofErr w:type="spellStart"/>
            <w:r>
              <w:rPr>
                <w:rFonts w:ascii="Tahoma" w:hAnsi="Tahoma" w:cs="Tahoma"/>
                <w:bCs/>
                <w:sz w:val="20"/>
                <w:szCs w:val="16"/>
              </w:rPr>
              <w:t>LinkedList</w:t>
            </w:r>
            <w:proofErr w:type="spellEnd"/>
            <w:r>
              <w:rPr>
                <w:rFonts w:ascii="Tahoma" w:hAnsi="Tahoma" w:cs="Tahoma"/>
                <w:bCs/>
                <w:sz w:val="20"/>
                <w:szCs w:val="16"/>
              </w:rPr>
              <w:t>&lt;Point&gt;</w:t>
            </w:r>
          </w:p>
          <w:p w:rsidR="007567FC" w:rsidRDefault="007567FC" w:rsidP="007567FC">
            <w:pPr>
              <w:snapToGrid w:val="0"/>
              <w:ind w:left="360"/>
              <w:rPr>
                <w:rFonts w:ascii="Tahoma" w:hAnsi="Tahoma" w:cs="Tahoma"/>
                <w:bCs/>
                <w:sz w:val="20"/>
                <w:szCs w:val="16"/>
              </w:rPr>
            </w:pPr>
            <w:r>
              <w:rPr>
                <w:rFonts w:ascii="Tahoma" w:hAnsi="Tahoma" w:cs="Tahoma"/>
                <w:bCs/>
                <w:sz w:val="20"/>
                <w:szCs w:val="16"/>
              </w:rPr>
              <w:t xml:space="preserve">+    </w:t>
            </w:r>
            <w:r>
              <w:rPr>
                <w:rFonts w:ascii="Tahoma" w:hAnsi="Tahoma" w:cs="Tahoma"/>
                <w:bCs/>
                <w:sz w:val="20"/>
                <w:szCs w:val="16"/>
                <w:u w:val="single"/>
              </w:rPr>
              <w:t xml:space="preserve">START_VERTEX </w:t>
            </w:r>
            <w:r>
              <w:rPr>
                <w:rFonts w:ascii="Tahoma" w:hAnsi="Tahoma" w:cs="Tahoma"/>
                <w:bCs/>
                <w:sz w:val="20"/>
                <w:szCs w:val="16"/>
              </w:rPr>
              <w:t xml:space="preserve">: </w:t>
            </w:r>
            <w:proofErr w:type="spellStart"/>
            <w:r>
              <w:rPr>
                <w:rFonts w:ascii="Tahoma" w:hAnsi="Tahoma" w:cs="Tahoma"/>
                <w:bCs/>
                <w:sz w:val="20"/>
                <w:szCs w:val="16"/>
              </w:rPr>
              <w:t>boolean</w:t>
            </w:r>
            <w:proofErr w:type="spellEnd"/>
            <w:r w:rsidR="00C76623">
              <w:rPr>
                <w:rFonts w:ascii="Tahoma" w:hAnsi="Tahoma" w:cs="Tahoma"/>
                <w:bCs/>
                <w:sz w:val="20"/>
                <w:szCs w:val="16"/>
              </w:rPr>
              <w:t xml:space="preserve"> = true</w:t>
            </w:r>
          </w:p>
          <w:p w:rsidR="007567FC" w:rsidRPr="007567FC" w:rsidRDefault="007567FC" w:rsidP="007567FC">
            <w:pPr>
              <w:snapToGrid w:val="0"/>
              <w:ind w:left="360"/>
              <w:rPr>
                <w:rFonts w:ascii="Tahoma" w:hAnsi="Tahoma" w:cs="Tahoma"/>
                <w:bCs/>
                <w:sz w:val="20"/>
                <w:szCs w:val="16"/>
              </w:rPr>
            </w:pPr>
            <w:r>
              <w:rPr>
                <w:rFonts w:ascii="Tahoma" w:hAnsi="Tahoma" w:cs="Tahoma"/>
                <w:bCs/>
                <w:sz w:val="20"/>
                <w:szCs w:val="16"/>
              </w:rPr>
              <w:t xml:space="preserve">+    </w:t>
            </w:r>
            <w:r>
              <w:rPr>
                <w:rFonts w:ascii="Tahoma" w:hAnsi="Tahoma" w:cs="Tahoma"/>
                <w:bCs/>
                <w:sz w:val="20"/>
                <w:szCs w:val="16"/>
                <w:u w:val="single"/>
              </w:rPr>
              <w:t>INTERIOR_VERTEX</w:t>
            </w:r>
            <w:r>
              <w:rPr>
                <w:rFonts w:ascii="Tahoma" w:hAnsi="Tahoma" w:cs="Tahoma"/>
                <w:bCs/>
                <w:sz w:val="20"/>
                <w:szCs w:val="16"/>
              </w:rPr>
              <w:t xml:space="preserve"> : </w:t>
            </w:r>
            <w:proofErr w:type="spellStart"/>
            <w:r>
              <w:rPr>
                <w:rFonts w:ascii="Tahoma" w:hAnsi="Tahoma" w:cs="Tahoma"/>
                <w:bCs/>
                <w:sz w:val="20"/>
                <w:szCs w:val="16"/>
              </w:rPr>
              <w:t>boolean</w:t>
            </w:r>
            <w:proofErr w:type="spellEnd"/>
            <w:r w:rsidR="00C76623">
              <w:rPr>
                <w:rFonts w:ascii="Tahoma" w:hAnsi="Tahoma" w:cs="Tahoma"/>
                <w:bCs/>
                <w:sz w:val="20"/>
                <w:szCs w:val="16"/>
              </w:rPr>
              <w:t xml:space="preserve"> = false</w:t>
            </w:r>
          </w:p>
        </w:tc>
      </w:tr>
      <w:tr w:rsidR="00D02F13" w:rsidTr="001F3DD9">
        <w:trPr>
          <w:trHeight w:val="645"/>
        </w:trPr>
        <w:tc>
          <w:tcPr>
            <w:tcW w:w="9472" w:type="dxa"/>
            <w:tcBorders>
              <w:left w:val="single" w:sz="4" w:space="0" w:color="000000"/>
              <w:bottom w:val="single" w:sz="4" w:space="0" w:color="000000"/>
              <w:right w:val="single" w:sz="4" w:space="0" w:color="000000"/>
            </w:tcBorders>
          </w:tcPr>
          <w:p w:rsidR="00D02F13" w:rsidRDefault="00D02F13" w:rsidP="007567FC">
            <w:pPr>
              <w:snapToGrid w:val="0"/>
              <w:rPr>
                <w:rFonts w:ascii="Tahoma" w:hAnsi="Tahoma" w:cs="Tahoma"/>
                <w:bCs/>
                <w:sz w:val="20"/>
                <w:szCs w:val="16"/>
              </w:rPr>
            </w:pPr>
            <w:r>
              <w:rPr>
                <w:rFonts w:ascii="Tahoma" w:hAnsi="Tahoma" w:cs="Tahoma"/>
                <w:bCs/>
                <w:sz w:val="20"/>
                <w:szCs w:val="16"/>
              </w:rPr>
              <w:t xml:space="preserve">&lt;&lt;constructor&gt;&gt;  </w:t>
            </w:r>
            <w:proofErr w:type="spellStart"/>
            <w:r w:rsidR="007567FC">
              <w:rPr>
                <w:rFonts w:ascii="Tahoma" w:hAnsi="Tahoma" w:cs="Tahoma"/>
                <w:bCs/>
                <w:sz w:val="20"/>
                <w:szCs w:val="16"/>
              </w:rPr>
              <w:t>GraphVertex</w:t>
            </w:r>
            <w:proofErr w:type="spellEnd"/>
            <w:r>
              <w:rPr>
                <w:rFonts w:ascii="Tahoma" w:hAnsi="Tahoma" w:cs="Tahoma"/>
                <w:bCs/>
                <w:sz w:val="20"/>
                <w:szCs w:val="16"/>
              </w:rPr>
              <w:t>(</w:t>
            </w:r>
            <w:proofErr w:type="spellStart"/>
            <w:r w:rsidR="007567FC">
              <w:rPr>
                <w:rFonts w:ascii="Tahoma" w:hAnsi="Tahoma" w:cs="Tahoma"/>
                <w:bCs/>
                <w:sz w:val="20"/>
                <w:szCs w:val="16"/>
              </w:rPr>
              <w:t>vertexType</w:t>
            </w:r>
            <w:proofErr w:type="spellEnd"/>
            <w:r w:rsidR="007567FC">
              <w:rPr>
                <w:rFonts w:ascii="Tahoma" w:hAnsi="Tahoma" w:cs="Tahoma"/>
                <w:bCs/>
                <w:sz w:val="20"/>
                <w:szCs w:val="16"/>
              </w:rPr>
              <w:t xml:space="preserve"> : </w:t>
            </w:r>
            <w:proofErr w:type="spellStart"/>
            <w:r w:rsidR="007567FC">
              <w:rPr>
                <w:rFonts w:ascii="Tahoma" w:hAnsi="Tahoma" w:cs="Tahoma"/>
                <w:bCs/>
                <w:sz w:val="20"/>
                <w:szCs w:val="16"/>
              </w:rPr>
              <w:t>boolean</w:t>
            </w:r>
            <w:proofErr w:type="spellEnd"/>
            <w:r>
              <w:rPr>
                <w:rFonts w:ascii="Tahoma" w:hAnsi="Tahoma" w:cs="Tahoma"/>
                <w:bCs/>
                <w:sz w:val="20"/>
                <w:szCs w:val="16"/>
              </w:rPr>
              <w:t>)</w:t>
            </w:r>
          </w:p>
          <w:p w:rsidR="007567FC" w:rsidRDefault="007567FC" w:rsidP="007567FC">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addEdge</w:t>
            </w:r>
            <w:proofErr w:type="spellEnd"/>
            <w:r>
              <w:rPr>
                <w:rFonts w:ascii="Tahoma" w:hAnsi="Tahoma" w:cs="Tahoma"/>
                <w:bCs/>
                <w:sz w:val="20"/>
                <w:szCs w:val="16"/>
              </w:rPr>
              <w:t xml:space="preserve">( vertex : </w:t>
            </w:r>
            <w:proofErr w:type="spellStart"/>
            <w:r>
              <w:rPr>
                <w:rFonts w:ascii="Tahoma" w:hAnsi="Tahoma" w:cs="Tahoma"/>
                <w:bCs/>
                <w:sz w:val="20"/>
                <w:szCs w:val="16"/>
              </w:rPr>
              <w:t>int</w:t>
            </w:r>
            <w:proofErr w:type="spellEnd"/>
            <w:r>
              <w:rPr>
                <w:rFonts w:ascii="Tahoma" w:hAnsi="Tahoma" w:cs="Tahoma"/>
                <w:bCs/>
                <w:sz w:val="20"/>
                <w:szCs w:val="16"/>
              </w:rPr>
              <w:t xml:space="preserve">, distance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7567FC" w:rsidRDefault="007567FC" w:rsidP="007567FC">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getDistanceFromStart</w:t>
            </w:r>
            <w:proofErr w:type="spellEnd"/>
            <w:r>
              <w:rPr>
                <w:rFonts w:ascii="Tahoma" w:hAnsi="Tahoma" w:cs="Tahoma"/>
                <w:bCs/>
                <w:sz w:val="20"/>
                <w:szCs w:val="16"/>
              </w:rPr>
              <w:t xml:space="preserve">( ) : </w:t>
            </w:r>
            <w:proofErr w:type="spellStart"/>
            <w:r>
              <w:rPr>
                <w:rFonts w:ascii="Tahoma" w:hAnsi="Tahoma" w:cs="Tahoma"/>
                <w:bCs/>
                <w:sz w:val="20"/>
                <w:szCs w:val="16"/>
              </w:rPr>
              <w:t>int</w:t>
            </w:r>
            <w:proofErr w:type="spellEnd"/>
          </w:p>
          <w:p w:rsidR="007567FC" w:rsidRDefault="007567FC" w:rsidP="007567FC">
            <w:pPr>
              <w:snapToGrid w:val="0"/>
              <w:rPr>
                <w:rFonts w:ascii="Tahoma" w:hAnsi="Tahoma" w:cs="Tahoma"/>
                <w:bCs/>
                <w:sz w:val="20"/>
                <w:szCs w:val="16"/>
              </w:rPr>
            </w:pPr>
            <w:r>
              <w:rPr>
                <w:rFonts w:ascii="Tahoma" w:hAnsi="Tahoma" w:cs="Tahoma"/>
                <w:bCs/>
                <w:sz w:val="20"/>
                <w:szCs w:val="16"/>
              </w:rPr>
              <w:t>+</w:t>
            </w:r>
            <w:r w:rsidR="00C76623">
              <w:rPr>
                <w:rFonts w:ascii="Tahoma" w:hAnsi="Tahoma" w:cs="Tahoma"/>
                <w:bCs/>
                <w:sz w:val="20"/>
                <w:szCs w:val="16"/>
              </w:rPr>
              <w:t xml:space="preserve"> </w:t>
            </w:r>
            <w:bookmarkStart w:id="0" w:name="_GoBack"/>
            <w:bookmarkEnd w:id="0"/>
            <w:proofErr w:type="spellStart"/>
            <w:r>
              <w:rPr>
                <w:rFonts w:ascii="Tahoma" w:hAnsi="Tahoma" w:cs="Tahoma"/>
                <w:bCs/>
                <w:sz w:val="20"/>
                <w:szCs w:val="16"/>
              </w:rPr>
              <w:t>setDistanceFromStart</w:t>
            </w:r>
            <w:proofErr w:type="spellEnd"/>
            <w:r>
              <w:rPr>
                <w:rFonts w:ascii="Tahoma" w:hAnsi="Tahoma" w:cs="Tahoma"/>
                <w:bCs/>
                <w:sz w:val="20"/>
                <w:szCs w:val="16"/>
              </w:rPr>
              <w:t xml:space="preserve">( distance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7567FC" w:rsidRDefault="007567FC" w:rsidP="007567FC">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relaxEdges</w:t>
            </w:r>
            <w:proofErr w:type="spellEnd"/>
            <w:r>
              <w:rPr>
                <w:rFonts w:ascii="Tahoma" w:hAnsi="Tahoma" w:cs="Tahoma"/>
                <w:bCs/>
                <w:sz w:val="20"/>
                <w:szCs w:val="16"/>
              </w:rPr>
              <w:t>( g : Graph )</w:t>
            </w:r>
          </w:p>
          <w:p w:rsidR="007567FC" w:rsidRDefault="007567FC" w:rsidP="007567FC">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compareTo</w:t>
            </w:r>
            <w:proofErr w:type="spellEnd"/>
            <w:r>
              <w:rPr>
                <w:rFonts w:ascii="Tahoma" w:hAnsi="Tahoma" w:cs="Tahoma"/>
                <w:bCs/>
                <w:sz w:val="20"/>
                <w:szCs w:val="16"/>
              </w:rPr>
              <w:t xml:space="preserve">( </w:t>
            </w:r>
            <w:proofErr w:type="spellStart"/>
            <w:r>
              <w:rPr>
                <w:rFonts w:ascii="Tahoma" w:hAnsi="Tahoma" w:cs="Tahoma"/>
                <w:bCs/>
                <w:sz w:val="20"/>
                <w:szCs w:val="16"/>
              </w:rPr>
              <w:t>gv</w:t>
            </w:r>
            <w:proofErr w:type="spellEnd"/>
            <w:r>
              <w:rPr>
                <w:rFonts w:ascii="Tahoma" w:hAnsi="Tahoma" w:cs="Tahoma"/>
                <w:bCs/>
                <w:sz w:val="20"/>
                <w:szCs w:val="16"/>
              </w:rPr>
              <w:t xml:space="preserve"> : </w:t>
            </w:r>
            <w:proofErr w:type="spellStart"/>
            <w:r>
              <w:rPr>
                <w:rFonts w:ascii="Tahoma" w:hAnsi="Tahoma" w:cs="Tahoma"/>
                <w:bCs/>
                <w:sz w:val="20"/>
                <w:szCs w:val="16"/>
              </w:rPr>
              <w:t>GraphVertex</w:t>
            </w:r>
            <w:proofErr w:type="spellEnd"/>
            <w:r>
              <w:rPr>
                <w:rFonts w:ascii="Tahoma" w:hAnsi="Tahoma" w:cs="Tahoma"/>
                <w:bCs/>
                <w:sz w:val="20"/>
                <w:szCs w:val="16"/>
              </w:rPr>
              <w:t xml:space="preserve"> )</w:t>
            </w:r>
          </w:p>
        </w:tc>
      </w:tr>
    </w:tbl>
    <w:p w:rsidR="00D02F13" w:rsidRDefault="00D02F13" w:rsidP="00D02F13">
      <w:pPr>
        <w:rPr>
          <w:rFonts w:ascii="Tahoma" w:hAnsi="Tahoma" w:cs="Tahoma"/>
          <w:bCs/>
          <w:sz w:val="20"/>
          <w:szCs w:val="16"/>
        </w:rPr>
      </w:pPr>
    </w:p>
    <w:p w:rsidR="003049D6" w:rsidRDefault="003049D6" w:rsidP="00D02F13">
      <w:pPr>
        <w:rPr>
          <w:rFonts w:ascii="Tahoma" w:hAnsi="Tahoma" w:cs="Tahoma"/>
          <w:bCs/>
          <w:sz w:val="20"/>
          <w:szCs w:val="16"/>
        </w:rPr>
      </w:pPr>
      <w:r>
        <w:rPr>
          <w:rFonts w:ascii="Tahoma" w:hAnsi="Tahoma" w:cs="Tahoma"/>
          <w:bCs/>
          <w:sz w:val="20"/>
          <w:szCs w:val="16"/>
          <w:u w:val="single"/>
        </w:rPr>
        <w:t>Data Members:</w:t>
      </w:r>
    </w:p>
    <w:p w:rsidR="003049D6" w:rsidRDefault="003049D6" w:rsidP="00D02F13">
      <w:pPr>
        <w:rPr>
          <w:rFonts w:ascii="Tahoma" w:hAnsi="Tahoma" w:cs="Tahoma"/>
          <w:bCs/>
          <w:sz w:val="20"/>
          <w:szCs w:val="16"/>
        </w:rPr>
      </w:pPr>
      <w:proofErr w:type="spellStart"/>
      <w:proofErr w:type="gramStart"/>
      <w:r>
        <w:rPr>
          <w:rFonts w:ascii="Tahoma" w:hAnsi="Tahoma" w:cs="Tahoma"/>
          <w:bCs/>
          <w:sz w:val="20"/>
          <w:szCs w:val="16"/>
          <w:u w:val="single"/>
        </w:rPr>
        <w:t>distanceFromStart</w:t>
      </w:r>
      <w:proofErr w:type="spellEnd"/>
      <w:proofErr w:type="gramEnd"/>
      <w:r>
        <w:rPr>
          <w:rFonts w:ascii="Tahoma" w:hAnsi="Tahoma" w:cs="Tahoma"/>
          <w:bCs/>
          <w:sz w:val="20"/>
          <w:szCs w:val="16"/>
        </w:rPr>
        <w:t xml:space="preserve"> </w:t>
      </w:r>
      <w:r w:rsidR="000D0FE3">
        <w:rPr>
          <w:rFonts w:ascii="Tahoma" w:hAnsi="Tahoma" w:cs="Tahoma"/>
          <w:bCs/>
          <w:sz w:val="20"/>
          <w:szCs w:val="16"/>
        </w:rPr>
        <w:t>–</w:t>
      </w:r>
      <w:r>
        <w:rPr>
          <w:rFonts w:ascii="Tahoma" w:hAnsi="Tahoma" w:cs="Tahoma"/>
          <w:bCs/>
          <w:sz w:val="20"/>
          <w:szCs w:val="16"/>
        </w:rPr>
        <w:t xml:space="preserve"> </w:t>
      </w:r>
      <w:r w:rsidR="000D0FE3">
        <w:rPr>
          <w:rFonts w:ascii="Tahoma" w:hAnsi="Tahoma" w:cs="Tahoma"/>
          <w:bCs/>
          <w:sz w:val="20"/>
          <w:szCs w:val="16"/>
        </w:rPr>
        <w:t>Denotes the distance from the start vertex this vertex is</w:t>
      </w:r>
    </w:p>
    <w:p w:rsidR="000D0FE3" w:rsidRDefault="000D0FE3" w:rsidP="00D02F13">
      <w:pPr>
        <w:rPr>
          <w:rFonts w:ascii="Tahoma" w:hAnsi="Tahoma" w:cs="Tahoma"/>
          <w:bCs/>
          <w:sz w:val="20"/>
          <w:szCs w:val="16"/>
        </w:rPr>
      </w:pPr>
    </w:p>
    <w:p w:rsidR="000D0FE3" w:rsidRDefault="000D0FE3" w:rsidP="00D02F13">
      <w:pPr>
        <w:rPr>
          <w:rFonts w:ascii="Tahoma" w:hAnsi="Tahoma" w:cs="Tahoma"/>
          <w:bCs/>
          <w:sz w:val="20"/>
          <w:szCs w:val="16"/>
        </w:rPr>
      </w:pPr>
      <w:proofErr w:type="gramStart"/>
      <w:r>
        <w:rPr>
          <w:rFonts w:ascii="Tahoma" w:hAnsi="Tahoma" w:cs="Tahoma"/>
          <w:bCs/>
          <w:sz w:val="20"/>
          <w:szCs w:val="16"/>
          <w:u w:val="single"/>
        </w:rPr>
        <w:t>edges</w:t>
      </w:r>
      <w:proofErr w:type="gramEnd"/>
      <w:r>
        <w:rPr>
          <w:rFonts w:ascii="Tahoma" w:hAnsi="Tahoma" w:cs="Tahoma"/>
          <w:bCs/>
          <w:sz w:val="20"/>
          <w:szCs w:val="16"/>
        </w:rPr>
        <w:t xml:space="preserve"> – </w:t>
      </w:r>
      <w:proofErr w:type="spellStart"/>
      <w:r>
        <w:rPr>
          <w:rFonts w:ascii="Tahoma" w:hAnsi="Tahoma" w:cs="Tahoma"/>
          <w:bCs/>
          <w:sz w:val="20"/>
          <w:szCs w:val="16"/>
        </w:rPr>
        <w:t>LinkedList</w:t>
      </w:r>
      <w:proofErr w:type="spellEnd"/>
      <w:r>
        <w:rPr>
          <w:rFonts w:ascii="Tahoma" w:hAnsi="Tahoma" w:cs="Tahoma"/>
          <w:bCs/>
          <w:sz w:val="20"/>
          <w:szCs w:val="16"/>
        </w:rPr>
        <w:t xml:space="preserve"> of Points for the edges that connect this vertex to adjacent vertices (as discussed above)</w:t>
      </w:r>
    </w:p>
    <w:p w:rsidR="000D0FE3" w:rsidRDefault="000D0FE3" w:rsidP="00D02F13">
      <w:pPr>
        <w:rPr>
          <w:rFonts w:ascii="Tahoma" w:hAnsi="Tahoma" w:cs="Tahoma"/>
          <w:bCs/>
          <w:sz w:val="20"/>
          <w:szCs w:val="16"/>
        </w:rPr>
      </w:pPr>
    </w:p>
    <w:p w:rsidR="000D0FE3" w:rsidRDefault="000D0FE3" w:rsidP="00D02F13">
      <w:pPr>
        <w:rPr>
          <w:rFonts w:ascii="Tahoma" w:hAnsi="Tahoma" w:cs="Tahoma"/>
          <w:bCs/>
          <w:sz w:val="20"/>
          <w:szCs w:val="16"/>
        </w:rPr>
      </w:pPr>
      <w:r>
        <w:rPr>
          <w:rFonts w:ascii="Tahoma" w:hAnsi="Tahoma" w:cs="Tahoma"/>
          <w:bCs/>
          <w:sz w:val="20"/>
          <w:szCs w:val="16"/>
          <w:u w:val="single"/>
        </w:rPr>
        <w:t>START_VERTEX/INTERIOR_VERTEX</w:t>
      </w:r>
      <w:r>
        <w:rPr>
          <w:rFonts w:ascii="Tahoma" w:hAnsi="Tahoma" w:cs="Tahoma"/>
          <w:bCs/>
          <w:sz w:val="20"/>
          <w:szCs w:val="16"/>
        </w:rPr>
        <w:t xml:space="preserve"> – In the UML diagram, underlined members are static, variables in all caps are final. There are two types of vertices that can be created, a start vertex and all other vertices. When the constructor is called upon you will need to let it know which type you want. Since there are only two possibilities a </w:t>
      </w:r>
      <w:proofErr w:type="spellStart"/>
      <w:proofErr w:type="gramStart"/>
      <w:r>
        <w:rPr>
          <w:rFonts w:ascii="Tahoma" w:hAnsi="Tahoma" w:cs="Tahoma"/>
          <w:bCs/>
          <w:sz w:val="20"/>
          <w:szCs w:val="16"/>
        </w:rPr>
        <w:t>boolean</w:t>
      </w:r>
      <w:proofErr w:type="spellEnd"/>
      <w:proofErr w:type="gramEnd"/>
      <w:r>
        <w:rPr>
          <w:rFonts w:ascii="Tahoma" w:hAnsi="Tahoma" w:cs="Tahoma"/>
          <w:bCs/>
          <w:sz w:val="20"/>
          <w:szCs w:val="16"/>
        </w:rPr>
        <w:t xml:space="preserve"> can be used for this choice. True will mean a start vertex, false will mean other vertices. It can make usage easier if variables are created in the class to name these constant values that it uses.</w:t>
      </w:r>
    </w:p>
    <w:p w:rsidR="000D0FE3" w:rsidRDefault="000D0FE3" w:rsidP="00D02F13">
      <w:pPr>
        <w:rPr>
          <w:rFonts w:ascii="Tahoma" w:hAnsi="Tahoma" w:cs="Tahoma"/>
          <w:bCs/>
          <w:sz w:val="20"/>
          <w:szCs w:val="16"/>
        </w:rPr>
      </w:pPr>
    </w:p>
    <w:p w:rsidR="000D0FE3" w:rsidRDefault="000D0FE3" w:rsidP="00D02F13">
      <w:pPr>
        <w:rPr>
          <w:rFonts w:ascii="Tahoma" w:hAnsi="Tahoma" w:cs="Tahoma"/>
          <w:bCs/>
          <w:sz w:val="20"/>
          <w:szCs w:val="16"/>
        </w:rPr>
      </w:pPr>
      <w:r>
        <w:rPr>
          <w:rFonts w:ascii="Tahoma" w:hAnsi="Tahoma" w:cs="Tahoma"/>
          <w:bCs/>
          <w:sz w:val="20"/>
          <w:szCs w:val="16"/>
        </w:rPr>
        <w:t xml:space="preserve">An instance of </w:t>
      </w:r>
      <w:proofErr w:type="spellStart"/>
      <w:r>
        <w:rPr>
          <w:rFonts w:ascii="Tahoma" w:hAnsi="Tahoma" w:cs="Tahoma"/>
          <w:bCs/>
          <w:sz w:val="20"/>
          <w:szCs w:val="16"/>
        </w:rPr>
        <w:t>GraphVertex</w:t>
      </w:r>
      <w:proofErr w:type="spellEnd"/>
      <w:r>
        <w:rPr>
          <w:rFonts w:ascii="Tahoma" w:hAnsi="Tahoma" w:cs="Tahoma"/>
          <w:bCs/>
          <w:sz w:val="20"/>
          <w:szCs w:val="16"/>
        </w:rPr>
        <w:t xml:space="preserve"> that is a start vertex could be created like this:</w:t>
      </w:r>
    </w:p>
    <w:p w:rsidR="000D0FE3" w:rsidRDefault="000D0FE3" w:rsidP="00D02F13">
      <w:pPr>
        <w:rPr>
          <w:rFonts w:ascii="Tahoma" w:hAnsi="Tahoma" w:cs="Tahoma"/>
          <w:bCs/>
          <w:sz w:val="20"/>
          <w:szCs w:val="16"/>
        </w:rPr>
      </w:pPr>
      <w:proofErr w:type="gramStart"/>
      <w:r>
        <w:rPr>
          <w:rFonts w:ascii="Tahoma" w:hAnsi="Tahoma" w:cs="Tahoma"/>
          <w:bCs/>
          <w:sz w:val="20"/>
          <w:szCs w:val="16"/>
        </w:rPr>
        <w:t>new</w:t>
      </w:r>
      <w:proofErr w:type="gramEnd"/>
      <w:r>
        <w:rPr>
          <w:rFonts w:ascii="Tahoma" w:hAnsi="Tahoma" w:cs="Tahoma"/>
          <w:bCs/>
          <w:sz w:val="20"/>
          <w:szCs w:val="16"/>
        </w:rPr>
        <w:t xml:space="preserve"> </w:t>
      </w:r>
      <w:proofErr w:type="spellStart"/>
      <w:r>
        <w:rPr>
          <w:rFonts w:ascii="Tahoma" w:hAnsi="Tahoma" w:cs="Tahoma"/>
          <w:bCs/>
          <w:sz w:val="20"/>
          <w:szCs w:val="16"/>
        </w:rPr>
        <w:t>GraphVertex</w:t>
      </w:r>
      <w:proofErr w:type="spellEnd"/>
      <w:r>
        <w:rPr>
          <w:rFonts w:ascii="Tahoma" w:hAnsi="Tahoma" w:cs="Tahoma"/>
          <w:bCs/>
          <w:sz w:val="20"/>
          <w:szCs w:val="16"/>
        </w:rPr>
        <w:t>(true)</w:t>
      </w:r>
    </w:p>
    <w:p w:rsidR="000D0FE3" w:rsidRDefault="000D0FE3" w:rsidP="00D02F13">
      <w:pPr>
        <w:rPr>
          <w:rFonts w:ascii="Tahoma" w:hAnsi="Tahoma" w:cs="Tahoma"/>
          <w:bCs/>
          <w:sz w:val="20"/>
          <w:szCs w:val="16"/>
        </w:rPr>
      </w:pPr>
      <w:r>
        <w:rPr>
          <w:rFonts w:ascii="Tahoma" w:hAnsi="Tahoma" w:cs="Tahoma"/>
          <w:bCs/>
          <w:sz w:val="20"/>
          <w:szCs w:val="16"/>
        </w:rPr>
        <w:t>However, looking at this it isn’t clear what is being made. With the static constants we can instead do this:</w:t>
      </w:r>
    </w:p>
    <w:p w:rsidR="000D0FE3" w:rsidRDefault="00C76623" w:rsidP="00D02F13">
      <w:pPr>
        <w:rPr>
          <w:rFonts w:ascii="Tahoma" w:hAnsi="Tahoma" w:cs="Tahoma"/>
          <w:bCs/>
          <w:sz w:val="20"/>
          <w:szCs w:val="16"/>
        </w:rPr>
      </w:pPr>
      <w:proofErr w:type="gramStart"/>
      <w:r>
        <w:rPr>
          <w:rFonts w:ascii="Tahoma" w:hAnsi="Tahoma" w:cs="Tahoma"/>
          <w:bCs/>
          <w:sz w:val="20"/>
          <w:szCs w:val="16"/>
        </w:rPr>
        <w:t>n</w:t>
      </w:r>
      <w:r w:rsidR="000D0FE3">
        <w:rPr>
          <w:rFonts w:ascii="Tahoma" w:hAnsi="Tahoma" w:cs="Tahoma"/>
          <w:bCs/>
          <w:sz w:val="20"/>
          <w:szCs w:val="16"/>
        </w:rPr>
        <w:t>ew</w:t>
      </w:r>
      <w:proofErr w:type="gramEnd"/>
      <w:r w:rsidR="000D0FE3">
        <w:rPr>
          <w:rFonts w:ascii="Tahoma" w:hAnsi="Tahoma" w:cs="Tahoma"/>
          <w:bCs/>
          <w:sz w:val="20"/>
          <w:szCs w:val="16"/>
        </w:rPr>
        <w:t xml:space="preserve"> </w:t>
      </w:r>
      <w:proofErr w:type="spellStart"/>
      <w:r w:rsidR="000D0FE3">
        <w:rPr>
          <w:rFonts w:ascii="Tahoma" w:hAnsi="Tahoma" w:cs="Tahoma"/>
          <w:bCs/>
          <w:sz w:val="20"/>
          <w:szCs w:val="16"/>
        </w:rPr>
        <w:t>GraphVertex</w:t>
      </w:r>
      <w:proofErr w:type="spellEnd"/>
      <w:r w:rsidR="000D0FE3">
        <w:rPr>
          <w:rFonts w:ascii="Tahoma" w:hAnsi="Tahoma" w:cs="Tahoma"/>
          <w:bCs/>
          <w:sz w:val="20"/>
          <w:szCs w:val="16"/>
        </w:rPr>
        <w:t>(</w:t>
      </w:r>
      <w:proofErr w:type="spellStart"/>
      <w:r w:rsidR="000D0FE3">
        <w:rPr>
          <w:rFonts w:ascii="Tahoma" w:hAnsi="Tahoma" w:cs="Tahoma"/>
          <w:bCs/>
          <w:sz w:val="20"/>
          <w:szCs w:val="16"/>
        </w:rPr>
        <w:t>GraphVertex.START_VERTEX</w:t>
      </w:r>
      <w:proofErr w:type="spellEnd"/>
      <w:r w:rsidR="000D0FE3">
        <w:rPr>
          <w:rFonts w:ascii="Tahoma" w:hAnsi="Tahoma" w:cs="Tahoma"/>
          <w:bCs/>
          <w:sz w:val="20"/>
          <w:szCs w:val="16"/>
        </w:rPr>
        <w:t>)</w:t>
      </w:r>
    </w:p>
    <w:p w:rsidR="000D0FE3" w:rsidRPr="000D0FE3" w:rsidRDefault="000D0FE3" w:rsidP="00D02F13">
      <w:pPr>
        <w:rPr>
          <w:rFonts w:ascii="Tahoma" w:hAnsi="Tahoma" w:cs="Tahoma"/>
          <w:bCs/>
          <w:sz w:val="20"/>
          <w:szCs w:val="16"/>
        </w:rPr>
      </w:pPr>
      <w:r>
        <w:rPr>
          <w:rFonts w:ascii="Tahoma" w:hAnsi="Tahoma" w:cs="Tahoma"/>
          <w:bCs/>
          <w:sz w:val="20"/>
          <w:szCs w:val="16"/>
        </w:rPr>
        <w:t xml:space="preserve">This does the same thing, as </w:t>
      </w:r>
      <w:proofErr w:type="spellStart"/>
      <w:r>
        <w:rPr>
          <w:rFonts w:ascii="Tahoma" w:hAnsi="Tahoma" w:cs="Tahoma"/>
          <w:bCs/>
          <w:sz w:val="20"/>
          <w:szCs w:val="16"/>
        </w:rPr>
        <w:t>GraphVertex.START_VERTEX</w:t>
      </w:r>
      <w:proofErr w:type="spellEnd"/>
      <w:r>
        <w:rPr>
          <w:rFonts w:ascii="Tahoma" w:hAnsi="Tahoma" w:cs="Tahoma"/>
          <w:bCs/>
          <w:sz w:val="20"/>
          <w:szCs w:val="16"/>
        </w:rPr>
        <w:t xml:space="preserve"> has the value of true, but our intentions are much clearer. Additionally, we won’t get confused on what true represents and what false represents.</w:t>
      </w:r>
    </w:p>
    <w:p w:rsidR="003049D6" w:rsidRDefault="003049D6" w:rsidP="00D02F13">
      <w:pPr>
        <w:rPr>
          <w:rFonts w:ascii="Tahoma" w:hAnsi="Tahoma" w:cs="Tahoma"/>
          <w:bCs/>
          <w:sz w:val="20"/>
          <w:szCs w:val="16"/>
          <w:u w:val="single"/>
        </w:rPr>
      </w:pPr>
    </w:p>
    <w:p w:rsidR="00D02F13" w:rsidRPr="00D02F13" w:rsidRDefault="00D02F13" w:rsidP="00D02F13">
      <w:pPr>
        <w:rPr>
          <w:rFonts w:ascii="Tahoma" w:hAnsi="Tahoma" w:cs="Tahoma"/>
          <w:bCs/>
          <w:sz w:val="20"/>
          <w:szCs w:val="16"/>
          <w:u w:val="single"/>
        </w:rPr>
      </w:pPr>
      <w:r>
        <w:rPr>
          <w:rFonts w:ascii="Tahoma" w:hAnsi="Tahoma" w:cs="Tahoma"/>
          <w:bCs/>
          <w:sz w:val="20"/>
          <w:szCs w:val="16"/>
          <w:u w:val="single"/>
        </w:rPr>
        <w:t>Methods:</w:t>
      </w:r>
    </w:p>
    <w:p w:rsidR="00D02F13" w:rsidRDefault="003049D6" w:rsidP="00D02F13">
      <w:pPr>
        <w:rPr>
          <w:rFonts w:ascii="Tahoma" w:hAnsi="Tahoma" w:cs="Tahoma"/>
          <w:bCs/>
          <w:sz w:val="20"/>
          <w:szCs w:val="16"/>
        </w:rPr>
      </w:pPr>
      <w:proofErr w:type="spellStart"/>
      <w:proofErr w:type="gramStart"/>
      <w:r>
        <w:rPr>
          <w:rFonts w:ascii="Tahoma" w:hAnsi="Tahoma" w:cs="Tahoma"/>
          <w:bCs/>
          <w:sz w:val="20"/>
          <w:szCs w:val="16"/>
          <w:u w:val="single"/>
        </w:rPr>
        <w:t>GraphVertex</w:t>
      </w:r>
      <w:proofErr w:type="spellEnd"/>
      <w:r w:rsidR="00994AE1" w:rsidRPr="00994AE1">
        <w:rPr>
          <w:rFonts w:ascii="Tahoma" w:hAnsi="Tahoma" w:cs="Tahoma"/>
          <w:bCs/>
          <w:sz w:val="20"/>
          <w:szCs w:val="16"/>
          <w:u w:val="single"/>
        </w:rPr>
        <w:t>(</w:t>
      </w:r>
      <w:proofErr w:type="gramEnd"/>
      <w:r w:rsidR="00994AE1" w:rsidRPr="00994AE1">
        <w:rPr>
          <w:rFonts w:ascii="Tahoma" w:hAnsi="Tahoma" w:cs="Tahoma"/>
          <w:bCs/>
          <w:sz w:val="20"/>
          <w:szCs w:val="16"/>
          <w:u w:val="single"/>
        </w:rPr>
        <w:t xml:space="preserve"> </w:t>
      </w:r>
      <w:proofErr w:type="spellStart"/>
      <w:r>
        <w:rPr>
          <w:rFonts w:ascii="Tahoma" w:hAnsi="Tahoma" w:cs="Tahoma"/>
          <w:bCs/>
          <w:sz w:val="20"/>
          <w:szCs w:val="16"/>
          <w:u w:val="single"/>
        </w:rPr>
        <w:t>vertexType</w:t>
      </w:r>
      <w:proofErr w:type="spellEnd"/>
      <w:r>
        <w:rPr>
          <w:rFonts w:ascii="Tahoma" w:hAnsi="Tahoma" w:cs="Tahoma"/>
          <w:bCs/>
          <w:sz w:val="20"/>
          <w:szCs w:val="16"/>
          <w:u w:val="single"/>
        </w:rPr>
        <w:t xml:space="preserve"> : </w:t>
      </w:r>
      <w:proofErr w:type="spellStart"/>
      <w:r>
        <w:rPr>
          <w:rFonts w:ascii="Tahoma" w:hAnsi="Tahoma" w:cs="Tahoma"/>
          <w:bCs/>
          <w:sz w:val="20"/>
          <w:szCs w:val="16"/>
          <w:u w:val="single"/>
        </w:rPr>
        <w:t>boolean</w:t>
      </w:r>
      <w:proofErr w:type="spellEnd"/>
      <w:r w:rsidR="00994AE1" w:rsidRPr="00994AE1">
        <w:rPr>
          <w:rFonts w:ascii="Tahoma" w:hAnsi="Tahoma" w:cs="Tahoma"/>
          <w:bCs/>
          <w:sz w:val="20"/>
          <w:szCs w:val="16"/>
          <w:u w:val="single"/>
        </w:rPr>
        <w:t>)</w:t>
      </w:r>
      <w:r w:rsidR="00D02F13">
        <w:rPr>
          <w:rFonts w:ascii="Tahoma" w:hAnsi="Tahoma" w:cs="Tahoma"/>
          <w:bCs/>
          <w:sz w:val="20"/>
          <w:szCs w:val="16"/>
        </w:rPr>
        <w:t xml:space="preserve"> – Class constructor. </w:t>
      </w:r>
      <w:r w:rsidR="006B5036">
        <w:rPr>
          <w:rFonts w:ascii="Tahoma" w:hAnsi="Tahoma" w:cs="Tahoma"/>
          <w:bCs/>
          <w:sz w:val="20"/>
          <w:szCs w:val="16"/>
        </w:rPr>
        <w:t xml:space="preserve">Creates new </w:t>
      </w:r>
      <w:proofErr w:type="spellStart"/>
      <w:r w:rsidR="006B5036">
        <w:rPr>
          <w:rFonts w:ascii="Tahoma" w:hAnsi="Tahoma" w:cs="Tahoma"/>
          <w:bCs/>
          <w:sz w:val="20"/>
          <w:szCs w:val="16"/>
        </w:rPr>
        <w:t>LinkedList</w:t>
      </w:r>
      <w:proofErr w:type="spellEnd"/>
      <w:r w:rsidR="006B5036">
        <w:rPr>
          <w:rFonts w:ascii="Tahoma" w:hAnsi="Tahoma" w:cs="Tahoma"/>
          <w:bCs/>
          <w:sz w:val="20"/>
          <w:szCs w:val="16"/>
        </w:rPr>
        <w:t xml:space="preserve"> of Points. If the vertex is to be a start vertex sets </w:t>
      </w:r>
      <w:proofErr w:type="spellStart"/>
      <w:r w:rsidR="006B5036">
        <w:rPr>
          <w:rFonts w:ascii="Tahoma" w:hAnsi="Tahoma" w:cs="Tahoma"/>
          <w:bCs/>
          <w:sz w:val="20"/>
          <w:szCs w:val="16"/>
        </w:rPr>
        <w:t>distanceFromStart</w:t>
      </w:r>
      <w:proofErr w:type="spellEnd"/>
      <w:r w:rsidR="006B5036">
        <w:rPr>
          <w:rFonts w:ascii="Tahoma" w:hAnsi="Tahoma" w:cs="Tahoma"/>
          <w:bCs/>
          <w:sz w:val="20"/>
          <w:szCs w:val="16"/>
        </w:rPr>
        <w:t xml:space="preserve"> to 0, otherwise sets it to </w:t>
      </w:r>
      <w:proofErr w:type="spellStart"/>
      <w:r w:rsidR="006B5036">
        <w:rPr>
          <w:rFonts w:ascii="Tahoma" w:hAnsi="Tahoma" w:cs="Tahoma"/>
          <w:bCs/>
          <w:sz w:val="20"/>
          <w:szCs w:val="16"/>
        </w:rPr>
        <w:t>Integer.MAX_VALUE</w:t>
      </w:r>
      <w:proofErr w:type="spellEnd"/>
      <w:r w:rsidR="006B5036">
        <w:rPr>
          <w:rFonts w:ascii="Tahoma" w:hAnsi="Tahoma" w:cs="Tahoma"/>
          <w:bCs/>
          <w:sz w:val="20"/>
          <w:szCs w:val="16"/>
        </w:rPr>
        <w:t>.</w:t>
      </w:r>
    </w:p>
    <w:p w:rsidR="006B5036" w:rsidRDefault="006B5036" w:rsidP="00D02F13">
      <w:pPr>
        <w:rPr>
          <w:rFonts w:ascii="Tahoma" w:hAnsi="Tahoma" w:cs="Tahoma"/>
          <w:bCs/>
          <w:sz w:val="20"/>
          <w:szCs w:val="16"/>
        </w:rPr>
      </w:pPr>
    </w:p>
    <w:p w:rsidR="006B5036" w:rsidRDefault="006B5036" w:rsidP="00D02F13">
      <w:pPr>
        <w:rPr>
          <w:rFonts w:ascii="Tahoma" w:hAnsi="Tahoma" w:cs="Tahoma"/>
          <w:bCs/>
          <w:sz w:val="20"/>
          <w:szCs w:val="16"/>
        </w:rPr>
      </w:pPr>
      <w:proofErr w:type="spellStart"/>
      <w:proofErr w:type="gramStart"/>
      <w:r>
        <w:rPr>
          <w:rFonts w:ascii="Tahoma" w:hAnsi="Tahoma" w:cs="Tahoma"/>
          <w:bCs/>
          <w:sz w:val="20"/>
          <w:szCs w:val="16"/>
          <w:u w:val="single"/>
        </w:rPr>
        <w:t>addEdge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vertex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distance : </w:t>
      </w:r>
      <w:proofErr w:type="spellStart"/>
      <w:r>
        <w:rPr>
          <w:rFonts w:ascii="Tahoma" w:hAnsi="Tahoma" w:cs="Tahoma"/>
          <w:bCs/>
          <w:sz w:val="20"/>
          <w:szCs w:val="16"/>
          <w:u w:val="single"/>
        </w:rPr>
        <w:t>int</w:t>
      </w:r>
      <w:proofErr w:type="spellEnd"/>
      <w:r>
        <w:rPr>
          <w:rFonts w:ascii="Tahoma" w:hAnsi="Tahoma" w:cs="Tahoma"/>
          <w:bCs/>
          <w:sz w:val="20"/>
          <w:szCs w:val="16"/>
          <w:u w:val="single"/>
        </w:rPr>
        <w:t>)</w:t>
      </w:r>
      <w:r>
        <w:rPr>
          <w:rFonts w:ascii="Tahoma" w:hAnsi="Tahoma" w:cs="Tahoma"/>
          <w:bCs/>
          <w:sz w:val="20"/>
          <w:szCs w:val="16"/>
        </w:rPr>
        <w:t xml:space="preserve"> – Adds an edge to the edges list. An edge is represented by a Point, the adjacent vertex number (x) and the weight of the edge that connects them (y).</w:t>
      </w:r>
    </w:p>
    <w:p w:rsidR="006B5036" w:rsidRDefault="006B5036" w:rsidP="00D02F13">
      <w:pPr>
        <w:rPr>
          <w:rFonts w:ascii="Tahoma" w:hAnsi="Tahoma" w:cs="Tahoma"/>
          <w:bCs/>
          <w:sz w:val="20"/>
          <w:szCs w:val="16"/>
        </w:rPr>
      </w:pPr>
    </w:p>
    <w:p w:rsidR="006B5036" w:rsidRDefault="006B5036" w:rsidP="00D02F13">
      <w:pPr>
        <w:rPr>
          <w:rFonts w:ascii="Tahoma" w:hAnsi="Tahoma" w:cs="Tahoma"/>
          <w:bCs/>
          <w:sz w:val="20"/>
          <w:szCs w:val="16"/>
        </w:rPr>
      </w:pPr>
      <w:proofErr w:type="spellStart"/>
      <w:proofErr w:type="gramStart"/>
      <w:r>
        <w:rPr>
          <w:rFonts w:ascii="Tahoma" w:hAnsi="Tahoma" w:cs="Tahoma"/>
          <w:bCs/>
          <w:sz w:val="20"/>
          <w:szCs w:val="16"/>
          <w:u w:val="single"/>
        </w:rPr>
        <w:t>getDistanceFromStart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Pr>
          <w:rFonts w:ascii="Tahoma" w:hAnsi="Tahoma" w:cs="Tahoma"/>
          <w:bCs/>
          <w:sz w:val="20"/>
          <w:szCs w:val="16"/>
        </w:rPr>
        <w:t xml:space="preserve"> – Returns the value of </w:t>
      </w:r>
      <w:proofErr w:type="spellStart"/>
      <w:r>
        <w:rPr>
          <w:rFonts w:ascii="Tahoma" w:hAnsi="Tahoma" w:cs="Tahoma"/>
          <w:bCs/>
          <w:sz w:val="20"/>
          <w:szCs w:val="16"/>
        </w:rPr>
        <w:t>distanceFromStart</w:t>
      </w:r>
      <w:proofErr w:type="spellEnd"/>
      <w:r>
        <w:rPr>
          <w:rFonts w:ascii="Tahoma" w:hAnsi="Tahoma" w:cs="Tahoma"/>
          <w:bCs/>
          <w:sz w:val="20"/>
          <w:szCs w:val="16"/>
        </w:rPr>
        <w:t>.</w:t>
      </w:r>
    </w:p>
    <w:p w:rsidR="006B5036" w:rsidRDefault="006B5036" w:rsidP="00D02F13">
      <w:pPr>
        <w:rPr>
          <w:rFonts w:ascii="Tahoma" w:hAnsi="Tahoma" w:cs="Tahoma"/>
          <w:bCs/>
          <w:sz w:val="20"/>
          <w:szCs w:val="16"/>
        </w:rPr>
      </w:pPr>
    </w:p>
    <w:p w:rsidR="006B5036" w:rsidRDefault="006B5036" w:rsidP="00D02F13">
      <w:pPr>
        <w:rPr>
          <w:rFonts w:ascii="Tahoma" w:hAnsi="Tahoma" w:cs="Tahoma"/>
          <w:bCs/>
          <w:sz w:val="20"/>
          <w:szCs w:val="16"/>
        </w:rPr>
      </w:pPr>
      <w:proofErr w:type="spellStart"/>
      <w:proofErr w:type="gramStart"/>
      <w:r>
        <w:rPr>
          <w:rFonts w:ascii="Tahoma" w:hAnsi="Tahoma" w:cs="Tahoma"/>
          <w:bCs/>
          <w:sz w:val="20"/>
          <w:szCs w:val="16"/>
          <w:u w:val="single"/>
        </w:rPr>
        <w:t>setDistanceFromStart</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distance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Pr>
          <w:rFonts w:ascii="Tahoma" w:hAnsi="Tahoma" w:cs="Tahoma"/>
          <w:bCs/>
          <w:sz w:val="20"/>
          <w:szCs w:val="16"/>
        </w:rPr>
        <w:t xml:space="preserve"> – Updates the value of </w:t>
      </w:r>
      <w:proofErr w:type="spellStart"/>
      <w:r>
        <w:rPr>
          <w:rFonts w:ascii="Tahoma" w:hAnsi="Tahoma" w:cs="Tahoma"/>
          <w:bCs/>
          <w:sz w:val="20"/>
          <w:szCs w:val="16"/>
        </w:rPr>
        <w:t>distanceFromStart</w:t>
      </w:r>
      <w:proofErr w:type="spellEnd"/>
      <w:r>
        <w:rPr>
          <w:rFonts w:ascii="Tahoma" w:hAnsi="Tahoma" w:cs="Tahoma"/>
          <w:bCs/>
          <w:sz w:val="20"/>
          <w:szCs w:val="16"/>
        </w:rPr>
        <w:t xml:space="preserve"> to the passed value </w:t>
      </w:r>
      <w:r>
        <w:rPr>
          <w:rFonts w:ascii="Tahoma" w:hAnsi="Tahoma" w:cs="Tahoma"/>
          <w:bCs/>
          <w:i/>
          <w:sz w:val="20"/>
          <w:szCs w:val="16"/>
        </w:rPr>
        <w:t>only if</w:t>
      </w:r>
      <w:r>
        <w:rPr>
          <w:rFonts w:ascii="Tahoma" w:hAnsi="Tahoma" w:cs="Tahoma"/>
          <w:bCs/>
          <w:sz w:val="20"/>
          <w:szCs w:val="16"/>
        </w:rPr>
        <w:t xml:space="preserve"> the passed value is less than the current value.</w:t>
      </w:r>
    </w:p>
    <w:p w:rsidR="006B5036" w:rsidRDefault="006B5036" w:rsidP="00D02F13">
      <w:pPr>
        <w:rPr>
          <w:rFonts w:ascii="Tahoma" w:hAnsi="Tahoma" w:cs="Tahoma"/>
          <w:bCs/>
          <w:sz w:val="20"/>
          <w:szCs w:val="16"/>
        </w:rPr>
      </w:pPr>
    </w:p>
    <w:p w:rsidR="006B5036" w:rsidRDefault="006B5036" w:rsidP="00D02F13">
      <w:pPr>
        <w:rPr>
          <w:rFonts w:ascii="Tahoma" w:hAnsi="Tahoma" w:cs="Tahoma"/>
          <w:bCs/>
          <w:sz w:val="20"/>
          <w:szCs w:val="16"/>
        </w:rPr>
      </w:pPr>
      <w:proofErr w:type="spellStart"/>
      <w:proofErr w:type="gramStart"/>
      <w:r>
        <w:rPr>
          <w:rFonts w:ascii="Tahoma" w:hAnsi="Tahoma" w:cs="Tahoma"/>
          <w:bCs/>
          <w:sz w:val="20"/>
          <w:szCs w:val="16"/>
          <w:u w:val="single"/>
        </w:rPr>
        <w:t>relaxEdges</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g : Graph )</w:t>
      </w:r>
      <w:r>
        <w:rPr>
          <w:rFonts w:ascii="Tahoma" w:hAnsi="Tahoma" w:cs="Tahoma"/>
          <w:bCs/>
          <w:sz w:val="20"/>
          <w:szCs w:val="16"/>
        </w:rPr>
        <w:t xml:space="preserve"> – Updates the adjacent vertices distance values. In order to update other vertices this method needs the entire Graph which is passed to the method. Go through the edge list and update the adjacent vertices using the Graph method </w:t>
      </w:r>
      <w:proofErr w:type="spellStart"/>
      <w:r>
        <w:rPr>
          <w:rFonts w:ascii="Tahoma" w:hAnsi="Tahoma" w:cs="Tahoma"/>
          <w:bCs/>
          <w:sz w:val="20"/>
          <w:szCs w:val="16"/>
        </w:rPr>
        <w:t>setVertexDistanceFromStart</w:t>
      </w:r>
      <w:proofErr w:type="spellEnd"/>
      <w:r>
        <w:rPr>
          <w:rFonts w:ascii="Tahoma" w:hAnsi="Tahoma" w:cs="Tahoma"/>
          <w:bCs/>
          <w:sz w:val="20"/>
          <w:szCs w:val="16"/>
        </w:rPr>
        <w:t>.</w:t>
      </w:r>
    </w:p>
    <w:p w:rsidR="006B5036" w:rsidRDefault="006B5036" w:rsidP="00D02F13">
      <w:pPr>
        <w:rPr>
          <w:rFonts w:ascii="Tahoma" w:hAnsi="Tahoma" w:cs="Tahoma"/>
          <w:bCs/>
          <w:sz w:val="20"/>
          <w:szCs w:val="16"/>
        </w:rPr>
      </w:pPr>
    </w:p>
    <w:p w:rsidR="006B5036" w:rsidRPr="006B5036" w:rsidRDefault="006B5036" w:rsidP="00D02F13">
      <w:pPr>
        <w:rPr>
          <w:rFonts w:ascii="Tahoma" w:hAnsi="Tahoma" w:cs="Tahoma"/>
          <w:bCs/>
          <w:sz w:val="20"/>
          <w:szCs w:val="16"/>
        </w:rPr>
      </w:pPr>
      <w:proofErr w:type="spellStart"/>
      <w:proofErr w:type="gramStart"/>
      <w:r>
        <w:rPr>
          <w:rFonts w:ascii="Tahoma" w:hAnsi="Tahoma" w:cs="Tahoma"/>
          <w:bCs/>
          <w:sz w:val="20"/>
          <w:szCs w:val="16"/>
          <w:u w:val="single"/>
        </w:rPr>
        <w:t>compareTo</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proofErr w:type="spellStart"/>
      <w:r>
        <w:rPr>
          <w:rFonts w:ascii="Tahoma" w:hAnsi="Tahoma" w:cs="Tahoma"/>
          <w:bCs/>
          <w:sz w:val="20"/>
          <w:szCs w:val="16"/>
          <w:u w:val="single"/>
        </w:rPr>
        <w:t>gv</w:t>
      </w:r>
      <w:proofErr w:type="spellEnd"/>
      <w:r>
        <w:rPr>
          <w:rFonts w:ascii="Tahoma" w:hAnsi="Tahoma" w:cs="Tahoma"/>
          <w:bCs/>
          <w:sz w:val="20"/>
          <w:szCs w:val="16"/>
          <w:u w:val="single"/>
        </w:rPr>
        <w:t xml:space="preserve"> : </w:t>
      </w:r>
      <w:proofErr w:type="spellStart"/>
      <w:r>
        <w:rPr>
          <w:rFonts w:ascii="Tahoma" w:hAnsi="Tahoma" w:cs="Tahoma"/>
          <w:bCs/>
          <w:sz w:val="20"/>
          <w:szCs w:val="16"/>
          <w:u w:val="single"/>
        </w:rPr>
        <w:t>GraphVertex</w:t>
      </w:r>
      <w:proofErr w:type="spellEnd"/>
      <w:r>
        <w:rPr>
          <w:rFonts w:ascii="Tahoma" w:hAnsi="Tahoma" w:cs="Tahoma"/>
          <w:bCs/>
          <w:sz w:val="20"/>
          <w:szCs w:val="16"/>
          <w:u w:val="single"/>
        </w:rPr>
        <w:t xml:space="preserve"> )</w:t>
      </w:r>
      <w:r>
        <w:rPr>
          <w:rFonts w:ascii="Tahoma" w:hAnsi="Tahoma" w:cs="Tahoma"/>
          <w:bCs/>
          <w:sz w:val="20"/>
          <w:szCs w:val="16"/>
        </w:rPr>
        <w:t xml:space="preserve"> – </w:t>
      </w:r>
      <w:proofErr w:type="spellStart"/>
      <w:r>
        <w:rPr>
          <w:rFonts w:ascii="Tahoma" w:hAnsi="Tahoma" w:cs="Tahoma"/>
          <w:bCs/>
          <w:sz w:val="20"/>
          <w:szCs w:val="16"/>
        </w:rPr>
        <w:t>compareTo</w:t>
      </w:r>
      <w:proofErr w:type="spellEnd"/>
      <w:r>
        <w:rPr>
          <w:rFonts w:ascii="Tahoma" w:hAnsi="Tahoma" w:cs="Tahoma"/>
          <w:bCs/>
          <w:sz w:val="20"/>
          <w:szCs w:val="16"/>
        </w:rPr>
        <w:t xml:space="preserve"> implementation based upon </w:t>
      </w:r>
      <w:proofErr w:type="spellStart"/>
      <w:r>
        <w:rPr>
          <w:rFonts w:ascii="Tahoma" w:hAnsi="Tahoma" w:cs="Tahoma"/>
          <w:bCs/>
          <w:sz w:val="20"/>
          <w:szCs w:val="16"/>
        </w:rPr>
        <w:t>distanceFromStart</w:t>
      </w:r>
      <w:proofErr w:type="spellEnd"/>
      <w:r>
        <w:rPr>
          <w:rFonts w:ascii="Tahoma" w:hAnsi="Tahoma" w:cs="Tahoma"/>
          <w:bCs/>
          <w:sz w:val="20"/>
          <w:szCs w:val="16"/>
        </w:rPr>
        <w:t>. This will be used to find the vertex with the shortest path distance required per the algorithm</w:t>
      </w:r>
    </w:p>
    <w:p w:rsidR="00D02F13" w:rsidRDefault="00D02F13" w:rsidP="009E3240">
      <w:pPr>
        <w:rPr>
          <w:rFonts w:ascii="Tahoma" w:hAnsi="Tahoma" w:cs="Tahoma"/>
          <w:bCs/>
          <w:sz w:val="20"/>
          <w:szCs w:val="16"/>
        </w:rPr>
      </w:pPr>
    </w:p>
    <w:p w:rsidR="009E3240" w:rsidRDefault="009E3240" w:rsidP="009E3240">
      <w:pPr>
        <w:rPr>
          <w:rFonts w:ascii="Tahoma" w:hAnsi="Tahoma" w:cs="Tahoma"/>
          <w:bCs/>
          <w:sz w:val="20"/>
          <w:szCs w:val="16"/>
        </w:rPr>
      </w:pPr>
    </w:p>
    <w:p w:rsidR="00D64281" w:rsidRDefault="00D64281" w:rsidP="00D64281">
      <w:pPr>
        <w:rPr>
          <w:rFonts w:ascii="Tahoma" w:hAnsi="Tahoma" w:cs="Tahoma"/>
          <w:b/>
          <w:bCs/>
          <w:sz w:val="20"/>
          <w:szCs w:val="16"/>
          <w:u w:val="single"/>
        </w:rPr>
      </w:pPr>
      <w:r>
        <w:rPr>
          <w:rFonts w:ascii="Tahoma" w:hAnsi="Tahoma" w:cs="Tahoma"/>
          <w:b/>
          <w:bCs/>
          <w:sz w:val="20"/>
          <w:szCs w:val="16"/>
          <w:u w:val="single"/>
        </w:rPr>
        <w:lastRenderedPageBreak/>
        <w:t>UML DIAGRAM</w:t>
      </w:r>
      <w:r w:rsidR="0040251D">
        <w:rPr>
          <w:rFonts w:ascii="Tahoma" w:hAnsi="Tahoma" w:cs="Tahoma"/>
          <w:b/>
          <w:bCs/>
          <w:sz w:val="20"/>
          <w:szCs w:val="16"/>
          <w:u w:val="single"/>
        </w:rPr>
        <w:t xml:space="preserve"> FOR AND DISCUSSION FOR Graph</w:t>
      </w:r>
    </w:p>
    <w:p w:rsidR="00D64281" w:rsidRDefault="00D64281" w:rsidP="00D64281">
      <w:pPr>
        <w:rPr>
          <w:rFonts w:ascii="Tahoma" w:hAnsi="Tahoma" w:cs="Tahoma"/>
          <w:b/>
          <w:bCs/>
          <w:sz w:val="20"/>
          <w:szCs w:val="16"/>
          <w:u w:val="single"/>
        </w:rPr>
      </w:pPr>
    </w:p>
    <w:p w:rsidR="00D64281" w:rsidRDefault="00D64281" w:rsidP="00D64281">
      <w:pPr>
        <w:rPr>
          <w:rFonts w:ascii="Tahoma" w:hAnsi="Tahoma" w:cs="Tahoma"/>
          <w:bCs/>
          <w:sz w:val="20"/>
          <w:szCs w:val="16"/>
        </w:rPr>
      </w:pPr>
    </w:p>
    <w:tbl>
      <w:tblPr>
        <w:tblW w:w="0" w:type="auto"/>
        <w:tblInd w:w="677" w:type="dxa"/>
        <w:tblLayout w:type="fixed"/>
        <w:tblLook w:val="0000" w:firstRow="0" w:lastRow="0" w:firstColumn="0" w:lastColumn="0" w:noHBand="0" w:noVBand="0"/>
      </w:tblPr>
      <w:tblGrid>
        <w:gridCol w:w="9472"/>
      </w:tblGrid>
      <w:tr w:rsidR="00D64281" w:rsidTr="001F3DD9">
        <w:trPr>
          <w:trHeight w:val="232"/>
        </w:trPr>
        <w:tc>
          <w:tcPr>
            <w:tcW w:w="9472" w:type="dxa"/>
            <w:tcBorders>
              <w:top w:val="single" w:sz="4" w:space="0" w:color="000000"/>
              <w:left w:val="single" w:sz="4" w:space="0" w:color="000000"/>
              <w:bottom w:val="single" w:sz="4" w:space="0" w:color="000000"/>
              <w:right w:val="single" w:sz="4" w:space="0" w:color="000000"/>
            </w:tcBorders>
          </w:tcPr>
          <w:p w:rsidR="00D64281" w:rsidRDefault="0040251D" w:rsidP="001F3DD9">
            <w:pPr>
              <w:snapToGrid w:val="0"/>
              <w:jc w:val="center"/>
              <w:rPr>
                <w:rFonts w:ascii="Tahoma" w:hAnsi="Tahoma" w:cs="Tahoma"/>
                <w:bCs/>
                <w:sz w:val="20"/>
                <w:szCs w:val="16"/>
              </w:rPr>
            </w:pPr>
            <w:r>
              <w:rPr>
                <w:rFonts w:ascii="Tahoma" w:hAnsi="Tahoma" w:cs="Tahoma"/>
                <w:bCs/>
                <w:sz w:val="20"/>
                <w:szCs w:val="16"/>
              </w:rPr>
              <w:t>Graph</w:t>
            </w:r>
          </w:p>
        </w:tc>
      </w:tr>
      <w:tr w:rsidR="00D64281" w:rsidTr="001F3DD9">
        <w:trPr>
          <w:trHeight w:val="453"/>
        </w:trPr>
        <w:tc>
          <w:tcPr>
            <w:tcW w:w="9472" w:type="dxa"/>
            <w:tcBorders>
              <w:left w:val="single" w:sz="4" w:space="0" w:color="000000"/>
              <w:bottom w:val="single" w:sz="4" w:space="0" w:color="000000"/>
              <w:right w:val="single" w:sz="4" w:space="0" w:color="000000"/>
            </w:tcBorders>
          </w:tcPr>
          <w:p w:rsidR="00D64281" w:rsidRPr="00D64281" w:rsidRDefault="0040251D" w:rsidP="00D64281">
            <w:pPr>
              <w:pStyle w:val="ListParagraph"/>
              <w:numPr>
                <w:ilvl w:val="0"/>
                <w:numId w:val="6"/>
              </w:numPr>
              <w:snapToGrid w:val="0"/>
              <w:rPr>
                <w:rFonts w:ascii="Tahoma" w:hAnsi="Tahoma" w:cs="Tahoma"/>
                <w:bCs/>
                <w:sz w:val="20"/>
                <w:szCs w:val="16"/>
              </w:rPr>
            </w:pPr>
            <w:r>
              <w:rPr>
                <w:rFonts w:ascii="Tahoma" w:hAnsi="Tahoma" w:cs="Tahoma"/>
                <w:bCs/>
                <w:sz w:val="20"/>
                <w:szCs w:val="16"/>
              </w:rPr>
              <w:t xml:space="preserve">vertices : </w:t>
            </w:r>
            <w:proofErr w:type="spellStart"/>
            <w:r>
              <w:rPr>
                <w:rFonts w:ascii="Tahoma" w:hAnsi="Tahoma" w:cs="Tahoma"/>
                <w:bCs/>
                <w:sz w:val="20"/>
                <w:szCs w:val="16"/>
              </w:rPr>
              <w:t>LinkedList</w:t>
            </w:r>
            <w:proofErr w:type="spellEnd"/>
            <w:r>
              <w:rPr>
                <w:rFonts w:ascii="Tahoma" w:hAnsi="Tahoma" w:cs="Tahoma"/>
                <w:bCs/>
                <w:sz w:val="20"/>
                <w:szCs w:val="16"/>
              </w:rPr>
              <w:t>&lt;</w:t>
            </w:r>
            <w:proofErr w:type="spellStart"/>
            <w:r>
              <w:rPr>
                <w:rFonts w:ascii="Tahoma" w:hAnsi="Tahoma" w:cs="Tahoma"/>
                <w:bCs/>
                <w:sz w:val="20"/>
                <w:szCs w:val="16"/>
              </w:rPr>
              <w:t>GraphVertex</w:t>
            </w:r>
            <w:proofErr w:type="spellEnd"/>
            <w:r>
              <w:rPr>
                <w:rFonts w:ascii="Tahoma" w:hAnsi="Tahoma" w:cs="Tahoma"/>
                <w:bCs/>
                <w:sz w:val="20"/>
                <w:szCs w:val="16"/>
              </w:rPr>
              <w:t>&gt;</w:t>
            </w:r>
          </w:p>
        </w:tc>
      </w:tr>
      <w:tr w:rsidR="00D64281" w:rsidTr="00D64281">
        <w:trPr>
          <w:trHeight w:val="447"/>
        </w:trPr>
        <w:tc>
          <w:tcPr>
            <w:tcW w:w="9472" w:type="dxa"/>
            <w:tcBorders>
              <w:left w:val="single" w:sz="4" w:space="0" w:color="000000"/>
              <w:right w:val="single" w:sz="4" w:space="0" w:color="000000"/>
            </w:tcBorders>
          </w:tcPr>
          <w:p w:rsidR="00D64281" w:rsidRDefault="00D64281" w:rsidP="00D64281">
            <w:pPr>
              <w:snapToGrid w:val="0"/>
              <w:rPr>
                <w:rFonts w:ascii="Tahoma" w:hAnsi="Tahoma" w:cs="Tahoma"/>
                <w:bCs/>
                <w:sz w:val="20"/>
                <w:szCs w:val="16"/>
              </w:rPr>
            </w:pPr>
            <w:r>
              <w:rPr>
                <w:rFonts w:ascii="Tahoma" w:hAnsi="Tahoma" w:cs="Tahoma"/>
                <w:bCs/>
                <w:sz w:val="20"/>
                <w:szCs w:val="16"/>
              </w:rPr>
              <w:t xml:space="preserve">&lt;&lt;constructor&gt;&gt;  </w:t>
            </w:r>
            <w:r w:rsidR="0040251D">
              <w:rPr>
                <w:rFonts w:ascii="Tahoma" w:hAnsi="Tahoma" w:cs="Tahoma"/>
                <w:bCs/>
                <w:sz w:val="20"/>
                <w:szCs w:val="16"/>
              </w:rPr>
              <w:t>Graph</w:t>
            </w:r>
            <w:r>
              <w:rPr>
                <w:rFonts w:ascii="Tahoma" w:hAnsi="Tahoma" w:cs="Tahoma"/>
                <w:bCs/>
                <w:sz w:val="20"/>
                <w:szCs w:val="16"/>
              </w:rPr>
              <w:t>(</w:t>
            </w:r>
            <w:r w:rsidR="0040251D">
              <w:rPr>
                <w:rFonts w:ascii="Tahoma" w:hAnsi="Tahoma" w:cs="Tahoma"/>
                <w:bCs/>
                <w:sz w:val="20"/>
                <w:szCs w:val="16"/>
              </w:rPr>
              <w:t xml:space="preserve"> </w:t>
            </w:r>
            <w:r>
              <w:rPr>
                <w:rFonts w:ascii="Tahoma" w:hAnsi="Tahoma" w:cs="Tahoma"/>
                <w:bCs/>
                <w:sz w:val="20"/>
                <w:szCs w:val="16"/>
              </w:rPr>
              <w:t>)</w:t>
            </w:r>
          </w:p>
          <w:p w:rsidR="00D64281" w:rsidRDefault="0040251D" w:rsidP="00D64281">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addVertex</w:t>
            </w:r>
            <w:proofErr w:type="spellEnd"/>
            <w:r>
              <w:rPr>
                <w:rFonts w:ascii="Tahoma" w:hAnsi="Tahoma" w:cs="Tahoma"/>
                <w:bCs/>
                <w:sz w:val="20"/>
                <w:szCs w:val="16"/>
              </w:rPr>
              <w:t>( )</w:t>
            </w:r>
          </w:p>
          <w:p w:rsidR="0040251D" w:rsidRDefault="0040251D" w:rsidP="00D64281">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addEdge</w:t>
            </w:r>
            <w:proofErr w:type="spellEnd"/>
            <w:r>
              <w:rPr>
                <w:rFonts w:ascii="Tahoma" w:hAnsi="Tahoma" w:cs="Tahoma"/>
                <w:bCs/>
                <w:sz w:val="20"/>
                <w:szCs w:val="16"/>
              </w:rPr>
              <w:t xml:space="preserve">( vertex1 : </w:t>
            </w:r>
            <w:proofErr w:type="spellStart"/>
            <w:r>
              <w:rPr>
                <w:rFonts w:ascii="Tahoma" w:hAnsi="Tahoma" w:cs="Tahoma"/>
                <w:bCs/>
                <w:sz w:val="20"/>
                <w:szCs w:val="16"/>
              </w:rPr>
              <w:t>int</w:t>
            </w:r>
            <w:proofErr w:type="spellEnd"/>
            <w:r>
              <w:rPr>
                <w:rFonts w:ascii="Tahoma" w:hAnsi="Tahoma" w:cs="Tahoma"/>
                <w:bCs/>
                <w:sz w:val="20"/>
                <w:szCs w:val="16"/>
              </w:rPr>
              <w:t xml:space="preserve">, vertex2 : </w:t>
            </w:r>
            <w:proofErr w:type="spellStart"/>
            <w:r>
              <w:rPr>
                <w:rFonts w:ascii="Tahoma" w:hAnsi="Tahoma" w:cs="Tahoma"/>
                <w:bCs/>
                <w:sz w:val="20"/>
                <w:szCs w:val="16"/>
              </w:rPr>
              <w:t>int</w:t>
            </w:r>
            <w:proofErr w:type="spellEnd"/>
            <w:r>
              <w:rPr>
                <w:rFonts w:ascii="Tahoma" w:hAnsi="Tahoma" w:cs="Tahoma"/>
                <w:bCs/>
                <w:sz w:val="20"/>
                <w:szCs w:val="16"/>
              </w:rPr>
              <w:t xml:space="preserve">, distance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40251D" w:rsidRDefault="0040251D" w:rsidP="00D64281">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setVertexDistanceFromStart</w:t>
            </w:r>
            <w:proofErr w:type="spellEnd"/>
            <w:r>
              <w:rPr>
                <w:rFonts w:ascii="Tahoma" w:hAnsi="Tahoma" w:cs="Tahoma"/>
                <w:bCs/>
                <w:sz w:val="20"/>
                <w:szCs w:val="16"/>
              </w:rPr>
              <w:t xml:space="preserve">( vertex : </w:t>
            </w:r>
            <w:proofErr w:type="spellStart"/>
            <w:r>
              <w:rPr>
                <w:rFonts w:ascii="Tahoma" w:hAnsi="Tahoma" w:cs="Tahoma"/>
                <w:bCs/>
                <w:sz w:val="20"/>
                <w:szCs w:val="16"/>
              </w:rPr>
              <w:t>int</w:t>
            </w:r>
            <w:proofErr w:type="spellEnd"/>
            <w:r>
              <w:rPr>
                <w:rFonts w:ascii="Tahoma" w:hAnsi="Tahoma" w:cs="Tahoma"/>
                <w:bCs/>
                <w:sz w:val="20"/>
                <w:szCs w:val="16"/>
              </w:rPr>
              <w:t xml:space="preserve">, distance : </w:t>
            </w:r>
            <w:proofErr w:type="spellStart"/>
            <w:r>
              <w:rPr>
                <w:rFonts w:ascii="Tahoma" w:hAnsi="Tahoma" w:cs="Tahoma"/>
                <w:bCs/>
                <w:sz w:val="20"/>
                <w:szCs w:val="16"/>
              </w:rPr>
              <w:t>int</w:t>
            </w:r>
            <w:proofErr w:type="spellEnd"/>
            <w:r>
              <w:rPr>
                <w:rFonts w:ascii="Tahoma" w:hAnsi="Tahoma" w:cs="Tahoma"/>
                <w:bCs/>
                <w:sz w:val="20"/>
                <w:szCs w:val="16"/>
              </w:rPr>
              <w:t xml:space="preserve"> )</w:t>
            </w:r>
          </w:p>
          <w:p w:rsidR="0040251D" w:rsidRDefault="0040251D" w:rsidP="00D64281">
            <w:pPr>
              <w:snapToGrid w:val="0"/>
              <w:rPr>
                <w:rFonts w:ascii="Tahoma" w:hAnsi="Tahoma" w:cs="Tahoma"/>
                <w:bCs/>
                <w:sz w:val="20"/>
                <w:szCs w:val="16"/>
              </w:rPr>
            </w:pPr>
            <w:r>
              <w:rPr>
                <w:rFonts w:ascii="Tahoma" w:hAnsi="Tahoma" w:cs="Tahoma"/>
                <w:bCs/>
                <w:sz w:val="20"/>
                <w:szCs w:val="16"/>
              </w:rPr>
              <w:t xml:space="preserve">+    Dijkstra ( ) : </w:t>
            </w:r>
            <w:proofErr w:type="spellStart"/>
            <w:r>
              <w:rPr>
                <w:rFonts w:ascii="Tahoma" w:hAnsi="Tahoma" w:cs="Tahoma"/>
                <w:bCs/>
                <w:sz w:val="20"/>
                <w:szCs w:val="16"/>
              </w:rPr>
              <w:t>int</w:t>
            </w:r>
            <w:proofErr w:type="spellEnd"/>
          </w:p>
        </w:tc>
      </w:tr>
      <w:tr w:rsidR="00D64281" w:rsidTr="00D64281">
        <w:trPr>
          <w:trHeight w:val="448"/>
        </w:trPr>
        <w:tc>
          <w:tcPr>
            <w:tcW w:w="9472" w:type="dxa"/>
            <w:tcBorders>
              <w:left w:val="single" w:sz="4" w:space="0" w:color="000000"/>
              <w:bottom w:val="single" w:sz="4" w:space="0" w:color="000000"/>
              <w:right w:val="single" w:sz="4" w:space="0" w:color="000000"/>
            </w:tcBorders>
          </w:tcPr>
          <w:p w:rsidR="00D64281" w:rsidRPr="00D64281" w:rsidRDefault="0040251D" w:rsidP="0040251D">
            <w:pPr>
              <w:snapToGrid w:val="0"/>
              <w:rPr>
                <w:rFonts w:ascii="Tahoma" w:hAnsi="Tahoma" w:cs="Tahoma"/>
                <w:bCs/>
                <w:sz w:val="20"/>
                <w:szCs w:val="16"/>
              </w:rPr>
            </w:pPr>
            <w:r>
              <w:rPr>
                <w:rFonts w:ascii="Tahoma" w:hAnsi="Tahoma" w:cs="Tahoma"/>
                <w:bCs/>
                <w:sz w:val="20"/>
                <w:szCs w:val="16"/>
              </w:rPr>
              <w:t xml:space="preserve">+    </w:t>
            </w:r>
            <w:proofErr w:type="spellStart"/>
            <w:r>
              <w:rPr>
                <w:rFonts w:ascii="Tahoma" w:hAnsi="Tahoma" w:cs="Tahoma"/>
                <w:bCs/>
                <w:sz w:val="20"/>
                <w:szCs w:val="16"/>
              </w:rPr>
              <w:t>extractMinVertex</w:t>
            </w:r>
            <w:proofErr w:type="spellEnd"/>
            <w:r>
              <w:rPr>
                <w:rFonts w:ascii="Tahoma" w:hAnsi="Tahoma" w:cs="Tahoma"/>
                <w:bCs/>
                <w:sz w:val="20"/>
                <w:szCs w:val="16"/>
              </w:rPr>
              <w:t xml:space="preserve">( visited : </w:t>
            </w:r>
            <w:proofErr w:type="spellStart"/>
            <w:r>
              <w:rPr>
                <w:rFonts w:ascii="Tahoma" w:hAnsi="Tahoma" w:cs="Tahoma"/>
                <w:bCs/>
                <w:sz w:val="20"/>
                <w:szCs w:val="16"/>
              </w:rPr>
              <w:t>boolean</w:t>
            </w:r>
            <w:proofErr w:type="spellEnd"/>
            <w:r>
              <w:rPr>
                <w:rFonts w:ascii="Tahoma" w:hAnsi="Tahoma" w:cs="Tahoma"/>
                <w:bCs/>
                <w:sz w:val="20"/>
                <w:szCs w:val="16"/>
              </w:rPr>
              <w:t xml:space="preserve">[] ) : </w:t>
            </w:r>
            <w:proofErr w:type="spellStart"/>
            <w:r>
              <w:rPr>
                <w:rFonts w:ascii="Tahoma" w:hAnsi="Tahoma" w:cs="Tahoma"/>
                <w:bCs/>
                <w:sz w:val="20"/>
                <w:szCs w:val="16"/>
              </w:rPr>
              <w:t>GraphVertex</w:t>
            </w:r>
            <w:proofErr w:type="spellEnd"/>
          </w:p>
        </w:tc>
      </w:tr>
    </w:tbl>
    <w:p w:rsidR="00D64281" w:rsidRDefault="00D64281" w:rsidP="00D64281">
      <w:pPr>
        <w:rPr>
          <w:rFonts w:ascii="Tahoma" w:hAnsi="Tahoma" w:cs="Tahoma"/>
          <w:bCs/>
          <w:sz w:val="20"/>
          <w:szCs w:val="16"/>
        </w:rPr>
      </w:pPr>
    </w:p>
    <w:p w:rsidR="00D64281" w:rsidRDefault="00D64281" w:rsidP="00D64281">
      <w:pPr>
        <w:rPr>
          <w:rFonts w:ascii="Tahoma" w:hAnsi="Tahoma" w:cs="Tahoma"/>
          <w:bCs/>
          <w:sz w:val="20"/>
          <w:szCs w:val="16"/>
          <w:u w:val="single"/>
        </w:rPr>
      </w:pPr>
      <w:r>
        <w:rPr>
          <w:rFonts w:ascii="Tahoma" w:hAnsi="Tahoma" w:cs="Tahoma"/>
          <w:bCs/>
          <w:sz w:val="20"/>
          <w:szCs w:val="16"/>
          <w:u w:val="single"/>
        </w:rPr>
        <w:t>Data Members:</w:t>
      </w:r>
    </w:p>
    <w:p w:rsidR="00D64281" w:rsidRDefault="00BF36A6" w:rsidP="00D64281">
      <w:pPr>
        <w:rPr>
          <w:rFonts w:ascii="Tahoma" w:hAnsi="Tahoma" w:cs="Tahoma"/>
          <w:bCs/>
          <w:sz w:val="20"/>
          <w:szCs w:val="16"/>
        </w:rPr>
      </w:pPr>
      <w:proofErr w:type="gramStart"/>
      <w:r>
        <w:rPr>
          <w:rFonts w:ascii="Tahoma" w:hAnsi="Tahoma" w:cs="Tahoma"/>
          <w:bCs/>
          <w:sz w:val="20"/>
          <w:szCs w:val="16"/>
          <w:u w:val="single"/>
        </w:rPr>
        <w:t>vertices</w:t>
      </w:r>
      <w:proofErr w:type="gramEnd"/>
      <w:r w:rsidR="00D64281">
        <w:rPr>
          <w:rFonts w:ascii="Tahoma" w:hAnsi="Tahoma" w:cs="Tahoma"/>
          <w:bCs/>
          <w:sz w:val="20"/>
          <w:szCs w:val="16"/>
        </w:rPr>
        <w:t xml:space="preserve"> </w:t>
      </w:r>
      <w:r w:rsidR="00421915">
        <w:rPr>
          <w:rFonts w:ascii="Tahoma" w:hAnsi="Tahoma" w:cs="Tahoma"/>
          <w:bCs/>
          <w:sz w:val="20"/>
          <w:szCs w:val="16"/>
        </w:rPr>
        <w:t xml:space="preserve">– </w:t>
      </w:r>
      <w:proofErr w:type="spellStart"/>
      <w:r>
        <w:rPr>
          <w:rFonts w:ascii="Tahoma" w:hAnsi="Tahoma" w:cs="Tahoma"/>
          <w:bCs/>
          <w:sz w:val="20"/>
          <w:szCs w:val="16"/>
        </w:rPr>
        <w:t>LinkedList</w:t>
      </w:r>
      <w:proofErr w:type="spellEnd"/>
      <w:r>
        <w:rPr>
          <w:rFonts w:ascii="Tahoma" w:hAnsi="Tahoma" w:cs="Tahoma"/>
          <w:bCs/>
          <w:sz w:val="20"/>
          <w:szCs w:val="16"/>
        </w:rPr>
        <w:t xml:space="preserve"> of all </w:t>
      </w:r>
      <w:proofErr w:type="spellStart"/>
      <w:r>
        <w:rPr>
          <w:rFonts w:ascii="Tahoma" w:hAnsi="Tahoma" w:cs="Tahoma"/>
          <w:bCs/>
          <w:sz w:val="20"/>
          <w:szCs w:val="16"/>
        </w:rPr>
        <w:t>GraphVertexes</w:t>
      </w:r>
      <w:proofErr w:type="spellEnd"/>
      <w:r>
        <w:rPr>
          <w:rFonts w:ascii="Tahoma" w:hAnsi="Tahoma" w:cs="Tahoma"/>
          <w:bCs/>
          <w:sz w:val="20"/>
          <w:szCs w:val="16"/>
        </w:rPr>
        <w:t xml:space="preserve"> in the Graph</w:t>
      </w:r>
    </w:p>
    <w:p w:rsidR="00421915" w:rsidRDefault="00421915" w:rsidP="00D64281">
      <w:pPr>
        <w:rPr>
          <w:rFonts w:ascii="Tahoma" w:hAnsi="Tahoma" w:cs="Tahoma"/>
          <w:bCs/>
          <w:sz w:val="20"/>
          <w:szCs w:val="16"/>
        </w:rPr>
      </w:pPr>
    </w:p>
    <w:p w:rsidR="00BF36A6" w:rsidRDefault="00BF36A6" w:rsidP="00D64281">
      <w:pPr>
        <w:rPr>
          <w:rFonts w:ascii="Tahoma" w:hAnsi="Tahoma" w:cs="Tahoma"/>
          <w:bCs/>
          <w:sz w:val="20"/>
          <w:szCs w:val="16"/>
        </w:rPr>
      </w:pPr>
    </w:p>
    <w:p w:rsidR="00421915" w:rsidRDefault="00421915" w:rsidP="00D64281">
      <w:pPr>
        <w:rPr>
          <w:rFonts w:ascii="Tahoma" w:hAnsi="Tahoma" w:cs="Tahoma"/>
          <w:bCs/>
          <w:sz w:val="20"/>
          <w:szCs w:val="16"/>
          <w:u w:val="single"/>
        </w:rPr>
      </w:pPr>
      <w:r>
        <w:rPr>
          <w:rFonts w:ascii="Tahoma" w:hAnsi="Tahoma" w:cs="Tahoma"/>
          <w:bCs/>
          <w:sz w:val="20"/>
          <w:szCs w:val="16"/>
          <w:u w:val="single"/>
        </w:rPr>
        <w:t>Methods:</w:t>
      </w:r>
    </w:p>
    <w:p w:rsidR="00421915" w:rsidRDefault="00BF36A6" w:rsidP="00D64281">
      <w:pPr>
        <w:rPr>
          <w:rFonts w:ascii="Tahoma" w:hAnsi="Tahoma" w:cs="Tahoma"/>
          <w:bCs/>
          <w:sz w:val="20"/>
          <w:szCs w:val="16"/>
        </w:rPr>
      </w:pPr>
      <w:proofErr w:type="gramStart"/>
      <w:r>
        <w:rPr>
          <w:rFonts w:ascii="Tahoma" w:hAnsi="Tahoma" w:cs="Tahoma"/>
          <w:bCs/>
          <w:sz w:val="20"/>
          <w:szCs w:val="16"/>
          <w:u w:val="single"/>
        </w:rPr>
        <w:t>Graph(</w:t>
      </w:r>
      <w:proofErr w:type="gramEnd"/>
      <w:r>
        <w:rPr>
          <w:rFonts w:ascii="Tahoma" w:hAnsi="Tahoma" w:cs="Tahoma"/>
          <w:bCs/>
          <w:sz w:val="20"/>
          <w:szCs w:val="16"/>
          <w:u w:val="single"/>
        </w:rPr>
        <w:t xml:space="preserve"> </w:t>
      </w:r>
      <w:r w:rsidR="00994AE1" w:rsidRPr="00994AE1">
        <w:rPr>
          <w:rFonts w:ascii="Tahoma" w:hAnsi="Tahoma" w:cs="Tahoma"/>
          <w:bCs/>
          <w:sz w:val="20"/>
          <w:szCs w:val="16"/>
          <w:u w:val="single"/>
        </w:rPr>
        <w:t>)</w:t>
      </w:r>
      <w:r w:rsidR="00421915">
        <w:rPr>
          <w:rFonts w:ascii="Tahoma" w:hAnsi="Tahoma" w:cs="Tahoma"/>
          <w:bCs/>
          <w:sz w:val="20"/>
          <w:szCs w:val="16"/>
        </w:rPr>
        <w:t xml:space="preserve"> – Class constructor. </w:t>
      </w:r>
      <w:r>
        <w:rPr>
          <w:rFonts w:ascii="Tahoma" w:hAnsi="Tahoma" w:cs="Tahoma"/>
          <w:bCs/>
          <w:sz w:val="20"/>
          <w:szCs w:val="16"/>
        </w:rPr>
        <w:t xml:space="preserve">Creates </w:t>
      </w:r>
      <w:proofErr w:type="spellStart"/>
      <w:r>
        <w:rPr>
          <w:rFonts w:ascii="Tahoma" w:hAnsi="Tahoma" w:cs="Tahoma"/>
          <w:bCs/>
          <w:sz w:val="20"/>
          <w:szCs w:val="16"/>
        </w:rPr>
        <w:t>LinkedList</w:t>
      </w:r>
      <w:proofErr w:type="spellEnd"/>
      <w:r>
        <w:rPr>
          <w:rFonts w:ascii="Tahoma" w:hAnsi="Tahoma" w:cs="Tahoma"/>
          <w:bCs/>
          <w:sz w:val="20"/>
          <w:szCs w:val="16"/>
        </w:rPr>
        <w:t xml:space="preserve"> of </w:t>
      </w:r>
      <w:proofErr w:type="spellStart"/>
      <w:r>
        <w:rPr>
          <w:rFonts w:ascii="Tahoma" w:hAnsi="Tahoma" w:cs="Tahoma"/>
          <w:bCs/>
          <w:sz w:val="20"/>
          <w:szCs w:val="16"/>
        </w:rPr>
        <w:t>GraphVertexes</w:t>
      </w:r>
      <w:proofErr w:type="spellEnd"/>
      <w:r>
        <w:rPr>
          <w:rFonts w:ascii="Tahoma" w:hAnsi="Tahoma" w:cs="Tahoma"/>
          <w:bCs/>
          <w:sz w:val="20"/>
          <w:szCs w:val="16"/>
        </w:rPr>
        <w:t>.</w:t>
      </w:r>
    </w:p>
    <w:p w:rsidR="00421915" w:rsidRDefault="00421915" w:rsidP="00D64281">
      <w:pPr>
        <w:rPr>
          <w:rFonts w:ascii="Tahoma" w:hAnsi="Tahoma" w:cs="Tahoma"/>
          <w:bCs/>
          <w:sz w:val="20"/>
          <w:szCs w:val="16"/>
        </w:rPr>
      </w:pPr>
    </w:p>
    <w:p w:rsidR="00421915" w:rsidRDefault="00BF36A6" w:rsidP="00BF36A6">
      <w:pPr>
        <w:rPr>
          <w:rFonts w:ascii="Tahoma" w:hAnsi="Tahoma" w:cs="Tahoma"/>
          <w:bCs/>
          <w:sz w:val="20"/>
          <w:szCs w:val="16"/>
        </w:rPr>
      </w:pPr>
      <w:proofErr w:type="spellStart"/>
      <w:proofErr w:type="gramStart"/>
      <w:r>
        <w:rPr>
          <w:rFonts w:ascii="Tahoma" w:hAnsi="Tahoma" w:cs="Tahoma"/>
          <w:bCs/>
          <w:sz w:val="20"/>
          <w:szCs w:val="16"/>
          <w:u w:val="single"/>
        </w:rPr>
        <w:t>addVertex</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w:t>
      </w:r>
      <w:r w:rsidR="00421915">
        <w:rPr>
          <w:rFonts w:ascii="Tahoma" w:hAnsi="Tahoma" w:cs="Tahoma"/>
          <w:bCs/>
          <w:sz w:val="20"/>
          <w:szCs w:val="16"/>
        </w:rPr>
        <w:t xml:space="preserve"> – </w:t>
      </w:r>
      <w:r>
        <w:rPr>
          <w:rFonts w:ascii="Tahoma" w:hAnsi="Tahoma" w:cs="Tahoma"/>
          <w:bCs/>
          <w:sz w:val="20"/>
          <w:szCs w:val="16"/>
        </w:rPr>
        <w:t xml:space="preserve">Creates a new </w:t>
      </w:r>
      <w:proofErr w:type="spellStart"/>
      <w:r>
        <w:rPr>
          <w:rFonts w:ascii="Tahoma" w:hAnsi="Tahoma" w:cs="Tahoma"/>
          <w:bCs/>
          <w:sz w:val="20"/>
          <w:szCs w:val="16"/>
        </w:rPr>
        <w:t>GraphVertex</w:t>
      </w:r>
      <w:proofErr w:type="spellEnd"/>
      <w:r>
        <w:rPr>
          <w:rFonts w:ascii="Tahoma" w:hAnsi="Tahoma" w:cs="Tahoma"/>
          <w:bCs/>
          <w:sz w:val="20"/>
          <w:szCs w:val="16"/>
        </w:rPr>
        <w:t xml:space="preserve"> and adds it to the list. If the vertices </w:t>
      </w:r>
      <w:proofErr w:type="spellStart"/>
      <w:r>
        <w:rPr>
          <w:rFonts w:ascii="Tahoma" w:hAnsi="Tahoma" w:cs="Tahoma"/>
          <w:bCs/>
          <w:sz w:val="20"/>
          <w:szCs w:val="16"/>
        </w:rPr>
        <w:t>LinkedList</w:t>
      </w:r>
      <w:proofErr w:type="spellEnd"/>
      <w:r>
        <w:rPr>
          <w:rFonts w:ascii="Tahoma" w:hAnsi="Tahoma" w:cs="Tahoma"/>
          <w:bCs/>
          <w:sz w:val="20"/>
          <w:szCs w:val="16"/>
        </w:rPr>
        <w:t xml:space="preserve"> is empty (size of 0) the </w:t>
      </w:r>
      <w:proofErr w:type="spellStart"/>
      <w:r>
        <w:rPr>
          <w:rFonts w:ascii="Tahoma" w:hAnsi="Tahoma" w:cs="Tahoma"/>
          <w:bCs/>
          <w:sz w:val="20"/>
          <w:szCs w:val="16"/>
        </w:rPr>
        <w:t>GraphVertex</w:t>
      </w:r>
      <w:proofErr w:type="spellEnd"/>
      <w:r>
        <w:rPr>
          <w:rFonts w:ascii="Tahoma" w:hAnsi="Tahoma" w:cs="Tahoma"/>
          <w:bCs/>
          <w:sz w:val="20"/>
          <w:szCs w:val="16"/>
        </w:rPr>
        <w:t xml:space="preserve"> created will be a start vertex, otherwise it is created as an interior vertex.</w:t>
      </w:r>
    </w:p>
    <w:p w:rsidR="00421915" w:rsidRDefault="00421915" w:rsidP="00D64281">
      <w:pPr>
        <w:rPr>
          <w:rFonts w:ascii="Tahoma" w:hAnsi="Tahoma" w:cs="Tahoma"/>
          <w:bCs/>
          <w:sz w:val="20"/>
          <w:szCs w:val="16"/>
        </w:rPr>
      </w:pPr>
    </w:p>
    <w:p w:rsidR="00421915" w:rsidRPr="00421915" w:rsidRDefault="00BF36A6" w:rsidP="00D64281">
      <w:pPr>
        <w:rPr>
          <w:rFonts w:ascii="Tahoma" w:hAnsi="Tahoma" w:cs="Tahoma"/>
          <w:bCs/>
          <w:sz w:val="20"/>
          <w:szCs w:val="16"/>
        </w:rPr>
      </w:pPr>
      <w:proofErr w:type="spellStart"/>
      <w:proofErr w:type="gramStart"/>
      <w:r>
        <w:rPr>
          <w:rFonts w:ascii="Tahoma" w:hAnsi="Tahoma" w:cs="Tahoma"/>
          <w:bCs/>
          <w:sz w:val="20"/>
          <w:szCs w:val="16"/>
          <w:u w:val="single"/>
        </w:rPr>
        <w:t>addEdge</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vertex1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vertex2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distance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sidR="00421915">
        <w:rPr>
          <w:rFonts w:ascii="Tahoma" w:hAnsi="Tahoma" w:cs="Tahoma"/>
          <w:bCs/>
          <w:sz w:val="20"/>
          <w:szCs w:val="16"/>
        </w:rPr>
        <w:t xml:space="preserve"> – </w:t>
      </w:r>
      <w:r>
        <w:rPr>
          <w:rFonts w:ascii="Tahoma" w:hAnsi="Tahoma" w:cs="Tahoma"/>
          <w:bCs/>
          <w:sz w:val="20"/>
          <w:szCs w:val="16"/>
        </w:rPr>
        <w:t xml:space="preserve">Adds a new edge to one of the vertices in the vertices list. </w:t>
      </w:r>
      <w:proofErr w:type="gramStart"/>
      <w:r>
        <w:rPr>
          <w:rFonts w:ascii="Tahoma" w:hAnsi="Tahoma" w:cs="Tahoma"/>
          <w:bCs/>
          <w:sz w:val="20"/>
          <w:szCs w:val="16"/>
        </w:rPr>
        <w:t>vertex1</w:t>
      </w:r>
      <w:proofErr w:type="gramEnd"/>
      <w:r>
        <w:rPr>
          <w:rFonts w:ascii="Tahoma" w:hAnsi="Tahoma" w:cs="Tahoma"/>
          <w:bCs/>
          <w:sz w:val="20"/>
          <w:szCs w:val="16"/>
        </w:rPr>
        <w:t xml:space="preserve"> is the vertex to add the edge to, vertex2 is that vertex’s adjacent vertex, distance is the weight of the edge that connects them. If the value of vertex1 or vertex2 is out of the bounds of the current number of vertices in the list it will throw a </w:t>
      </w:r>
      <w:proofErr w:type="spellStart"/>
      <w:r>
        <w:rPr>
          <w:rFonts w:ascii="Tahoma" w:hAnsi="Tahoma" w:cs="Tahoma"/>
          <w:bCs/>
          <w:sz w:val="20"/>
          <w:szCs w:val="16"/>
        </w:rPr>
        <w:t>NoSuchVertexException</w:t>
      </w:r>
      <w:proofErr w:type="spellEnd"/>
      <w:r>
        <w:rPr>
          <w:rFonts w:ascii="Tahoma" w:hAnsi="Tahoma" w:cs="Tahoma"/>
          <w:bCs/>
          <w:sz w:val="20"/>
          <w:szCs w:val="16"/>
        </w:rPr>
        <w:t>, passing the offending vertex value.</w:t>
      </w:r>
    </w:p>
    <w:p w:rsidR="009E3240" w:rsidRDefault="009E3240" w:rsidP="009E3240">
      <w:pPr>
        <w:rPr>
          <w:rFonts w:ascii="Tahoma" w:hAnsi="Tahoma" w:cs="Tahoma"/>
          <w:bCs/>
          <w:sz w:val="20"/>
          <w:szCs w:val="16"/>
        </w:rPr>
      </w:pPr>
    </w:p>
    <w:p w:rsidR="00C373A4" w:rsidRDefault="00BF36A6" w:rsidP="009E3240">
      <w:pPr>
        <w:rPr>
          <w:rFonts w:ascii="Tahoma" w:hAnsi="Tahoma" w:cs="Tahoma"/>
          <w:bCs/>
          <w:sz w:val="20"/>
          <w:szCs w:val="16"/>
        </w:rPr>
      </w:pPr>
      <w:proofErr w:type="spellStart"/>
      <w:proofErr w:type="gramStart"/>
      <w:r>
        <w:rPr>
          <w:rFonts w:ascii="Tahoma" w:hAnsi="Tahoma" w:cs="Tahoma"/>
          <w:bCs/>
          <w:sz w:val="20"/>
          <w:szCs w:val="16"/>
          <w:u w:val="single"/>
        </w:rPr>
        <w:t>setVertexDistanceFromStart</w:t>
      </w:r>
      <w:proofErr w:type="spellEnd"/>
      <w:r w:rsidR="006468C0" w:rsidRPr="006468C0">
        <w:rPr>
          <w:rFonts w:ascii="Tahoma" w:hAnsi="Tahoma" w:cs="Tahoma"/>
          <w:bCs/>
          <w:sz w:val="20"/>
          <w:szCs w:val="16"/>
          <w:u w:val="single"/>
        </w:rPr>
        <w:t>(</w:t>
      </w:r>
      <w:proofErr w:type="gramEnd"/>
      <w:r w:rsidR="006468C0" w:rsidRPr="006468C0">
        <w:rPr>
          <w:rFonts w:ascii="Tahoma" w:hAnsi="Tahoma" w:cs="Tahoma"/>
          <w:bCs/>
          <w:sz w:val="20"/>
          <w:szCs w:val="16"/>
          <w:u w:val="single"/>
        </w:rPr>
        <w:t xml:space="preserve"> </w:t>
      </w:r>
      <w:r>
        <w:rPr>
          <w:rFonts w:ascii="Tahoma" w:hAnsi="Tahoma" w:cs="Tahoma"/>
          <w:bCs/>
          <w:sz w:val="20"/>
          <w:szCs w:val="16"/>
          <w:u w:val="single"/>
        </w:rPr>
        <w:t xml:space="preserve">vertex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distance : </w:t>
      </w:r>
      <w:proofErr w:type="spellStart"/>
      <w:r>
        <w:rPr>
          <w:rFonts w:ascii="Tahoma" w:hAnsi="Tahoma" w:cs="Tahoma"/>
          <w:bCs/>
          <w:sz w:val="20"/>
          <w:szCs w:val="16"/>
          <w:u w:val="single"/>
        </w:rPr>
        <w:t>int</w:t>
      </w:r>
      <w:proofErr w:type="spellEnd"/>
      <w:r>
        <w:rPr>
          <w:rFonts w:ascii="Tahoma" w:hAnsi="Tahoma" w:cs="Tahoma"/>
          <w:bCs/>
          <w:sz w:val="20"/>
          <w:szCs w:val="16"/>
          <w:u w:val="single"/>
        </w:rPr>
        <w:t xml:space="preserve"> </w:t>
      </w:r>
      <w:r w:rsidR="006468C0" w:rsidRPr="006468C0">
        <w:rPr>
          <w:rFonts w:ascii="Tahoma" w:hAnsi="Tahoma" w:cs="Tahoma"/>
          <w:bCs/>
          <w:sz w:val="20"/>
          <w:szCs w:val="16"/>
          <w:u w:val="single"/>
        </w:rPr>
        <w:t>)</w:t>
      </w:r>
      <w:r w:rsidR="000D0478">
        <w:rPr>
          <w:rFonts w:ascii="Tahoma" w:hAnsi="Tahoma" w:cs="Tahoma"/>
          <w:bCs/>
          <w:sz w:val="20"/>
          <w:szCs w:val="16"/>
        </w:rPr>
        <w:t xml:space="preserve"> – </w:t>
      </w:r>
      <w:r>
        <w:rPr>
          <w:rFonts w:ascii="Tahoma" w:hAnsi="Tahoma" w:cs="Tahoma"/>
          <w:bCs/>
          <w:sz w:val="20"/>
          <w:szCs w:val="16"/>
        </w:rPr>
        <w:t xml:space="preserve">Sets the </w:t>
      </w:r>
      <w:proofErr w:type="spellStart"/>
      <w:r>
        <w:rPr>
          <w:rFonts w:ascii="Tahoma" w:hAnsi="Tahoma" w:cs="Tahoma"/>
          <w:bCs/>
          <w:sz w:val="20"/>
          <w:szCs w:val="16"/>
        </w:rPr>
        <w:t>passed</w:t>
      </w:r>
      <w:proofErr w:type="spellEnd"/>
      <w:r>
        <w:rPr>
          <w:rFonts w:ascii="Tahoma" w:hAnsi="Tahoma" w:cs="Tahoma"/>
          <w:bCs/>
          <w:sz w:val="20"/>
          <w:szCs w:val="16"/>
        </w:rPr>
        <w:t xml:space="preserve"> vertex’s distance from the start vertex.</w:t>
      </w:r>
    </w:p>
    <w:p w:rsidR="00BF36A6" w:rsidRDefault="00BF36A6" w:rsidP="009E3240">
      <w:pPr>
        <w:rPr>
          <w:rFonts w:ascii="Tahoma" w:hAnsi="Tahoma" w:cs="Tahoma"/>
          <w:bCs/>
          <w:sz w:val="20"/>
          <w:szCs w:val="16"/>
        </w:rPr>
      </w:pPr>
    </w:p>
    <w:p w:rsidR="000D0478" w:rsidRDefault="00BF36A6" w:rsidP="009E3240">
      <w:pPr>
        <w:rPr>
          <w:rFonts w:ascii="Tahoma" w:hAnsi="Tahoma" w:cs="Tahoma"/>
          <w:bCs/>
          <w:sz w:val="20"/>
          <w:szCs w:val="16"/>
        </w:rPr>
      </w:pPr>
      <w:proofErr w:type="gramStart"/>
      <w:r>
        <w:rPr>
          <w:rFonts w:ascii="Tahoma" w:hAnsi="Tahoma" w:cs="Tahoma"/>
          <w:bCs/>
          <w:sz w:val="20"/>
          <w:szCs w:val="16"/>
          <w:u w:val="single"/>
        </w:rPr>
        <w:t>Dijkstra(</w:t>
      </w:r>
      <w:proofErr w:type="gramEnd"/>
      <w:r>
        <w:rPr>
          <w:rFonts w:ascii="Tahoma" w:hAnsi="Tahoma" w:cs="Tahoma"/>
          <w:bCs/>
          <w:sz w:val="20"/>
          <w:szCs w:val="16"/>
          <w:u w:val="single"/>
        </w:rPr>
        <w:t xml:space="preserve"> )</w:t>
      </w:r>
      <w:r>
        <w:rPr>
          <w:rFonts w:ascii="Tahoma" w:hAnsi="Tahoma" w:cs="Tahoma"/>
          <w:bCs/>
          <w:sz w:val="20"/>
          <w:szCs w:val="16"/>
        </w:rPr>
        <w:t xml:space="preserve"> – Implements Dijkstra’s Algorithm as discussed above, returning the distance the final vertex in the list’s distance from start. </w:t>
      </w:r>
      <w:r w:rsidR="003E197C">
        <w:rPr>
          <w:rFonts w:ascii="Tahoma" w:hAnsi="Tahoma" w:cs="Tahoma"/>
          <w:bCs/>
          <w:sz w:val="20"/>
          <w:szCs w:val="16"/>
        </w:rPr>
        <w:t xml:space="preserve">We can keep track of which vertices have been processed by creating a </w:t>
      </w:r>
      <w:proofErr w:type="spellStart"/>
      <w:r w:rsidR="003E197C">
        <w:rPr>
          <w:rFonts w:ascii="Tahoma" w:hAnsi="Tahoma" w:cs="Tahoma"/>
          <w:bCs/>
          <w:sz w:val="20"/>
          <w:szCs w:val="16"/>
        </w:rPr>
        <w:t>boolean</w:t>
      </w:r>
      <w:proofErr w:type="spellEnd"/>
      <w:r w:rsidR="003E197C">
        <w:rPr>
          <w:rFonts w:ascii="Tahoma" w:hAnsi="Tahoma" w:cs="Tahoma"/>
          <w:bCs/>
          <w:sz w:val="20"/>
          <w:szCs w:val="16"/>
        </w:rPr>
        <w:t xml:space="preserve"> array the size of the number of vertices that are in the Graph, initializing all values to false (meaning they have not been processed). The </w:t>
      </w:r>
      <w:proofErr w:type="spellStart"/>
      <w:r w:rsidR="003E197C">
        <w:rPr>
          <w:rFonts w:ascii="Tahoma" w:hAnsi="Tahoma" w:cs="Tahoma"/>
          <w:bCs/>
          <w:sz w:val="20"/>
          <w:szCs w:val="16"/>
        </w:rPr>
        <w:t>extractMinVertex</w:t>
      </w:r>
      <w:proofErr w:type="spellEnd"/>
      <w:r w:rsidR="003E197C">
        <w:rPr>
          <w:rFonts w:ascii="Tahoma" w:hAnsi="Tahoma" w:cs="Tahoma"/>
          <w:bCs/>
          <w:sz w:val="20"/>
          <w:szCs w:val="16"/>
        </w:rPr>
        <w:t xml:space="preserve"> method will return the </w:t>
      </w:r>
      <w:proofErr w:type="spellStart"/>
      <w:r w:rsidR="003E197C">
        <w:rPr>
          <w:rFonts w:ascii="Tahoma" w:hAnsi="Tahoma" w:cs="Tahoma"/>
          <w:bCs/>
          <w:sz w:val="20"/>
          <w:szCs w:val="16"/>
        </w:rPr>
        <w:t>GraphVertex</w:t>
      </w:r>
      <w:proofErr w:type="spellEnd"/>
      <w:r w:rsidR="003E197C">
        <w:rPr>
          <w:rFonts w:ascii="Tahoma" w:hAnsi="Tahoma" w:cs="Tahoma"/>
          <w:bCs/>
          <w:sz w:val="20"/>
          <w:szCs w:val="16"/>
        </w:rPr>
        <w:t xml:space="preserve"> with the smallest distance from start value, or null if all vertices have been processed. Use this for the condition of the outer loop in the algorithm pseudocode above. For each of the vertices that are successfully extracted, call upon their </w:t>
      </w:r>
      <w:proofErr w:type="spellStart"/>
      <w:r w:rsidR="003E197C">
        <w:rPr>
          <w:rFonts w:ascii="Tahoma" w:hAnsi="Tahoma" w:cs="Tahoma"/>
          <w:bCs/>
          <w:sz w:val="20"/>
          <w:szCs w:val="16"/>
        </w:rPr>
        <w:t>relaxEdges</w:t>
      </w:r>
      <w:proofErr w:type="spellEnd"/>
      <w:r w:rsidR="003E197C">
        <w:rPr>
          <w:rFonts w:ascii="Tahoma" w:hAnsi="Tahoma" w:cs="Tahoma"/>
          <w:bCs/>
          <w:sz w:val="20"/>
          <w:szCs w:val="16"/>
        </w:rPr>
        <w:t xml:space="preserve"> method, passing the Graph (use </w:t>
      </w:r>
      <w:proofErr w:type="gramStart"/>
      <w:r w:rsidR="003E197C">
        <w:rPr>
          <w:rFonts w:ascii="Tahoma" w:hAnsi="Tahoma" w:cs="Tahoma"/>
          <w:bCs/>
          <w:sz w:val="20"/>
          <w:szCs w:val="16"/>
        </w:rPr>
        <w:t xml:space="preserve">the </w:t>
      </w:r>
      <w:r w:rsidR="003E197C">
        <w:rPr>
          <w:rFonts w:ascii="Tahoma" w:hAnsi="Tahoma" w:cs="Tahoma"/>
          <w:b/>
          <w:bCs/>
          <w:sz w:val="20"/>
          <w:szCs w:val="16"/>
        </w:rPr>
        <w:t>this</w:t>
      </w:r>
      <w:proofErr w:type="gramEnd"/>
      <w:r w:rsidR="003E197C">
        <w:rPr>
          <w:rFonts w:ascii="Tahoma" w:hAnsi="Tahoma" w:cs="Tahoma"/>
          <w:bCs/>
          <w:sz w:val="20"/>
          <w:szCs w:val="16"/>
        </w:rPr>
        <w:t xml:space="preserve"> keyword). Finally, return the distance from start of the last vertex in the vertices list.</w:t>
      </w:r>
    </w:p>
    <w:p w:rsidR="003E197C" w:rsidRDefault="003E197C" w:rsidP="009E3240">
      <w:pPr>
        <w:rPr>
          <w:rFonts w:ascii="Tahoma" w:hAnsi="Tahoma" w:cs="Tahoma"/>
          <w:bCs/>
          <w:sz w:val="20"/>
          <w:szCs w:val="16"/>
        </w:rPr>
      </w:pPr>
    </w:p>
    <w:p w:rsidR="00C373A4" w:rsidRPr="00E01CF1" w:rsidRDefault="003E197C" w:rsidP="009E3240">
      <w:pPr>
        <w:rPr>
          <w:rFonts w:ascii="Tahoma" w:hAnsi="Tahoma" w:cs="Tahoma"/>
          <w:bCs/>
          <w:sz w:val="20"/>
          <w:szCs w:val="16"/>
        </w:rPr>
      </w:pPr>
      <w:proofErr w:type="spellStart"/>
      <w:proofErr w:type="gramStart"/>
      <w:r>
        <w:rPr>
          <w:rFonts w:ascii="Tahoma" w:hAnsi="Tahoma" w:cs="Tahoma"/>
          <w:bCs/>
          <w:sz w:val="20"/>
          <w:szCs w:val="16"/>
          <w:u w:val="single"/>
        </w:rPr>
        <w:t>extractMinVertex</w:t>
      </w:r>
      <w:proofErr w:type="spellEnd"/>
      <w:r>
        <w:rPr>
          <w:rFonts w:ascii="Tahoma" w:hAnsi="Tahoma" w:cs="Tahoma"/>
          <w:bCs/>
          <w:sz w:val="20"/>
          <w:szCs w:val="16"/>
          <w:u w:val="single"/>
        </w:rPr>
        <w:t>(</w:t>
      </w:r>
      <w:proofErr w:type="gramEnd"/>
      <w:r>
        <w:rPr>
          <w:rFonts w:ascii="Tahoma" w:hAnsi="Tahoma" w:cs="Tahoma"/>
          <w:bCs/>
          <w:sz w:val="20"/>
          <w:szCs w:val="16"/>
          <w:u w:val="single"/>
        </w:rPr>
        <w:t xml:space="preserve"> visited : </w:t>
      </w:r>
      <w:proofErr w:type="spellStart"/>
      <w:r>
        <w:rPr>
          <w:rFonts w:ascii="Tahoma" w:hAnsi="Tahoma" w:cs="Tahoma"/>
          <w:bCs/>
          <w:sz w:val="20"/>
          <w:szCs w:val="16"/>
          <w:u w:val="single"/>
        </w:rPr>
        <w:t>boolean</w:t>
      </w:r>
      <w:proofErr w:type="spellEnd"/>
      <w:r>
        <w:rPr>
          <w:rFonts w:ascii="Tahoma" w:hAnsi="Tahoma" w:cs="Tahoma"/>
          <w:bCs/>
          <w:sz w:val="20"/>
          <w:szCs w:val="16"/>
          <w:u w:val="single"/>
        </w:rPr>
        <w:t>[] )</w:t>
      </w:r>
      <w:r>
        <w:rPr>
          <w:rFonts w:ascii="Tahoma" w:hAnsi="Tahoma" w:cs="Tahoma"/>
          <w:bCs/>
          <w:sz w:val="20"/>
          <w:szCs w:val="16"/>
        </w:rPr>
        <w:t xml:space="preserve"> –</w:t>
      </w:r>
      <w:r w:rsidR="00E01CF1">
        <w:rPr>
          <w:rFonts w:ascii="Tahoma" w:hAnsi="Tahoma" w:cs="Tahoma"/>
          <w:bCs/>
          <w:sz w:val="20"/>
          <w:szCs w:val="16"/>
        </w:rPr>
        <w:t xml:space="preserve"> Find the smallest vertex (as defined by </w:t>
      </w:r>
      <w:proofErr w:type="spellStart"/>
      <w:r w:rsidR="00E01CF1">
        <w:rPr>
          <w:rFonts w:ascii="Tahoma" w:hAnsi="Tahoma" w:cs="Tahoma"/>
          <w:bCs/>
          <w:sz w:val="20"/>
          <w:szCs w:val="16"/>
        </w:rPr>
        <w:t>GraphVertexes</w:t>
      </w:r>
      <w:proofErr w:type="spellEnd"/>
      <w:r w:rsidR="00E01CF1">
        <w:rPr>
          <w:rFonts w:ascii="Tahoma" w:hAnsi="Tahoma" w:cs="Tahoma"/>
          <w:bCs/>
          <w:sz w:val="20"/>
          <w:szCs w:val="16"/>
        </w:rPr>
        <w:t xml:space="preserve"> </w:t>
      </w:r>
      <w:proofErr w:type="spellStart"/>
      <w:r w:rsidR="00E01CF1">
        <w:rPr>
          <w:rFonts w:ascii="Tahoma" w:hAnsi="Tahoma" w:cs="Tahoma"/>
          <w:bCs/>
          <w:sz w:val="20"/>
          <w:szCs w:val="16"/>
        </w:rPr>
        <w:t>compareTo</w:t>
      </w:r>
      <w:proofErr w:type="spellEnd"/>
      <w:r w:rsidR="00E01CF1">
        <w:rPr>
          <w:rFonts w:ascii="Tahoma" w:hAnsi="Tahoma" w:cs="Tahoma"/>
          <w:bCs/>
          <w:sz w:val="20"/>
          <w:szCs w:val="16"/>
        </w:rPr>
        <w:t xml:space="preserve"> method) that has not been processed (using the visited array). Once the vertex that matches these conditions is found, update its value in the visited array to true and return it. If all of the vertices have been processed (again determined by the visited array) return null instead.</w:t>
      </w:r>
    </w:p>
    <w:p w:rsidR="00C373A4" w:rsidRDefault="00C373A4" w:rsidP="009E3240">
      <w:pPr>
        <w:rPr>
          <w:rFonts w:ascii="Tahoma" w:hAnsi="Tahoma" w:cs="Tahoma"/>
          <w:b/>
          <w:bCs/>
          <w:sz w:val="20"/>
          <w:szCs w:val="16"/>
          <w:u w:val="single"/>
        </w:rPr>
      </w:pPr>
    </w:p>
    <w:p w:rsidR="00C410A6" w:rsidRDefault="00C410A6">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br w:type="page"/>
      </w:r>
    </w:p>
    <w:p w:rsidR="00C373A4" w:rsidRDefault="00452FC1" w:rsidP="009E3240">
      <w:pPr>
        <w:rPr>
          <w:rFonts w:ascii="Tahoma" w:hAnsi="Tahoma" w:cs="Tahoma"/>
          <w:bCs/>
          <w:sz w:val="20"/>
          <w:szCs w:val="16"/>
        </w:rPr>
      </w:pPr>
      <w:r>
        <w:rPr>
          <w:rFonts w:ascii="Tahoma" w:hAnsi="Tahoma" w:cs="Tahoma"/>
          <w:b/>
          <w:bCs/>
          <w:sz w:val="20"/>
          <w:szCs w:val="16"/>
          <w:u w:val="single"/>
        </w:rPr>
        <w:lastRenderedPageBreak/>
        <w:t xml:space="preserve">DISCUSSION FOR </w:t>
      </w:r>
      <w:proofErr w:type="spellStart"/>
      <w:r>
        <w:rPr>
          <w:rFonts w:ascii="Tahoma" w:hAnsi="Tahoma" w:cs="Tahoma"/>
          <w:b/>
          <w:bCs/>
          <w:sz w:val="20"/>
          <w:szCs w:val="16"/>
          <w:u w:val="single"/>
        </w:rPr>
        <w:t>DijkstraDriver</w:t>
      </w:r>
      <w:proofErr w:type="spellEnd"/>
    </w:p>
    <w:p w:rsidR="00BE2B50" w:rsidRDefault="00BE2B50" w:rsidP="009E3240">
      <w:pPr>
        <w:rPr>
          <w:rFonts w:ascii="Tahoma" w:hAnsi="Tahoma" w:cs="Tahoma"/>
          <w:bCs/>
          <w:sz w:val="20"/>
          <w:szCs w:val="16"/>
        </w:rPr>
      </w:pPr>
    </w:p>
    <w:p w:rsidR="00BE2B50" w:rsidRDefault="00BE2B50" w:rsidP="009E3240">
      <w:pPr>
        <w:rPr>
          <w:rFonts w:ascii="Tahoma" w:hAnsi="Tahoma" w:cs="Tahoma"/>
          <w:bCs/>
          <w:sz w:val="20"/>
          <w:szCs w:val="16"/>
        </w:rPr>
      </w:pPr>
      <w:r>
        <w:rPr>
          <w:rFonts w:ascii="Tahoma" w:hAnsi="Tahoma" w:cs="Tahoma"/>
          <w:bCs/>
          <w:sz w:val="20"/>
          <w:szCs w:val="16"/>
          <w:u w:val="single"/>
        </w:rPr>
        <w:t>See expected output below discussion, if your output is different in any way you are subject to losing points.</w:t>
      </w:r>
    </w:p>
    <w:p w:rsidR="00BE2B50" w:rsidRDefault="00BE2B50" w:rsidP="009E3240">
      <w:pPr>
        <w:rPr>
          <w:rFonts w:ascii="Tahoma" w:hAnsi="Tahoma" w:cs="Tahoma"/>
          <w:bCs/>
          <w:sz w:val="20"/>
          <w:szCs w:val="16"/>
        </w:rPr>
      </w:pPr>
    </w:p>
    <w:p w:rsidR="009E3240" w:rsidRDefault="00452FC1" w:rsidP="009E3240">
      <w:pPr>
        <w:rPr>
          <w:rFonts w:ascii="Tahoma" w:hAnsi="Tahoma" w:cs="Tahoma"/>
          <w:b/>
          <w:bCs/>
          <w:sz w:val="20"/>
          <w:szCs w:val="16"/>
          <w:u w:val="single"/>
        </w:rPr>
      </w:pPr>
      <w:r>
        <w:rPr>
          <w:rFonts w:ascii="Tahoma" w:hAnsi="Tahoma" w:cs="Tahoma"/>
          <w:bCs/>
          <w:sz w:val="20"/>
          <w:szCs w:val="16"/>
        </w:rPr>
        <w:t>The Graph is input by first entering the number of vertices. Following that, the edges of each vertex is entered, starting at vertex 0. Edges are input as pairs, vertex number and edge weight. To finish entering edges for the current vertex enter an invalid vertex for an edge pair (such as -1 -1). Once the edges are entered for the last vertex the Dijkstra method will be executed and the shortest distance from start to destination will be output.</w:t>
      </w:r>
    </w:p>
    <w:p w:rsidR="009E3240" w:rsidRDefault="009E3240" w:rsidP="009E3240">
      <w:pPr>
        <w:rPr>
          <w:b/>
        </w:rPr>
      </w:pPr>
    </w:p>
    <w:p w:rsidR="00D96B64" w:rsidRDefault="00D96B64" w:rsidP="00C410A6">
      <w:pPr>
        <w:suppressAutoHyphens w:val="0"/>
        <w:spacing w:after="200" w:line="276" w:lineRule="auto"/>
        <w:rPr>
          <w:rFonts w:ascii="Tahoma" w:hAnsi="Tahoma" w:cs="Tahoma"/>
          <w:b/>
          <w:bCs/>
          <w:sz w:val="20"/>
          <w:szCs w:val="16"/>
          <w:u w:val="single"/>
        </w:rPr>
      </w:pPr>
      <w:r>
        <w:rPr>
          <w:rFonts w:ascii="Tahoma" w:hAnsi="Tahoma" w:cs="Tahoma"/>
          <w:b/>
          <w:bCs/>
          <w:sz w:val="20"/>
          <w:szCs w:val="16"/>
          <w:u w:val="single"/>
        </w:rPr>
        <w:t>Helpful methods:</w:t>
      </w:r>
    </w:p>
    <w:p w:rsidR="00D96B64" w:rsidRDefault="00D96B64" w:rsidP="00D96B64">
      <w:pPr>
        <w:spacing w:after="200" w:line="276" w:lineRule="auto"/>
        <w:rPr>
          <w:bCs/>
        </w:rPr>
      </w:pPr>
      <w:r>
        <w:rPr>
          <w:bCs/>
        </w:rPr>
        <w:t>You may find the following methods in the java API helpful</w:t>
      </w:r>
    </w:p>
    <w:p w:rsidR="008155C0" w:rsidRPr="008D4F21" w:rsidRDefault="00452FC1" w:rsidP="009E3240">
      <w:proofErr w:type="spellStart"/>
      <w:r w:rsidRPr="008D4F21">
        <w:t>LinkedList</w:t>
      </w:r>
      <w:proofErr w:type="spellEnd"/>
      <w:r w:rsidR="00D96B64" w:rsidRPr="008D4F21">
        <w:t xml:space="preserve"> class methods:</w:t>
      </w:r>
    </w:p>
    <w:p w:rsidR="008155C0" w:rsidRPr="008D4F21" w:rsidRDefault="00D96B64" w:rsidP="00452FC1">
      <w:pPr>
        <w:rPr>
          <w:color w:val="353833"/>
          <w:shd w:val="clear" w:color="auto" w:fill="EEEEEF"/>
        </w:rPr>
      </w:pPr>
      <w:proofErr w:type="gramStart"/>
      <w:r w:rsidRPr="008D4F21">
        <w:t>public</w:t>
      </w:r>
      <w:proofErr w:type="gramEnd"/>
      <w:r w:rsidRPr="008D4F21">
        <w:t xml:space="preserve"> </w:t>
      </w:r>
      <w:proofErr w:type="spellStart"/>
      <w:r w:rsidR="00452FC1" w:rsidRPr="008D4F21">
        <w:t>boolean</w:t>
      </w:r>
      <w:proofErr w:type="spellEnd"/>
      <w:r w:rsidR="00452FC1" w:rsidRPr="008D4F21">
        <w:t xml:space="preserve"> add(E e)</w:t>
      </w:r>
      <w:r w:rsidRPr="008D4F21">
        <w:t xml:space="preserve"> - </w:t>
      </w:r>
      <w:r w:rsidR="00452FC1" w:rsidRPr="008D4F21">
        <w:rPr>
          <w:color w:val="353833"/>
          <w:shd w:val="clear" w:color="auto" w:fill="EEEEEF"/>
        </w:rPr>
        <w:t>Appends the specified element to the end of this list.</w:t>
      </w:r>
    </w:p>
    <w:p w:rsidR="00452FC1" w:rsidRPr="008D4F21" w:rsidRDefault="00452FC1" w:rsidP="00452FC1">
      <w:pPr>
        <w:rPr>
          <w:color w:val="353833"/>
          <w:shd w:val="clear" w:color="auto" w:fill="EEEEEF"/>
        </w:rPr>
      </w:pPr>
    </w:p>
    <w:p w:rsidR="00452FC1" w:rsidRPr="008D4F21" w:rsidRDefault="00452FC1" w:rsidP="00452FC1">
      <w:pPr>
        <w:rPr>
          <w:color w:val="353833"/>
          <w:shd w:val="clear" w:color="auto" w:fill="FFFFFF"/>
        </w:rPr>
      </w:pPr>
      <w:proofErr w:type="gramStart"/>
      <w:r w:rsidRPr="008D4F21">
        <w:rPr>
          <w:color w:val="353833"/>
          <w:shd w:val="clear" w:color="auto" w:fill="EEEEEF"/>
        </w:rPr>
        <w:t>public</w:t>
      </w:r>
      <w:proofErr w:type="gramEnd"/>
      <w:r w:rsidRPr="008D4F21">
        <w:rPr>
          <w:color w:val="353833"/>
          <w:shd w:val="clear" w:color="auto" w:fill="EEEEEF"/>
        </w:rPr>
        <w:t xml:space="preserve"> E get(</w:t>
      </w:r>
      <w:proofErr w:type="spellStart"/>
      <w:r w:rsidRPr="008D4F21">
        <w:rPr>
          <w:color w:val="353833"/>
          <w:shd w:val="clear" w:color="auto" w:fill="EEEEEF"/>
        </w:rPr>
        <w:t>int</w:t>
      </w:r>
      <w:proofErr w:type="spellEnd"/>
      <w:r w:rsidRPr="008D4F21">
        <w:rPr>
          <w:color w:val="353833"/>
          <w:shd w:val="clear" w:color="auto" w:fill="EEEEEF"/>
        </w:rPr>
        <w:t xml:space="preserve"> index) - </w:t>
      </w:r>
      <w:r w:rsidRPr="008D4F21">
        <w:rPr>
          <w:color w:val="353833"/>
          <w:shd w:val="clear" w:color="auto" w:fill="FFFFFF"/>
        </w:rPr>
        <w:t>Returns the element at the specified position in this list.</w:t>
      </w:r>
    </w:p>
    <w:p w:rsidR="00452FC1" w:rsidRPr="008D4F21" w:rsidRDefault="00452FC1" w:rsidP="00452FC1">
      <w:pPr>
        <w:rPr>
          <w:color w:val="353833"/>
          <w:shd w:val="clear" w:color="auto" w:fill="FFFFFF"/>
        </w:rPr>
      </w:pPr>
    </w:p>
    <w:p w:rsidR="00452FC1" w:rsidRPr="008D4F21" w:rsidRDefault="00452FC1" w:rsidP="00452FC1">
      <w:pPr>
        <w:rPr>
          <w:color w:val="353833"/>
          <w:shd w:val="clear" w:color="auto" w:fill="FFFFFF"/>
        </w:rPr>
      </w:pPr>
      <w:proofErr w:type="gramStart"/>
      <w:r w:rsidRPr="008D4F21">
        <w:rPr>
          <w:color w:val="353833"/>
          <w:shd w:val="clear" w:color="auto" w:fill="FFFFFF"/>
        </w:rPr>
        <w:t>public</w:t>
      </w:r>
      <w:proofErr w:type="gramEnd"/>
      <w:r w:rsidRPr="008D4F21">
        <w:rPr>
          <w:color w:val="353833"/>
          <w:shd w:val="clear" w:color="auto" w:fill="FFFFFF"/>
        </w:rPr>
        <w:t xml:space="preserve"> E </w:t>
      </w:r>
      <w:proofErr w:type="spellStart"/>
      <w:r w:rsidRPr="008D4F21">
        <w:rPr>
          <w:color w:val="353833"/>
          <w:shd w:val="clear" w:color="auto" w:fill="FFFFFF"/>
        </w:rPr>
        <w:t>getLast</w:t>
      </w:r>
      <w:proofErr w:type="spellEnd"/>
      <w:r w:rsidRPr="008D4F21">
        <w:rPr>
          <w:color w:val="353833"/>
          <w:shd w:val="clear" w:color="auto" w:fill="FFFFFF"/>
        </w:rPr>
        <w:t>( ) - Returns the last element in this list.</w:t>
      </w:r>
    </w:p>
    <w:p w:rsidR="00452FC1" w:rsidRPr="008D4F21" w:rsidRDefault="00452FC1" w:rsidP="00452FC1">
      <w:pPr>
        <w:rPr>
          <w:color w:val="353833"/>
          <w:shd w:val="clear" w:color="auto" w:fill="FFFFFF"/>
        </w:rPr>
      </w:pPr>
    </w:p>
    <w:p w:rsidR="00452FC1" w:rsidRPr="008D4F21" w:rsidRDefault="00452FC1" w:rsidP="00452FC1">
      <w:pPr>
        <w:rPr>
          <w:color w:val="353833"/>
          <w:shd w:val="clear" w:color="auto" w:fill="EEEEEF"/>
        </w:rPr>
      </w:pPr>
      <w:proofErr w:type="gramStart"/>
      <w:r w:rsidRPr="008D4F21">
        <w:rPr>
          <w:color w:val="353833"/>
          <w:shd w:val="clear" w:color="auto" w:fill="FFFFFF"/>
        </w:rPr>
        <w:t>public</w:t>
      </w:r>
      <w:proofErr w:type="gramEnd"/>
      <w:r w:rsidRPr="008D4F21">
        <w:rPr>
          <w:color w:val="353833"/>
          <w:shd w:val="clear" w:color="auto" w:fill="FFFFFF"/>
        </w:rPr>
        <w:t xml:space="preserve"> </w:t>
      </w:r>
      <w:proofErr w:type="spellStart"/>
      <w:r w:rsidRPr="008D4F21">
        <w:rPr>
          <w:color w:val="353833"/>
          <w:shd w:val="clear" w:color="auto" w:fill="FFFFFF"/>
        </w:rPr>
        <w:t>int</w:t>
      </w:r>
      <w:proofErr w:type="spellEnd"/>
      <w:r w:rsidRPr="008D4F21">
        <w:rPr>
          <w:color w:val="353833"/>
          <w:shd w:val="clear" w:color="auto" w:fill="FFFFFF"/>
        </w:rPr>
        <w:t xml:space="preserve"> size() - </w:t>
      </w:r>
      <w:r w:rsidRPr="008D4F21">
        <w:rPr>
          <w:color w:val="353833"/>
          <w:shd w:val="clear" w:color="auto" w:fill="EEEEEF"/>
        </w:rPr>
        <w:t>Returns the number of elements in this list.</w:t>
      </w:r>
    </w:p>
    <w:p w:rsidR="00452FC1" w:rsidRPr="008D4F21" w:rsidRDefault="00452FC1" w:rsidP="00452FC1">
      <w:pPr>
        <w:rPr>
          <w:color w:val="353833"/>
          <w:shd w:val="clear" w:color="auto" w:fill="EEEEEF"/>
        </w:rPr>
      </w:pPr>
    </w:p>
    <w:p w:rsidR="00452FC1" w:rsidRPr="008D4F21" w:rsidRDefault="00452FC1" w:rsidP="00452FC1">
      <w:pPr>
        <w:rPr>
          <w:color w:val="353833"/>
          <w:shd w:val="clear" w:color="auto" w:fill="EEEEEF"/>
        </w:rPr>
      </w:pPr>
      <w:r w:rsidRPr="008D4F21">
        <w:rPr>
          <w:color w:val="353833"/>
          <w:shd w:val="clear" w:color="auto" w:fill="EEEEEF"/>
        </w:rPr>
        <w:t>Point class:</w:t>
      </w:r>
    </w:p>
    <w:p w:rsidR="00452FC1" w:rsidRPr="008D4F21" w:rsidRDefault="00452FC1" w:rsidP="00452FC1">
      <w:pPr>
        <w:rPr>
          <w:color w:val="353833"/>
          <w:shd w:val="clear" w:color="auto" w:fill="EEEEEF"/>
        </w:rPr>
      </w:pPr>
      <w:r w:rsidRPr="008D4F21">
        <w:rPr>
          <w:color w:val="353833"/>
          <w:shd w:val="clear" w:color="auto" w:fill="EEEEEF"/>
        </w:rPr>
        <w:t xml:space="preserve">As discussed above, the Point class has two </w:t>
      </w:r>
      <w:proofErr w:type="spellStart"/>
      <w:r w:rsidRPr="008D4F21">
        <w:rPr>
          <w:color w:val="353833"/>
          <w:shd w:val="clear" w:color="auto" w:fill="EEEEEF"/>
        </w:rPr>
        <w:t>int</w:t>
      </w:r>
      <w:proofErr w:type="spellEnd"/>
      <w:r w:rsidRPr="008D4F21">
        <w:rPr>
          <w:color w:val="353833"/>
          <w:shd w:val="clear" w:color="auto" w:fill="EEEEEF"/>
        </w:rPr>
        <w:t xml:space="preserve"> data members, x and y. These are public and can be accessed directly</w:t>
      </w:r>
      <w:r w:rsidR="008D4F21" w:rsidRPr="008D4F21">
        <w:rPr>
          <w:color w:val="353833"/>
          <w:shd w:val="clear" w:color="auto" w:fill="EEEEEF"/>
        </w:rPr>
        <w:t>, for example if we have an instance of Point:</w:t>
      </w:r>
    </w:p>
    <w:p w:rsidR="008D4F21" w:rsidRPr="008D4F21" w:rsidRDefault="008D4F21" w:rsidP="00452FC1">
      <w:pPr>
        <w:rPr>
          <w:color w:val="353833"/>
          <w:shd w:val="clear" w:color="auto" w:fill="EEEEEF"/>
        </w:rPr>
      </w:pPr>
      <w:r w:rsidRPr="008D4F21">
        <w:rPr>
          <w:color w:val="353833"/>
          <w:shd w:val="clear" w:color="auto" w:fill="EEEEEF"/>
        </w:rPr>
        <w:t xml:space="preserve">Point p = new </w:t>
      </w:r>
      <w:proofErr w:type="gramStart"/>
      <w:r w:rsidRPr="008D4F21">
        <w:rPr>
          <w:color w:val="353833"/>
          <w:shd w:val="clear" w:color="auto" w:fill="EEEEEF"/>
        </w:rPr>
        <w:t>Point(</w:t>
      </w:r>
      <w:proofErr w:type="gramEnd"/>
      <w:r w:rsidRPr="008D4F21">
        <w:rPr>
          <w:color w:val="353833"/>
          <w:shd w:val="clear" w:color="auto" w:fill="EEEEEF"/>
        </w:rPr>
        <w:t>4, 7);</w:t>
      </w:r>
    </w:p>
    <w:p w:rsidR="008D4F21" w:rsidRPr="008D4F21" w:rsidRDefault="008D4F21" w:rsidP="00452FC1">
      <w:pPr>
        <w:rPr>
          <w:color w:val="353833"/>
          <w:shd w:val="clear" w:color="auto" w:fill="EEEEEF"/>
        </w:rPr>
      </w:pPr>
      <w:r w:rsidRPr="008D4F21">
        <w:rPr>
          <w:color w:val="353833"/>
          <w:shd w:val="clear" w:color="auto" w:fill="EEEEEF"/>
        </w:rPr>
        <w:t xml:space="preserve">The values can be accessed using </w:t>
      </w:r>
      <w:proofErr w:type="spellStart"/>
      <w:r w:rsidRPr="008D4F21">
        <w:rPr>
          <w:color w:val="353833"/>
          <w:shd w:val="clear" w:color="auto" w:fill="EEEEEF"/>
        </w:rPr>
        <w:t>p.x</w:t>
      </w:r>
      <w:proofErr w:type="spellEnd"/>
      <w:r w:rsidRPr="008D4F21">
        <w:rPr>
          <w:color w:val="353833"/>
          <w:shd w:val="clear" w:color="auto" w:fill="EEEEEF"/>
        </w:rPr>
        <w:t xml:space="preserve"> (which in this case would be 4) and </w:t>
      </w:r>
      <w:proofErr w:type="spellStart"/>
      <w:r w:rsidRPr="008D4F21">
        <w:rPr>
          <w:color w:val="353833"/>
          <w:shd w:val="clear" w:color="auto" w:fill="EEEEEF"/>
        </w:rPr>
        <w:t>p.y</w:t>
      </w:r>
      <w:proofErr w:type="spellEnd"/>
      <w:r w:rsidRPr="008D4F21">
        <w:rPr>
          <w:color w:val="353833"/>
          <w:shd w:val="clear" w:color="auto" w:fill="EEEEEF"/>
        </w:rPr>
        <w:t xml:space="preserve"> (which would be 7).</w:t>
      </w:r>
    </w:p>
    <w:p w:rsidR="008D4F21" w:rsidRDefault="008D4F21" w:rsidP="00452FC1">
      <w:pPr>
        <w:rPr>
          <w:b/>
          <w:u w:val="single"/>
        </w:rPr>
      </w:pPr>
    </w:p>
    <w:p w:rsidR="00AA5CFB" w:rsidRDefault="00AA5CFB">
      <w:pPr>
        <w:suppressAutoHyphens w:val="0"/>
        <w:spacing w:after="200" w:line="276" w:lineRule="auto"/>
        <w:rPr>
          <w:b/>
          <w:u w:val="single"/>
        </w:rPr>
      </w:pPr>
      <w:r>
        <w:rPr>
          <w:b/>
          <w:u w:val="single"/>
        </w:rPr>
        <w:br w:type="page"/>
      </w:r>
    </w:p>
    <w:p w:rsidR="009E3240" w:rsidRDefault="006576B3" w:rsidP="009E3240">
      <w:pPr>
        <w:rPr>
          <w:b/>
          <w:u w:val="single"/>
        </w:rPr>
      </w:pPr>
      <w:r>
        <w:rPr>
          <w:b/>
          <w:u w:val="single"/>
        </w:rPr>
        <w:lastRenderedPageBreak/>
        <w:t>Example Run</w:t>
      </w:r>
      <w:r w:rsidR="009E26C0">
        <w:rPr>
          <w:b/>
          <w:u w:val="single"/>
        </w:rPr>
        <w:t>s</w:t>
      </w:r>
      <w:r w:rsidR="009E3240">
        <w:rPr>
          <w:b/>
          <w:u w:val="single"/>
        </w:rPr>
        <w:t xml:space="preserve"> (User input underlined)</w:t>
      </w:r>
    </w:p>
    <w:p w:rsidR="009E3240" w:rsidRDefault="009E3240" w:rsidP="009E3240"/>
    <w:p w:rsidR="009E26C0" w:rsidRPr="009E26C0" w:rsidRDefault="009E26C0" w:rsidP="009E3240">
      <w:pPr>
        <w:rPr>
          <w:i/>
        </w:rPr>
      </w:pPr>
      <w:r w:rsidRPr="00C410A6">
        <w:rPr>
          <w:b/>
        </w:rPr>
        <w:t>Example 1:</w:t>
      </w:r>
      <w:r>
        <w:t xml:space="preserve"> </w:t>
      </w:r>
      <w:r>
        <w:rPr>
          <w:i/>
        </w:rPr>
        <w:t>Below the input is representative of the example discussed above.</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Enter number of vertices: </w:t>
      </w:r>
      <w:r w:rsidRPr="009E26C0">
        <w:rPr>
          <w:rFonts w:ascii="Consolas" w:hAnsi="Consolas" w:cs="Consolas"/>
          <w:u w:val="single"/>
        </w:rPr>
        <w:t>6</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Enter edges for each Vertex, destination Vertex then weight</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Enter an invalid Vertex to continue to next Vertex</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Example: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0</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0: </w:t>
      </w:r>
      <w:r w:rsidRPr="009E26C0">
        <w:rPr>
          <w:rFonts w:ascii="Consolas" w:hAnsi="Consolas" w:cs="Consolas"/>
          <w:u w:val="single"/>
        </w:rPr>
        <w:t>1 3</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0: </w:t>
      </w:r>
      <w:r w:rsidRPr="009E26C0">
        <w:rPr>
          <w:rFonts w:ascii="Consolas" w:hAnsi="Consolas" w:cs="Consolas"/>
          <w:u w:val="single"/>
        </w:rPr>
        <w:t>3 2</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0: </w:t>
      </w:r>
      <w:r w:rsidRPr="009E26C0">
        <w:rPr>
          <w:rFonts w:ascii="Consolas" w:hAnsi="Consolas" w:cs="Consolas"/>
          <w:u w:val="single"/>
        </w:rPr>
        <w:t>4 5</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0: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0 entered</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1: </w:t>
      </w:r>
      <w:r w:rsidRPr="009E26C0">
        <w:rPr>
          <w:rFonts w:ascii="Consolas" w:hAnsi="Consolas" w:cs="Consolas"/>
          <w:u w:val="single"/>
        </w:rPr>
        <w:t>0 3</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1: </w:t>
      </w:r>
      <w:r w:rsidRPr="009E26C0">
        <w:rPr>
          <w:rFonts w:ascii="Consolas" w:hAnsi="Consolas" w:cs="Consolas"/>
          <w:u w:val="single"/>
        </w:rPr>
        <w:t>2 4</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1: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1 entered</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2</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2: </w:t>
      </w:r>
      <w:r w:rsidRPr="009E26C0">
        <w:rPr>
          <w:rFonts w:ascii="Consolas" w:hAnsi="Consolas" w:cs="Consolas"/>
          <w:u w:val="single"/>
        </w:rPr>
        <w:t>1 4</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2: </w:t>
      </w:r>
      <w:r w:rsidRPr="009E26C0">
        <w:rPr>
          <w:rFonts w:ascii="Consolas" w:hAnsi="Consolas" w:cs="Consolas"/>
          <w:u w:val="single"/>
        </w:rPr>
        <w:t>3 5</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2: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2 entered</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3</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3: </w:t>
      </w:r>
      <w:r w:rsidRPr="009E26C0">
        <w:rPr>
          <w:rFonts w:ascii="Consolas" w:hAnsi="Consolas" w:cs="Consolas"/>
          <w:u w:val="single"/>
        </w:rPr>
        <w:t>0 2</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3: </w:t>
      </w:r>
      <w:r w:rsidRPr="009E26C0">
        <w:rPr>
          <w:rFonts w:ascii="Consolas" w:hAnsi="Consolas" w:cs="Consolas"/>
          <w:u w:val="single"/>
        </w:rPr>
        <w:t>2 5</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3: </w:t>
      </w:r>
      <w:r w:rsidRPr="009E26C0">
        <w:rPr>
          <w:rFonts w:ascii="Consolas" w:hAnsi="Consolas" w:cs="Consolas"/>
          <w:u w:val="single"/>
        </w:rPr>
        <w:t>5 8</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3: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3 entered</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4</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4: </w:t>
      </w:r>
      <w:r w:rsidRPr="009E26C0">
        <w:rPr>
          <w:rFonts w:ascii="Consolas" w:hAnsi="Consolas" w:cs="Consolas"/>
          <w:u w:val="single"/>
        </w:rPr>
        <w:t>0 5</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4: </w:t>
      </w:r>
      <w:r w:rsidRPr="009E26C0">
        <w:rPr>
          <w:rFonts w:ascii="Consolas" w:hAnsi="Consolas" w:cs="Consolas"/>
          <w:u w:val="single"/>
        </w:rPr>
        <w:t>5 6</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4: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4 entered</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5</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5: </w:t>
      </w:r>
      <w:r w:rsidRPr="009E26C0">
        <w:rPr>
          <w:rFonts w:ascii="Consolas" w:hAnsi="Consolas" w:cs="Consolas"/>
          <w:u w:val="single"/>
        </w:rPr>
        <w:t>3 8</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5: </w:t>
      </w:r>
      <w:r w:rsidRPr="009E26C0">
        <w:rPr>
          <w:rFonts w:ascii="Consolas" w:hAnsi="Consolas" w:cs="Consolas"/>
          <w:u w:val="single"/>
        </w:rPr>
        <w:t>4 6</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 xml:space="preserve">Edge for Vertex 5: </w:t>
      </w:r>
      <w:r w:rsidRPr="009E26C0">
        <w:rPr>
          <w:rFonts w:ascii="Consolas" w:hAnsi="Consolas" w:cs="Consolas"/>
          <w:u w:val="single"/>
        </w:rPr>
        <w:t>-1 -1</w:t>
      </w:r>
    </w:p>
    <w:p w:rsidR="009E26C0" w:rsidRPr="009E26C0" w:rsidRDefault="009E26C0" w:rsidP="009E26C0">
      <w:pPr>
        <w:suppressAutoHyphens w:val="0"/>
        <w:spacing w:line="276" w:lineRule="auto"/>
        <w:rPr>
          <w:rFonts w:ascii="Consolas" w:hAnsi="Consolas" w:cs="Consolas"/>
        </w:rPr>
      </w:pPr>
      <w:r w:rsidRPr="009E26C0">
        <w:rPr>
          <w:rFonts w:ascii="Consolas" w:hAnsi="Consolas" w:cs="Consolas"/>
        </w:rPr>
        <w:t>Edges for Vertex 5 entered</w:t>
      </w:r>
    </w:p>
    <w:p w:rsidR="00C74FA1" w:rsidRDefault="009E26C0" w:rsidP="009E26C0">
      <w:pPr>
        <w:suppressAutoHyphens w:val="0"/>
        <w:spacing w:line="276" w:lineRule="auto"/>
        <w:rPr>
          <w:rFonts w:ascii="Consolas" w:hAnsi="Consolas" w:cs="Consolas"/>
        </w:rPr>
      </w:pPr>
      <w:r w:rsidRPr="009E26C0">
        <w:rPr>
          <w:rFonts w:ascii="Consolas" w:hAnsi="Consolas" w:cs="Consolas"/>
        </w:rPr>
        <w:t>Shortest path from first to last Vertex is 10</w:t>
      </w:r>
    </w:p>
    <w:p w:rsidR="009E26C0" w:rsidRPr="00C410A6" w:rsidRDefault="009E26C0" w:rsidP="009E26C0">
      <w:pPr>
        <w:suppressAutoHyphens w:val="0"/>
        <w:spacing w:line="276" w:lineRule="auto"/>
        <w:rPr>
          <w:i/>
        </w:rPr>
      </w:pPr>
      <w:r w:rsidRPr="00C410A6">
        <w:rPr>
          <w:b/>
        </w:rPr>
        <w:lastRenderedPageBreak/>
        <w:t>Example 2:</w:t>
      </w:r>
      <w:r w:rsidRPr="00C410A6">
        <w:rPr>
          <w:i/>
        </w:rPr>
        <w:t xml:space="preserve"> This example represents the following Graph</w:t>
      </w:r>
    </w:p>
    <w:p w:rsidR="009E26C0" w:rsidRDefault="00AA5CFB" w:rsidP="009E26C0">
      <w:pPr>
        <w:suppressAutoHyphens w:val="0"/>
        <w:spacing w:line="276" w:lineRule="auto"/>
        <w:rPr>
          <w:rFonts w:ascii="Consolas" w:hAnsi="Consolas" w:cs="Consolas"/>
        </w:rPr>
      </w:pPr>
      <w:r>
        <w:rPr>
          <w:rFonts w:ascii="Consolas" w:hAnsi="Consolas" w:cs="Consolas"/>
          <w:noProof/>
          <w:lang w:eastAsia="en-US"/>
        </w:rPr>
        <w:drawing>
          <wp:inline distT="0" distB="0" distL="0" distR="0" wp14:anchorId="56A716A6" wp14:editId="631CB359">
            <wp:extent cx="2828925" cy="2176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970" cy="2183823"/>
                    </a:xfrm>
                    <a:prstGeom prst="rect">
                      <a:avLst/>
                    </a:prstGeom>
                    <a:noFill/>
                    <a:ln>
                      <a:noFill/>
                    </a:ln>
                  </pic:spPr>
                </pic:pic>
              </a:graphicData>
            </a:graphic>
          </wp:inline>
        </w:drawing>
      </w:r>
    </w:p>
    <w:p w:rsidR="00AA5CFB" w:rsidRDefault="00AA5CFB" w:rsidP="009E26C0">
      <w:pPr>
        <w:suppressAutoHyphens w:val="0"/>
        <w:spacing w:line="276" w:lineRule="auto"/>
        <w:rPr>
          <w:rFonts w:ascii="Consolas" w:hAnsi="Consolas" w:cs="Consolas"/>
        </w:rPr>
      </w:pP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Enter number of vertices: 5</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Enter edges for each Vertex, destination Vertex then weight</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Enter an invalid Vertex to continue to next Vertex</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Example: </w:t>
      </w:r>
      <w:r w:rsidRPr="00AA5CFB">
        <w:rPr>
          <w:rFonts w:ascii="Consolas" w:hAnsi="Consolas" w:cs="Consolas"/>
          <w:u w:val="single"/>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0</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0: </w:t>
      </w:r>
      <w:r w:rsidRPr="00AA5CFB">
        <w:rPr>
          <w:rFonts w:ascii="Consolas" w:hAnsi="Consolas" w:cs="Consolas"/>
          <w:u w:val="single"/>
        </w:rPr>
        <w:t>1 5</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0: </w:t>
      </w:r>
      <w:r w:rsidRPr="00AA5CFB">
        <w:rPr>
          <w:rFonts w:ascii="Consolas" w:hAnsi="Consolas" w:cs="Consolas"/>
          <w:u w:val="single"/>
        </w:rPr>
        <w:t>2 3</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0: </w:t>
      </w:r>
      <w:r w:rsidRPr="00AA5CFB">
        <w:rPr>
          <w:rFonts w:ascii="Consolas" w:hAnsi="Consolas" w:cs="Consolas"/>
          <w:u w:val="single"/>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0 entered</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1: </w:t>
      </w:r>
      <w:r w:rsidRPr="00AA5CFB">
        <w:rPr>
          <w:rFonts w:ascii="Consolas" w:hAnsi="Consolas" w:cs="Consolas"/>
          <w:u w:val="single"/>
        </w:rPr>
        <w:t>0 5</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1: </w:t>
      </w:r>
      <w:r w:rsidRPr="00AA5CFB">
        <w:rPr>
          <w:rFonts w:ascii="Consolas" w:hAnsi="Consolas" w:cs="Consolas"/>
          <w:u w:val="single"/>
        </w:rPr>
        <w:t>3 2</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1: </w:t>
      </w:r>
      <w:r w:rsidRPr="00AA5CFB">
        <w:rPr>
          <w:rFonts w:ascii="Consolas" w:hAnsi="Consolas" w:cs="Consolas"/>
          <w:u w:val="single"/>
        </w:rPr>
        <w:t>4 7</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1: </w:t>
      </w:r>
      <w:r w:rsidRPr="00AA5CFB">
        <w:rPr>
          <w:rFonts w:ascii="Consolas" w:hAnsi="Consolas" w:cs="Consolas"/>
          <w:u w:val="single"/>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1 entered</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2</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2: </w:t>
      </w:r>
      <w:r w:rsidRPr="00AA5CFB">
        <w:rPr>
          <w:rFonts w:ascii="Consolas" w:hAnsi="Consolas" w:cs="Consolas"/>
          <w:u w:val="single"/>
        </w:rPr>
        <w:t>0 3</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2: </w:t>
      </w:r>
      <w:r w:rsidRPr="00AA5CFB">
        <w:rPr>
          <w:rFonts w:ascii="Consolas" w:hAnsi="Consolas" w:cs="Consolas"/>
          <w:u w:val="single"/>
        </w:rPr>
        <w:t>3 8</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2: </w:t>
      </w:r>
      <w:r w:rsidRPr="00AA5CFB">
        <w:rPr>
          <w:rFonts w:ascii="Consolas" w:hAnsi="Consolas" w:cs="Consolas"/>
          <w:u w:val="single"/>
        </w:rPr>
        <w:t>4 9</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2: </w:t>
      </w:r>
      <w:r w:rsidRPr="00AA5CFB">
        <w:rPr>
          <w:rFonts w:ascii="Consolas" w:hAnsi="Consolas" w:cs="Consolas"/>
          <w:u w:val="single"/>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2 entered</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3</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3: </w:t>
      </w:r>
      <w:r w:rsidRPr="00AA5CFB">
        <w:rPr>
          <w:rFonts w:ascii="Consolas" w:hAnsi="Consolas" w:cs="Consolas"/>
          <w:u w:val="single"/>
        </w:rPr>
        <w:t>1 2</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3: </w:t>
      </w:r>
      <w:r w:rsidRPr="00AA5CFB">
        <w:rPr>
          <w:rFonts w:ascii="Consolas" w:hAnsi="Consolas" w:cs="Consolas"/>
          <w:u w:val="single"/>
        </w:rPr>
        <w:t>2 8</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3: </w:t>
      </w:r>
      <w:r w:rsidRPr="00AA5CFB">
        <w:rPr>
          <w:rFonts w:ascii="Consolas" w:hAnsi="Consolas" w:cs="Consolas"/>
          <w:u w:val="single"/>
        </w:rPr>
        <w:t>4 4</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3: </w:t>
      </w:r>
      <w:r w:rsidRPr="00AA5CFB">
        <w:rPr>
          <w:rFonts w:ascii="Consolas" w:hAnsi="Consolas" w:cs="Consolas"/>
          <w:u w:val="single"/>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3 entered</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lastRenderedPageBreak/>
        <w:t>Edges for Vertex 4</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4: </w:t>
      </w:r>
      <w:r w:rsidRPr="00AA5CFB">
        <w:rPr>
          <w:rFonts w:ascii="Consolas" w:hAnsi="Consolas" w:cs="Consolas"/>
          <w:u w:val="single"/>
        </w:rPr>
        <w:t>1 7</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4: </w:t>
      </w:r>
      <w:r w:rsidRPr="00AA5CFB">
        <w:rPr>
          <w:rFonts w:ascii="Consolas" w:hAnsi="Consolas" w:cs="Consolas"/>
          <w:u w:val="single"/>
        </w:rPr>
        <w:t>2 9</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4: </w:t>
      </w:r>
      <w:r w:rsidRPr="00AA5CFB">
        <w:rPr>
          <w:rFonts w:ascii="Consolas" w:hAnsi="Consolas" w:cs="Consolas"/>
          <w:u w:val="single"/>
        </w:rPr>
        <w:t>3 4</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 xml:space="preserve">Edge for Vertex 4: </w:t>
      </w:r>
      <w:r w:rsidRPr="00AA5CFB">
        <w:rPr>
          <w:rFonts w:ascii="Consolas" w:hAnsi="Consolas" w:cs="Consolas"/>
          <w:u w:val="single"/>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Edges for Vertex 4 entered</w:t>
      </w:r>
    </w:p>
    <w:p w:rsidR="00AA5CFB" w:rsidRPr="009E26C0" w:rsidRDefault="00AA5CFB" w:rsidP="00AA5CFB">
      <w:pPr>
        <w:suppressAutoHyphens w:val="0"/>
        <w:spacing w:line="276" w:lineRule="auto"/>
        <w:rPr>
          <w:rFonts w:ascii="Consolas" w:hAnsi="Consolas" w:cs="Consolas"/>
        </w:rPr>
      </w:pPr>
      <w:r w:rsidRPr="00AA5CFB">
        <w:rPr>
          <w:rFonts w:ascii="Consolas" w:hAnsi="Consolas" w:cs="Consolas"/>
        </w:rPr>
        <w:t>Shortest path from first to last Vertex is 11</w:t>
      </w:r>
    </w:p>
    <w:p w:rsidR="00AA5CFB" w:rsidRDefault="00AA5CFB">
      <w:pPr>
        <w:suppressAutoHyphens w:val="0"/>
        <w:spacing w:after="200" w:line="276" w:lineRule="auto"/>
        <w:rPr>
          <w:b/>
          <w:u w:val="single"/>
        </w:rPr>
      </w:pPr>
    </w:p>
    <w:p w:rsidR="00AA5CFB" w:rsidRDefault="00AA5CFB">
      <w:pPr>
        <w:suppressAutoHyphens w:val="0"/>
        <w:spacing w:after="200" w:line="276" w:lineRule="auto"/>
      </w:pPr>
      <w:r>
        <w:t xml:space="preserve">With all of the input it may be easiest to utilize </w:t>
      </w:r>
      <w:proofErr w:type="spellStart"/>
      <w:proofErr w:type="gramStart"/>
      <w:r>
        <w:t>unix’s</w:t>
      </w:r>
      <w:proofErr w:type="spellEnd"/>
      <w:proofErr w:type="gramEnd"/>
      <w:r>
        <w:t xml:space="preserve"> file redirection. You can create a text file that has all of the values the user would enter and redirect it as the program’s input. For the above example if you create a text file with the following contents:</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5</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1 5</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2 3</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0 5</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3 2</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4 7</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0 3</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3 8</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4 9</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1 2</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2 8</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4 4</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-1 -1</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1 7</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2 9</w:t>
      </w:r>
    </w:p>
    <w:p w:rsidR="00AA5CFB" w:rsidRPr="00AA5CFB" w:rsidRDefault="00AA5CFB" w:rsidP="00AA5CFB">
      <w:pPr>
        <w:suppressAutoHyphens w:val="0"/>
        <w:spacing w:line="276" w:lineRule="auto"/>
        <w:rPr>
          <w:rFonts w:ascii="Consolas" w:hAnsi="Consolas" w:cs="Consolas"/>
        </w:rPr>
      </w:pPr>
      <w:r w:rsidRPr="00AA5CFB">
        <w:rPr>
          <w:rFonts w:ascii="Consolas" w:hAnsi="Consolas" w:cs="Consolas"/>
        </w:rPr>
        <w:t>3 4</w:t>
      </w:r>
    </w:p>
    <w:p w:rsidR="00AA5CFB" w:rsidRDefault="00AA5CFB" w:rsidP="00AA5CFB">
      <w:pPr>
        <w:suppressAutoHyphens w:val="0"/>
        <w:spacing w:line="276" w:lineRule="auto"/>
        <w:rPr>
          <w:rFonts w:ascii="Consolas" w:hAnsi="Consolas" w:cs="Consolas"/>
        </w:rPr>
      </w:pPr>
      <w:r w:rsidRPr="00AA5CFB">
        <w:rPr>
          <w:rFonts w:ascii="Consolas" w:hAnsi="Consolas" w:cs="Consolas"/>
        </w:rPr>
        <w:t>-1 -1</w:t>
      </w:r>
    </w:p>
    <w:p w:rsidR="00AA5CFB" w:rsidRDefault="00AA5CFB" w:rsidP="00AA5CFB">
      <w:pPr>
        <w:suppressAutoHyphens w:val="0"/>
        <w:spacing w:line="276" w:lineRule="auto"/>
        <w:rPr>
          <w:rFonts w:ascii="Consolas" w:hAnsi="Consolas" w:cs="Consolas"/>
        </w:rPr>
      </w:pPr>
    </w:p>
    <w:p w:rsidR="00AA5CFB" w:rsidRDefault="008C5DC5" w:rsidP="00AA5CFB">
      <w:pPr>
        <w:suppressAutoHyphens w:val="0"/>
        <w:spacing w:line="276" w:lineRule="auto"/>
      </w:pPr>
      <w:r>
        <w:t>Let’s say the name of this file is Graph1.txt. If you execute the program like this:</w:t>
      </w:r>
    </w:p>
    <w:p w:rsidR="008C5DC5" w:rsidRDefault="00C410A6" w:rsidP="00AA5CFB">
      <w:pPr>
        <w:suppressAutoHyphens w:val="0"/>
        <w:spacing w:line="276" w:lineRule="auto"/>
        <w:rPr>
          <w:rFonts w:ascii="Consolas" w:hAnsi="Consolas" w:cs="Consolas"/>
        </w:rPr>
      </w:pPr>
      <w:proofErr w:type="gramStart"/>
      <w:r>
        <w:rPr>
          <w:rFonts w:ascii="Consolas" w:hAnsi="Consolas" w:cs="Consolas"/>
        </w:rPr>
        <w:t>j</w:t>
      </w:r>
      <w:r w:rsidR="008C5DC5">
        <w:rPr>
          <w:rFonts w:ascii="Consolas" w:hAnsi="Consolas" w:cs="Consolas"/>
        </w:rPr>
        <w:t>ava</w:t>
      </w:r>
      <w:proofErr w:type="gramEnd"/>
      <w:r w:rsidR="008C5DC5">
        <w:rPr>
          <w:rFonts w:ascii="Consolas" w:hAnsi="Consolas" w:cs="Consolas"/>
        </w:rPr>
        <w:t xml:space="preserve"> </w:t>
      </w:r>
      <w:proofErr w:type="spellStart"/>
      <w:r w:rsidR="008C5DC5">
        <w:rPr>
          <w:rFonts w:ascii="Consolas" w:hAnsi="Consolas" w:cs="Consolas"/>
        </w:rPr>
        <w:t>Dijkstra</w:t>
      </w:r>
      <w:r>
        <w:rPr>
          <w:rFonts w:ascii="Consolas" w:hAnsi="Consolas" w:cs="Consolas"/>
        </w:rPr>
        <w:t>Driver</w:t>
      </w:r>
      <w:proofErr w:type="spellEnd"/>
      <w:r w:rsidR="008C5DC5">
        <w:rPr>
          <w:rFonts w:ascii="Consolas" w:hAnsi="Consolas" w:cs="Consolas"/>
        </w:rPr>
        <w:t xml:space="preserve"> &lt; Graph1.txt</w:t>
      </w:r>
    </w:p>
    <w:p w:rsidR="008C5DC5" w:rsidRPr="008C5DC5" w:rsidRDefault="00C410A6" w:rsidP="00AA5CFB">
      <w:pPr>
        <w:suppressAutoHyphens w:val="0"/>
        <w:spacing w:line="276" w:lineRule="auto"/>
      </w:pPr>
      <w:r>
        <w:t>The program</w:t>
      </w:r>
      <w:r w:rsidR="008C5DC5">
        <w:t xml:space="preserve"> will read those values from the input stream instead of prompting you. This makes testing go quite a bit easier.</w:t>
      </w:r>
    </w:p>
    <w:p w:rsidR="00AA5CFB" w:rsidRDefault="00AA5CFB">
      <w:pPr>
        <w:suppressAutoHyphens w:val="0"/>
        <w:spacing w:after="200" w:line="276" w:lineRule="auto"/>
        <w:rPr>
          <w:b/>
          <w:u w:val="single"/>
        </w:rPr>
      </w:pPr>
      <w:r>
        <w:rPr>
          <w:b/>
          <w:u w:val="single"/>
        </w:rPr>
        <w:br w:type="page"/>
      </w:r>
    </w:p>
    <w:p w:rsidR="006576B3" w:rsidRDefault="006576B3">
      <w:r>
        <w:rPr>
          <w:b/>
          <w:u w:val="single"/>
        </w:rPr>
        <w:lastRenderedPageBreak/>
        <w:t>Assignment Questions</w:t>
      </w:r>
    </w:p>
    <w:p w:rsidR="006576B3" w:rsidRDefault="006576B3">
      <w:r>
        <w:t xml:space="preserve">Provide the answers to these questions in your submission directory </w:t>
      </w:r>
      <w:r w:rsidR="00CF199D">
        <w:t>within a file called Assignment5</w:t>
      </w:r>
      <w:r>
        <w:t>Questions.</w:t>
      </w:r>
    </w:p>
    <w:p w:rsidR="006576B3" w:rsidRDefault="006576B3"/>
    <w:p w:rsidR="006576B3" w:rsidRDefault="006576B3">
      <w:r>
        <w:t xml:space="preserve">1. </w:t>
      </w:r>
      <w:r w:rsidR="00CF199D">
        <w:t xml:space="preserve">What is the advantage of using </w:t>
      </w:r>
      <w:proofErr w:type="spellStart"/>
      <w:r w:rsidR="00CF199D">
        <w:t>LinkedLists</w:t>
      </w:r>
      <w:proofErr w:type="spellEnd"/>
      <w:r w:rsidR="00CF199D">
        <w:t xml:space="preserve"> instead of arrays for the edge and vertices list?</w:t>
      </w:r>
    </w:p>
    <w:p w:rsidR="006576B3" w:rsidRDefault="006576B3"/>
    <w:p w:rsidR="003C54F9" w:rsidRDefault="003C54F9">
      <w:r>
        <w:t xml:space="preserve">2. </w:t>
      </w:r>
      <w:r w:rsidR="00CF199D">
        <w:t>It is possible for Graphs to have negative edge weights, would Dijkstra’s Algorithm still work with such Graphs?</w:t>
      </w:r>
    </w:p>
    <w:p w:rsidR="009A3B16" w:rsidRDefault="009A3B16"/>
    <w:p w:rsidR="009A3B16" w:rsidRDefault="009A3B16">
      <w:r>
        <w:t>3. What would a potential use for Dijkstra’s Algorithm be?</w:t>
      </w:r>
    </w:p>
    <w:p w:rsidR="003C54F9" w:rsidRDefault="003C54F9"/>
    <w:p w:rsidR="006576B3" w:rsidRPr="006576B3" w:rsidRDefault="003C54F9">
      <w:r>
        <w:t>3</w:t>
      </w:r>
      <w:r w:rsidR="006576B3">
        <w:t xml:space="preserve">. Create </w:t>
      </w:r>
      <w:r w:rsidR="00CF199D">
        <w:t>a test case Graph of your own. You Graph must have at least 6 vertices and multiple possible paths to the destination node. In your submission directory include an image of your graph as well as a test case text file that can be redirected as discussed immediately above. What was the shortest path of your Graph?</w:t>
      </w:r>
    </w:p>
    <w:sectPr w:rsidR="006576B3" w:rsidRPr="006576B3">
      <w:headerReference w:type="default" r:id="rId22"/>
      <w:footerReference w:type="default" r:id="rId23"/>
      <w:footnotePr>
        <w:pos w:val="beneathText"/>
      </w:footnotePr>
      <w:pgSz w:w="12240" w:h="15840"/>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E3C" w:rsidRDefault="004D08D9">
      <w:r>
        <w:separator/>
      </w:r>
    </w:p>
  </w:endnote>
  <w:endnote w:type="continuationSeparator" w:id="0">
    <w:p w:rsidR="00FF1E3C" w:rsidRDefault="004D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3C1" w:rsidRDefault="009E3240">
    <w:pPr>
      <w:pStyle w:val="Footer"/>
      <w:rPr>
        <w:rFonts w:ascii="Tahoma" w:hAnsi="Tahoma" w:cs="Tahoma"/>
        <w:sz w:val="18"/>
      </w:rPr>
    </w:pPr>
    <w:r>
      <w:rPr>
        <w:rFonts w:ascii="Tahoma" w:hAnsi="Tahoma" w:cs="Tahoma"/>
        <w:sz w:val="18"/>
      </w:rPr>
      <w:t xml:space="preserve">© University of </w:t>
    </w:r>
    <w:smartTag w:uri="urn:schemas-microsoft-com:office:smarttags" w:element="State">
      <w:r>
        <w:rPr>
          <w:rFonts w:ascii="Tahoma" w:hAnsi="Tahoma" w:cs="Tahoma"/>
          <w:sz w:val="18"/>
        </w:rPr>
        <w:t>Nebraska</w:t>
      </w:r>
    </w:smartTag>
    <w:r>
      <w:rPr>
        <w:rFonts w:ascii="Tahoma" w:hAnsi="Tahoma" w:cs="Tahoma"/>
        <w:sz w:val="18"/>
      </w:rPr>
      <w:t xml:space="preserve"> at </w:t>
    </w:r>
    <w:smartTag w:uri="urn:schemas-microsoft-com:office:smarttags" w:element="City">
      <w:r>
        <w:rPr>
          <w:rFonts w:ascii="Tahoma" w:hAnsi="Tahoma" w:cs="Tahoma"/>
          <w:sz w:val="18"/>
        </w:rPr>
        <w:t>Omaha</w:t>
      </w:r>
    </w:smartTag>
    <w:r>
      <w:rPr>
        <w:rFonts w:ascii="Tahoma" w:hAnsi="Tahoma" w:cs="Tahoma"/>
        <w:sz w:val="18"/>
      </w:rPr>
      <w:t xml:space="preserve">, </w:t>
    </w:r>
    <w:smartTag w:uri="urn:schemas-microsoft-com:office:smarttags" w:element="place">
      <w:smartTag w:uri="urn:schemas-microsoft-com:office:smarttags" w:element="PlaceType">
        <w:r>
          <w:rPr>
            <w:rFonts w:ascii="Tahoma" w:hAnsi="Tahoma" w:cs="Tahoma"/>
            <w:sz w:val="18"/>
          </w:rPr>
          <w:t>College</w:t>
        </w:r>
      </w:smartTag>
      <w:r>
        <w:rPr>
          <w:rFonts w:ascii="Tahoma" w:hAnsi="Tahoma" w:cs="Tahoma"/>
          <w:sz w:val="18"/>
        </w:rPr>
        <w:t xml:space="preserve"> of </w:t>
      </w:r>
      <w:smartTag w:uri="urn:schemas-microsoft-com:office:smarttags" w:element="PlaceName">
        <w:r>
          <w:rPr>
            <w:rFonts w:ascii="Tahoma" w:hAnsi="Tahoma" w:cs="Tahoma"/>
            <w:sz w:val="18"/>
          </w:rPr>
          <w:t>Information Science</w:t>
        </w:r>
      </w:smartTag>
    </w:smartTag>
    <w:r>
      <w:rPr>
        <w:rFonts w:ascii="Tahoma" w:hAnsi="Tahoma" w:cs="Tahoma"/>
        <w:sz w:val="18"/>
      </w:rPr>
      <w:t xml:space="preserve"> and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E3C" w:rsidRDefault="004D08D9">
      <w:r>
        <w:separator/>
      </w:r>
    </w:p>
  </w:footnote>
  <w:footnote w:type="continuationSeparator" w:id="0">
    <w:p w:rsidR="00FF1E3C" w:rsidRDefault="004D0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856"/>
    </w:tblGrid>
    <w:tr w:rsidR="001173C1">
      <w:tc>
        <w:tcPr>
          <w:tcW w:w="8856" w:type="dxa"/>
        </w:tcPr>
        <w:p w:rsidR="001173C1" w:rsidRDefault="009E3240">
          <w:pPr>
            <w:pStyle w:val="Header"/>
            <w:snapToGrid w:val="0"/>
            <w:rPr>
              <w:rFonts w:ascii="Tahoma" w:hAnsi="Tahoma" w:cs="Tahoma"/>
            </w:rPr>
          </w:pPr>
          <w:r>
            <w:rPr>
              <w:rFonts w:ascii="Tahoma" w:hAnsi="Tahoma" w:cs="Tahoma"/>
              <w:sz w:val="22"/>
            </w:rPr>
            <w:br/>
            <w:t>CSCI 1620, Introduction to Computer Programming II</w:t>
          </w:r>
        </w:p>
        <w:p w:rsidR="001173C1" w:rsidRDefault="0086706C">
          <w:pPr>
            <w:pStyle w:val="Header"/>
            <w:rPr>
              <w:rFonts w:ascii="Tahoma" w:hAnsi="Tahoma" w:cs="Tahoma"/>
            </w:rPr>
          </w:pPr>
          <w:r>
            <w:rPr>
              <w:noProof/>
              <w:lang w:eastAsia="en-US"/>
            </w:rPr>
            <w:drawing>
              <wp:anchor distT="0" distB="0" distL="114935" distR="114935" simplePos="0" relativeHeight="251660288" behindDoc="0" locked="0" layoutInCell="1" allowOverlap="1">
                <wp:simplePos x="0" y="0"/>
                <wp:positionH relativeFrom="column">
                  <wp:posOffset>-1390650</wp:posOffset>
                </wp:positionH>
                <wp:positionV relativeFrom="paragraph">
                  <wp:posOffset>-337185</wp:posOffset>
                </wp:positionV>
                <wp:extent cx="1059815" cy="603250"/>
                <wp:effectExtent l="0" t="0" r="698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6032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20A47">
            <w:rPr>
              <w:rFonts w:ascii="Tahoma" w:hAnsi="Tahoma" w:cs="Tahoma"/>
              <w:sz w:val="22"/>
            </w:rPr>
            <w:t>Programming Assignmen</w:t>
          </w:r>
          <w:r w:rsidR="003D35AB">
            <w:rPr>
              <w:rFonts w:ascii="Tahoma" w:hAnsi="Tahoma" w:cs="Tahoma"/>
              <w:sz w:val="22"/>
            </w:rPr>
            <w:t>t – 5</w:t>
          </w:r>
        </w:p>
      </w:tc>
    </w:tr>
  </w:tbl>
  <w:p w:rsidR="001173C1" w:rsidRDefault="00C766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5"/>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512"/>
        </w:tabs>
        <w:ind w:left="1512" w:hanging="360"/>
      </w:pPr>
      <w:rPr>
        <w:rFonts w:ascii="Courier New" w:hAnsi="Courier New" w:cs="Courier New"/>
      </w:rPr>
    </w:lvl>
    <w:lvl w:ilvl="2">
      <w:start w:val="1"/>
      <w:numFmt w:val="bullet"/>
      <w:lvlText w:val=""/>
      <w:lvlJc w:val="left"/>
      <w:pPr>
        <w:tabs>
          <w:tab w:val="num" w:pos="2232"/>
        </w:tabs>
        <w:ind w:left="2232" w:hanging="360"/>
      </w:pPr>
      <w:rPr>
        <w:rFonts w:ascii="Wingdings" w:hAnsi="Wingdings"/>
      </w:rPr>
    </w:lvl>
    <w:lvl w:ilvl="3">
      <w:start w:val="1"/>
      <w:numFmt w:val="bullet"/>
      <w:lvlText w:val=""/>
      <w:lvlJc w:val="left"/>
      <w:pPr>
        <w:tabs>
          <w:tab w:val="num" w:pos="2952"/>
        </w:tabs>
        <w:ind w:left="2952" w:hanging="360"/>
      </w:pPr>
      <w:rPr>
        <w:rFonts w:ascii="Symbol" w:hAnsi="Symbol"/>
      </w:rPr>
    </w:lvl>
    <w:lvl w:ilvl="4">
      <w:start w:val="1"/>
      <w:numFmt w:val="bullet"/>
      <w:lvlText w:val="o"/>
      <w:lvlJc w:val="left"/>
      <w:pPr>
        <w:tabs>
          <w:tab w:val="num" w:pos="3672"/>
        </w:tabs>
        <w:ind w:left="3672" w:hanging="360"/>
      </w:pPr>
      <w:rPr>
        <w:rFonts w:ascii="Courier New" w:hAnsi="Courier New" w:cs="Courier New"/>
      </w:rPr>
    </w:lvl>
    <w:lvl w:ilvl="5">
      <w:start w:val="1"/>
      <w:numFmt w:val="bullet"/>
      <w:lvlText w:val=""/>
      <w:lvlJc w:val="left"/>
      <w:pPr>
        <w:tabs>
          <w:tab w:val="num" w:pos="4392"/>
        </w:tabs>
        <w:ind w:left="4392" w:hanging="360"/>
      </w:pPr>
      <w:rPr>
        <w:rFonts w:ascii="Wingdings" w:hAnsi="Wingdings"/>
      </w:rPr>
    </w:lvl>
    <w:lvl w:ilvl="6">
      <w:start w:val="1"/>
      <w:numFmt w:val="bullet"/>
      <w:lvlText w:val=""/>
      <w:lvlJc w:val="left"/>
      <w:pPr>
        <w:tabs>
          <w:tab w:val="num" w:pos="5112"/>
        </w:tabs>
        <w:ind w:left="5112" w:hanging="360"/>
      </w:pPr>
      <w:rPr>
        <w:rFonts w:ascii="Symbol" w:hAnsi="Symbol"/>
      </w:rPr>
    </w:lvl>
    <w:lvl w:ilvl="7">
      <w:start w:val="1"/>
      <w:numFmt w:val="bullet"/>
      <w:lvlText w:val="o"/>
      <w:lvlJc w:val="left"/>
      <w:pPr>
        <w:tabs>
          <w:tab w:val="num" w:pos="5832"/>
        </w:tabs>
        <w:ind w:left="5832" w:hanging="360"/>
      </w:pPr>
      <w:rPr>
        <w:rFonts w:ascii="Courier New" w:hAnsi="Courier New" w:cs="Courier New"/>
      </w:rPr>
    </w:lvl>
    <w:lvl w:ilvl="8">
      <w:start w:val="1"/>
      <w:numFmt w:val="bullet"/>
      <w:lvlText w:val=""/>
      <w:lvlJc w:val="left"/>
      <w:pPr>
        <w:tabs>
          <w:tab w:val="num" w:pos="6552"/>
        </w:tabs>
        <w:ind w:left="6552" w:hanging="360"/>
      </w:pPr>
      <w:rPr>
        <w:rFonts w:ascii="Wingdings" w:hAnsi="Wingdings"/>
      </w:rPr>
    </w:lvl>
  </w:abstractNum>
  <w:abstractNum w:abstractNumId="2" w15:restartNumberingAfterBreak="0">
    <w:nsid w:val="00000006"/>
    <w:multiLevelType w:val="singleLevel"/>
    <w:tmpl w:val="00000006"/>
    <w:name w:val="WW8Num24"/>
    <w:lvl w:ilvl="0">
      <w:start w:val="1"/>
      <w:numFmt w:val="bullet"/>
      <w:lvlText w:val=""/>
      <w:lvlJc w:val="left"/>
      <w:pPr>
        <w:tabs>
          <w:tab w:val="num" w:pos="432"/>
        </w:tabs>
        <w:ind w:left="432" w:hanging="360"/>
      </w:pPr>
      <w:rPr>
        <w:rFonts w:ascii="Symbol" w:hAnsi="Symbol"/>
        <w:sz w:val="20"/>
      </w:rPr>
    </w:lvl>
  </w:abstractNum>
  <w:abstractNum w:abstractNumId="3" w15:restartNumberingAfterBreak="0">
    <w:nsid w:val="1BA54771"/>
    <w:multiLevelType w:val="hybridMultilevel"/>
    <w:tmpl w:val="CEB6DCC2"/>
    <w:lvl w:ilvl="0" w:tplc="50FC5A68">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AE39D6"/>
    <w:multiLevelType w:val="hybridMultilevel"/>
    <w:tmpl w:val="F46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97949"/>
    <w:multiLevelType w:val="hybridMultilevel"/>
    <w:tmpl w:val="A2A8B26E"/>
    <w:lvl w:ilvl="0" w:tplc="E22C778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E0AB1"/>
    <w:multiLevelType w:val="hybridMultilevel"/>
    <w:tmpl w:val="481A7CA6"/>
    <w:lvl w:ilvl="0" w:tplc="90CC73C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240"/>
    <w:rsid w:val="00013512"/>
    <w:rsid w:val="00084FC2"/>
    <w:rsid w:val="000D0478"/>
    <w:rsid w:val="000D0FE3"/>
    <w:rsid w:val="0013065E"/>
    <w:rsid w:val="00186DB2"/>
    <w:rsid w:val="00204F15"/>
    <w:rsid w:val="00212C91"/>
    <w:rsid w:val="00236BBF"/>
    <w:rsid w:val="002932C2"/>
    <w:rsid w:val="00295589"/>
    <w:rsid w:val="002B5EDD"/>
    <w:rsid w:val="003049D6"/>
    <w:rsid w:val="00341BAB"/>
    <w:rsid w:val="00392D8B"/>
    <w:rsid w:val="003C54F9"/>
    <w:rsid w:val="003D35AB"/>
    <w:rsid w:val="003E197C"/>
    <w:rsid w:val="003F16E9"/>
    <w:rsid w:val="0040251D"/>
    <w:rsid w:val="00421915"/>
    <w:rsid w:val="00452FC1"/>
    <w:rsid w:val="00462960"/>
    <w:rsid w:val="004678F4"/>
    <w:rsid w:val="00477042"/>
    <w:rsid w:val="004A6224"/>
    <w:rsid w:val="004D08D9"/>
    <w:rsid w:val="006176EE"/>
    <w:rsid w:val="006468C0"/>
    <w:rsid w:val="00653B53"/>
    <w:rsid w:val="006576B3"/>
    <w:rsid w:val="006A663A"/>
    <w:rsid w:val="006B5036"/>
    <w:rsid w:val="00720A47"/>
    <w:rsid w:val="007567FC"/>
    <w:rsid w:val="00774A8B"/>
    <w:rsid w:val="0078395A"/>
    <w:rsid w:val="007A0494"/>
    <w:rsid w:val="008155C0"/>
    <w:rsid w:val="0083344F"/>
    <w:rsid w:val="0086706C"/>
    <w:rsid w:val="00874D00"/>
    <w:rsid w:val="008C5DC5"/>
    <w:rsid w:val="008D4F21"/>
    <w:rsid w:val="00951671"/>
    <w:rsid w:val="00952BD4"/>
    <w:rsid w:val="00994AE1"/>
    <w:rsid w:val="009A3B16"/>
    <w:rsid w:val="009E26C0"/>
    <w:rsid w:val="009E3240"/>
    <w:rsid w:val="00A2342A"/>
    <w:rsid w:val="00AA5CFB"/>
    <w:rsid w:val="00AF4638"/>
    <w:rsid w:val="00BD405D"/>
    <w:rsid w:val="00BE2B50"/>
    <w:rsid w:val="00BF36A6"/>
    <w:rsid w:val="00C373A4"/>
    <w:rsid w:val="00C410A6"/>
    <w:rsid w:val="00C555AC"/>
    <w:rsid w:val="00C74FA1"/>
    <w:rsid w:val="00C76623"/>
    <w:rsid w:val="00C7790C"/>
    <w:rsid w:val="00CF199D"/>
    <w:rsid w:val="00D02F13"/>
    <w:rsid w:val="00D3518A"/>
    <w:rsid w:val="00D35832"/>
    <w:rsid w:val="00D64281"/>
    <w:rsid w:val="00D65259"/>
    <w:rsid w:val="00D96B64"/>
    <w:rsid w:val="00DB63A9"/>
    <w:rsid w:val="00DF3D3E"/>
    <w:rsid w:val="00E01CF1"/>
    <w:rsid w:val="00E15E41"/>
    <w:rsid w:val="00E27299"/>
    <w:rsid w:val="00E35FFB"/>
    <w:rsid w:val="00E51649"/>
    <w:rsid w:val="00EE5F66"/>
    <w:rsid w:val="00FF1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2050"/>
    <o:shapelayout v:ext="edit">
      <o:idmap v:ext="edit" data="2"/>
    </o:shapelayout>
  </w:shapeDefaults>
  <w:decimalSymbol w:val="."/>
  <w:listSeparator w:val=","/>
  <w15:docId w15:val="{DE4B4FCA-8A6E-4C30-9C65-D488C09D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24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9E3240"/>
    <w:pPr>
      <w:keepNext/>
      <w:numPr>
        <w:numId w:val="1"/>
      </w:numPr>
      <w:outlineLvl w:val="0"/>
    </w:pPr>
    <w:rPr>
      <w:rFonts w:ascii="Tahoma" w:hAnsi="Tahoma" w:cs="Tahom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240"/>
    <w:rPr>
      <w:rFonts w:ascii="Tahoma" w:eastAsia="Times New Roman" w:hAnsi="Tahoma" w:cs="Tahoma"/>
      <w:sz w:val="24"/>
      <w:szCs w:val="24"/>
      <w:u w:val="single"/>
      <w:lang w:eastAsia="ar-SA"/>
    </w:rPr>
  </w:style>
  <w:style w:type="character" w:styleId="Hyperlink">
    <w:name w:val="Hyperlink"/>
    <w:rsid w:val="009E3240"/>
    <w:rPr>
      <w:color w:val="0000FF"/>
      <w:u w:val="single"/>
    </w:rPr>
  </w:style>
  <w:style w:type="paragraph" w:styleId="Header">
    <w:name w:val="header"/>
    <w:basedOn w:val="Normal"/>
    <w:link w:val="HeaderChar"/>
    <w:rsid w:val="009E3240"/>
    <w:pPr>
      <w:tabs>
        <w:tab w:val="center" w:pos="4320"/>
        <w:tab w:val="right" w:pos="8640"/>
      </w:tabs>
    </w:pPr>
  </w:style>
  <w:style w:type="character" w:customStyle="1" w:styleId="HeaderChar">
    <w:name w:val="Header Char"/>
    <w:basedOn w:val="DefaultParagraphFont"/>
    <w:link w:val="Header"/>
    <w:rsid w:val="009E3240"/>
    <w:rPr>
      <w:rFonts w:ascii="Times New Roman" w:eastAsia="Times New Roman" w:hAnsi="Times New Roman" w:cs="Times New Roman"/>
      <w:sz w:val="24"/>
      <w:szCs w:val="24"/>
      <w:lang w:eastAsia="ar-SA"/>
    </w:rPr>
  </w:style>
  <w:style w:type="paragraph" w:styleId="Footer">
    <w:name w:val="footer"/>
    <w:basedOn w:val="Normal"/>
    <w:link w:val="FooterChar"/>
    <w:rsid w:val="009E3240"/>
    <w:pPr>
      <w:tabs>
        <w:tab w:val="center" w:pos="4320"/>
        <w:tab w:val="right" w:pos="8640"/>
      </w:tabs>
    </w:pPr>
  </w:style>
  <w:style w:type="character" w:customStyle="1" w:styleId="FooterChar">
    <w:name w:val="Footer Char"/>
    <w:basedOn w:val="DefaultParagraphFont"/>
    <w:link w:val="Footer"/>
    <w:rsid w:val="009E3240"/>
    <w:rPr>
      <w:rFonts w:ascii="Times New Roman" w:eastAsia="Times New Roman" w:hAnsi="Times New Roman" w:cs="Times New Roman"/>
      <w:sz w:val="24"/>
      <w:szCs w:val="24"/>
      <w:lang w:eastAsia="ar-SA"/>
    </w:rPr>
  </w:style>
  <w:style w:type="paragraph" w:styleId="Subtitle">
    <w:name w:val="Subtitle"/>
    <w:basedOn w:val="Normal"/>
    <w:next w:val="Normal"/>
    <w:link w:val="SubtitleChar"/>
    <w:qFormat/>
    <w:rsid w:val="009E3240"/>
    <w:pPr>
      <w:pBdr>
        <w:top w:val="single" w:sz="4" w:space="1" w:color="000000" w:shadow="1"/>
        <w:left w:val="single" w:sz="4" w:space="4" w:color="000000" w:shadow="1"/>
        <w:bottom w:val="single" w:sz="4" w:space="1" w:color="000000" w:shadow="1"/>
        <w:right w:val="single" w:sz="4" w:space="4" w:color="000000" w:shadow="1"/>
      </w:pBdr>
    </w:pPr>
    <w:rPr>
      <w:rFonts w:ascii="Tahoma" w:hAnsi="Tahoma" w:cs="Tahoma"/>
      <w:b/>
      <w:bCs/>
      <w:sz w:val="20"/>
      <w:szCs w:val="20"/>
    </w:rPr>
  </w:style>
  <w:style w:type="character" w:customStyle="1" w:styleId="SubtitleChar">
    <w:name w:val="Subtitle Char"/>
    <w:basedOn w:val="DefaultParagraphFont"/>
    <w:link w:val="Subtitle"/>
    <w:rsid w:val="009E3240"/>
    <w:rPr>
      <w:rFonts w:ascii="Tahoma" w:eastAsia="Times New Roman" w:hAnsi="Tahoma" w:cs="Tahoma"/>
      <w:b/>
      <w:bCs/>
      <w:sz w:val="20"/>
      <w:szCs w:val="20"/>
      <w:lang w:eastAsia="ar-SA"/>
    </w:rPr>
  </w:style>
  <w:style w:type="paragraph" w:styleId="BodyText">
    <w:name w:val="Body Text"/>
    <w:basedOn w:val="Normal"/>
    <w:link w:val="BodyTextChar"/>
    <w:uiPriority w:val="99"/>
    <w:semiHidden/>
    <w:unhideWhenUsed/>
    <w:rsid w:val="009E3240"/>
    <w:pPr>
      <w:spacing w:after="120"/>
    </w:pPr>
  </w:style>
  <w:style w:type="character" w:customStyle="1" w:styleId="BodyTextChar">
    <w:name w:val="Body Text Char"/>
    <w:basedOn w:val="DefaultParagraphFont"/>
    <w:link w:val="BodyText"/>
    <w:uiPriority w:val="99"/>
    <w:semiHidden/>
    <w:rsid w:val="009E3240"/>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A2342A"/>
    <w:pPr>
      <w:ind w:left="720"/>
      <w:contextualSpacing/>
    </w:pPr>
  </w:style>
  <w:style w:type="character" w:customStyle="1" w:styleId="apple-converted-space">
    <w:name w:val="apple-converted-space"/>
    <w:basedOn w:val="DefaultParagraphFont"/>
    <w:rsid w:val="00D96B64"/>
  </w:style>
  <w:style w:type="character" w:styleId="HTMLCode">
    <w:name w:val="HTML Code"/>
    <w:basedOn w:val="DefaultParagraphFont"/>
    <w:uiPriority w:val="99"/>
    <w:semiHidden/>
    <w:unhideWhenUsed/>
    <w:rsid w:val="00D96B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WN3Rb9wVYD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2CE8-A070-4EF3-860D-9AA63E5E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15</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16980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pcavanaugh</dc:creator>
  <cp:lastModifiedBy>Microsoft account</cp:lastModifiedBy>
  <cp:revision>21</cp:revision>
  <dcterms:created xsi:type="dcterms:W3CDTF">2016-07-13T17:03:00Z</dcterms:created>
  <dcterms:modified xsi:type="dcterms:W3CDTF">2016-11-02T00:34:00Z</dcterms:modified>
</cp:coreProperties>
</file>