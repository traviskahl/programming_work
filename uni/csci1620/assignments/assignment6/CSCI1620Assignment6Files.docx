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D00" w:rsidRPr="00874D00" w:rsidRDefault="00BA5AD8" w:rsidP="00874D00">
      <w:pPr>
        <w:pStyle w:val="Subtitle"/>
        <w:rPr>
          <w:sz w:val="18"/>
          <w:szCs w:val="18"/>
        </w:rPr>
      </w:pPr>
      <w:r>
        <w:t>Program 6</w:t>
      </w:r>
      <w:r w:rsidR="00E51649">
        <w:t xml:space="preserve">: </w:t>
      </w:r>
      <w:r w:rsidR="00E5177D">
        <w:t>Files</w:t>
      </w:r>
      <w:r w:rsidR="001B6104">
        <w:t xml:space="preserve"> (50 Points)</w:t>
      </w:r>
    </w:p>
    <w:p w:rsidR="009E3240" w:rsidRDefault="009E3240" w:rsidP="009E3240">
      <w:pPr>
        <w:rPr>
          <w:rFonts w:ascii="Tahoma" w:hAnsi="Tahoma" w:cs="Tahoma"/>
          <w:b/>
          <w:bCs/>
          <w:sz w:val="16"/>
          <w:szCs w:val="16"/>
        </w:rPr>
      </w:pPr>
    </w:p>
    <w:p w:rsidR="00D65259" w:rsidRDefault="009E3240" w:rsidP="009E3240">
      <w:pPr>
        <w:rPr>
          <w:rFonts w:ascii="Tahoma" w:hAnsi="Tahoma" w:cs="Tahoma"/>
          <w:b/>
          <w:bCs/>
          <w:sz w:val="20"/>
          <w:szCs w:val="20"/>
        </w:rPr>
      </w:pPr>
      <w:r>
        <w:rPr>
          <w:rFonts w:ascii="Tahoma" w:hAnsi="Tahoma" w:cs="Tahoma"/>
          <w:b/>
          <w:bCs/>
          <w:sz w:val="20"/>
          <w:szCs w:val="20"/>
          <w:u w:val="single"/>
        </w:rPr>
        <w:t>Objectives:</w:t>
      </w:r>
    </w:p>
    <w:p w:rsidR="009E3240" w:rsidRDefault="009E3240" w:rsidP="009E3240">
      <w:pPr>
        <w:rPr>
          <w:rFonts w:ascii="Tahoma" w:hAnsi="Tahoma" w:cs="Tahoma"/>
          <w:b/>
          <w:bCs/>
          <w:sz w:val="20"/>
          <w:szCs w:val="20"/>
        </w:rPr>
      </w:pPr>
      <w:r w:rsidRPr="00D65259">
        <w:rPr>
          <w:rFonts w:ascii="Tahoma" w:hAnsi="Tahoma" w:cs="Tahoma"/>
          <w:bCs/>
          <w:sz w:val="20"/>
          <w:szCs w:val="20"/>
        </w:rPr>
        <w:t xml:space="preserve">The focus of this assignment is understanding </w:t>
      </w:r>
      <w:r w:rsidR="008F59AF">
        <w:rPr>
          <w:rFonts w:ascii="Tahoma" w:hAnsi="Tahoma" w:cs="Tahoma"/>
          <w:bCs/>
          <w:sz w:val="20"/>
          <w:szCs w:val="20"/>
        </w:rPr>
        <w:t>File input and output</w:t>
      </w:r>
    </w:p>
    <w:p w:rsidR="009E3240" w:rsidRDefault="009E3240" w:rsidP="009E3240">
      <w:pPr>
        <w:rPr>
          <w:rFonts w:ascii="Tahoma" w:hAnsi="Tahoma" w:cs="Tahoma"/>
          <w:bCs/>
          <w:sz w:val="20"/>
          <w:szCs w:val="16"/>
        </w:rPr>
      </w:pPr>
    </w:p>
    <w:p w:rsidR="009E3240" w:rsidRDefault="00A2342A" w:rsidP="009E3240">
      <w:pPr>
        <w:rPr>
          <w:rFonts w:ascii="Tahoma" w:hAnsi="Tahoma" w:cs="Tahoma"/>
          <w:b/>
          <w:bCs/>
          <w:sz w:val="20"/>
          <w:szCs w:val="16"/>
          <w:u w:val="single"/>
        </w:rPr>
      </w:pPr>
      <w:r>
        <w:rPr>
          <w:rFonts w:ascii="Tahoma" w:hAnsi="Tahoma" w:cs="Tahoma"/>
          <w:b/>
          <w:bCs/>
          <w:sz w:val="20"/>
          <w:szCs w:val="16"/>
          <w:u w:val="single"/>
        </w:rPr>
        <w:t>Program Background</w:t>
      </w:r>
      <w:r w:rsidR="009E3240">
        <w:rPr>
          <w:rFonts w:ascii="Tahoma" w:hAnsi="Tahoma" w:cs="Tahoma"/>
          <w:b/>
          <w:bCs/>
          <w:sz w:val="20"/>
          <w:szCs w:val="16"/>
          <w:u w:val="single"/>
        </w:rPr>
        <w:t>:</w:t>
      </w:r>
    </w:p>
    <w:p w:rsidR="009E3240" w:rsidRDefault="009E3240" w:rsidP="009E3240">
      <w:pPr>
        <w:rPr>
          <w:rFonts w:ascii="Tahoma" w:hAnsi="Tahoma" w:cs="Tahoma"/>
          <w:b/>
          <w:bCs/>
          <w:sz w:val="20"/>
          <w:szCs w:val="16"/>
          <w:u w:val="single"/>
        </w:rPr>
      </w:pPr>
    </w:p>
    <w:p w:rsidR="008F59AF" w:rsidRDefault="008F59AF" w:rsidP="009E3240">
      <w:pPr>
        <w:rPr>
          <w:rFonts w:ascii="Tahoma" w:hAnsi="Tahoma" w:cs="Tahoma"/>
          <w:bCs/>
          <w:sz w:val="20"/>
          <w:szCs w:val="16"/>
        </w:rPr>
      </w:pPr>
      <w:r>
        <w:rPr>
          <w:rFonts w:ascii="Tahoma" w:hAnsi="Tahoma" w:cs="Tahoma"/>
          <w:bCs/>
          <w:sz w:val="20"/>
          <w:szCs w:val="16"/>
        </w:rPr>
        <w:t>Files are used for long term, persistent storage. Files can store things like a previous program state, user preferences, or data to be processed. Many useful programs utilize file I/O for some purpose, such as reading a data file for interpretation/calculations, storing results, or both.</w:t>
      </w:r>
      <w:r w:rsidR="005B3320">
        <w:rPr>
          <w:rFonts w:ascii="Tahoma" w:hAnsi="Tahoma" w:cs="Tahoma"/>
          <w:bCs/>
          <w:sz w:val="20"/>
          <w:szCs w:val="16"/>
        </w:rPr>
        <w:t xml:space="preserve"> Being able to quickly process and analyze large amounts of data is necessary for many fields. In this program you will be analyzing real crime data by state as reported on the FBI’s website. Data for each state is stored in its own CSV (comma separated values) file. Some sample files will be provided to you.</w:t>
      </w:r>
    </w:p>
    <w:p w:rsidR="008F59AF" w:rsidRDefault="008F59AF" w:rsidP="009E3240">
      <w:pPr>
        <w:rPr>
          <w:rFonts w:ascii="Tahoma" w:hAnsi="Tahoma" w:cs="Tahoma"/>
          <w:bCs/>
          <w:sz w:val="20"/>
          <w:szCs w:val="16"/>
        </w:rPr>
      </w:pPr>
    </w:p>
    <w:p w:rsidR="00A2342A" w:rsidRDefault="00A2342A" w:rsidP="009E3240">
      <w:pPr>
        <w:rPr>
          <w:rFonts w:ascii="Tahoma" w:hAnsi="Tahoma" w:cs="Tahoma"/>
          <w:bCs/>
          <w:sz w:val="20"/>
          <w:szCs w:val="16"/>
          <w:u w:val="single"/>
        </w:rPr>
      </w:pPr>
      <w:r>
        <w:rPr>
          <w:rFonts w:ascii="Tahoma" w:hAnsi="Tahoma" w:cs="Tahoma"/>
          <w:b/>
          <w:bCs/>
          <w:sz w:val="20"/>
          <w:szCs w:val="16"/>
          <w:u w:val="single"/>
        </w:rPr>
        <w:t>Program Description:</w:t>
      </w:r>
    </w:p>
    <w:p w:rsidR="006A663A" w:rsidRDefault="005B3320" w:rsidP="009E3240">
      <w:pPr>
        <w:rPr>
          <w:rFonts w:ascii="Tahoma" w:hAnsi="Tahoma" w:cs="Tahoma"/>
          <w:bCs/>
          <w:sz w:val="20"/>
          <w:szCs w:val="16"/>
        </w:rPr>
      </w:pPr>
      <w:r>
        <w:rPr>
          <w:rFonts w:ascii="Tahoma" w:hAnsi="Tahoma" w:cs="Tahoma"/>
          <w:bCs/>
          <w:sz w:val="20"/>
          <w:szCs w:val="16"/>
        </w:rPr>
        <w:t>The program will allow the user to enter the name of a State, and if the CSV file for that state exists in the directory, it will read from that file and provide some crime statistics about that state and store the information. If the given State has already been analyzed it will read the stored data instead of</w:t>
      </w:r>
      <w:r w:rsidR="00661875">
        <w:rPr>
          <w:rFonts w:ascii="Tahoma" w:hAnsi="Tahoma" w:cs="Tahoma"/>
          <w:bCs/>
          <w:sz w:val="20"/>
          <w:szCs w:val="16"/>
        </w:rPr>
        <w:t xml:space="preserve"> processing the CSV file again.</w:t>
      </w:r>
    </w:p>
    <w:p w:rsidR="006A663A" w:rsidRDefault="006A663A" w:rsidP="009E3240">
      <w:pPr>
        <w:rPr>
          <w:rFonts w:ascii="Tahoma" w:hAnsi="Tahoma" w:cs="Tahoma"/>
          <w:bCs/>
          <w:sz w:val="20"/>
          <w:szCs w:val="16"/>
        </w:rPr>
      </w:pPr>
    </w:p>
    <w:p w:rsidR="00A2342A" w:rsidRDefault="00A2342A" w:rsidP="009E3240">
      <w:pPr>
        <w:rPr>
          <w:rFonts w:ascii="Tahoma" w:hAnsi="Tahoma" w:cs="Tahoma"/>
          <w:bCs/>
          <w:sz w:val="20"/>
          <w:szCs w:val="16"/>
        </w:rPr>
      </w:pPr>
      <w:r>
        <w:rPr>
          <w:rFonts w:ascii="Tahoma" w:hAnsi="Tahoma" w:cs="Tahoma"/>
          <w:bCs/>
          <w:sz w:val="20"/>
          <w:szCs w:val="16"/>
        </w:rPr>
        <w:t>The following classes are required:</w:t>
      </w:r>
    </w:p>
    <w:p w:rsidR="00A2342A" w:rsidRDefault="00661875"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CityCrimeData</w:t>
      </w:r>
      <w:proofErr w:type="spellEnd"/>
    </w:p>
    <w:p w:rsidR="00661875" w:rsidRDefault="00661875"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StateCrimeData</w:t>
      </w:r>
      <w:proofErr w:type="spellEnd"/>
    </w:p>
    <w:p w:rsidR="00661875" w:rsidRDefault="00661875"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StateCrimeStats</w:t>
      </w:r>
      <w:proofErr w:type="spellEnd"/>
    </w:p>
    <w:p w:rsidR="00661875" w:rsidRPr="00A2342A" w:rsidRDefault="00661875"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CrimeDataDriver</w:t>
      </w:r>
      <w:proofErr w:type="spellEnd"/>
    </w:p>
    <w:p w:rsidR="009E3240" w:rsidRDefault="009E3240" w:rsidP="009E3240">
      <w:pPr>
        <w:rPr>
          <w:rFonts w:ascii="Tahoma" w:hAnsi="Tahoma" w:cs="Tahoma"/>
          <w:bCs/>
          <w:sz w:val="20"/>
          <w:szCs w:val="16"/>
        </w:rPr>
      </w:pPr>
    </w:p>
    <w:p w:rsidR="009E3240" w:rsidRDefault="009E3240" w:rsidP="009E3240">
      <w:pPr>
        <w:rPr>
          <w:rFonts w:ascii="Tahoma" w:hAnsi="Tahoma" w:cs="Tahoma"/>
          <w:b/>
          <w:bCs/>
          <w:sz w:val="20"/>
          <w:szCs w:val="16"/>
          <w:u w:val="single"/>
        </w:rPr>
      </w:pPr>
      <w:r>
        <w:rPr>
          <w:rFonts w:ascii="Tahoma" w:hAnsi="Tahoma" w:cs="Tahoma"/>
          <w:b/>
          <w:bCs/>
          <w:sz w:val="20"/>
          <w:szCs w:val="16"/>
          <w:u w:val="single"/>
        </w:rPr>
        <w:t>UML DIAG</w:t>
      </w:r>
      <w:r w:rsidR="00A2342A">
        <w:rPr>
          <w:rFonts w:ascii="Tahoma" w:hAnsi="Tahoma" w:cs="Tahoma"/>
          <w:b/>
          <w:bCs/>
          <w:sz w:val="20"/>
          <w:szCs w:val="16"/>
          <w:u w:val="single"/>
        </w:rPr>
        <w:t>RAM FOR AND DIS</w:t>
      </w:r>
      <w:r w:rsidR="00661875">
        <w:rPr>
          <w:rFonts w:ascii="Tahoma" w:hAnsi="Tahoma" w:cs="Tahoma"/>
          <w:b/>
          <w:bCs/>
          <w:sz w:val="20"/>
          <w:szCs w:val="16"/>
          <w:u w:val="single"/>
        </w:rPr>
        <w:t xml:space="preserve">CUSSION FOR </w:t>
      </w:r>
      <w:proofErr w:type="spellStart"/>
      <w:r w:rsidR="00661875">
        <w:rPr>
          <w:rFonts w:ascii="Tahoma" w:hAnsi="Tahoma" w:cs="Tahoma"/>
          <w:b/>
          <w:bCs/>
          <w:sz w:val="20"/>
          <w:szCs w:val="16"/>
          <w:u w:val="single"/>
        </w:rPr>
        <w:t>CityCrimeData</w:t>
      </w:r>
      <w:proofErr w:type="spellEnd"/>
    </w:p>
    <w:p w:rsidR="009E3240" w:rsidRDefault="009E3240" w:rsidP="009E3240">
      <w:pPr>
        <w:rPr>
          <w:rFonts w:ascii="Tahoma" w:hAnsi="Tahoma" w:cs="Tahoma"/>
          <w:b/>
          <w:bCs/>
          <w:sz w:val="20"/>
          <w:szCs w:val="16"/>
          <w:u w:val="single"/>
        </w:rPr>
      </w:pPr>
    </w:p>
    <w:p w:rsidR="009E3240" w:rsidRDefault="009E3240" w:rsidP="009E324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9E3240" w:rsidTr="00CE6163">
        <w:trPr>
          <w:trHeight w:val="232"/>
        </w:trPr>
        <w:tc>
          <w:tcPr>
            <w:tcW w:w="9472" w:type="dxa"/>
            <w:tcBorders>
              <w:top w:val="single" w:sz="4" w:space="0" w:color="000000"/>
              <w:left w:val="single" w:sz="4" w:space="0" w:color="000000"/>
              <w:bottom w:val="single" w:sz="4" w:space="0" w:color="000000"/>
              <w:right w:val="single" w:sz="4" w:space="0" w:color="000000"/>
            </w:tcBorders>
          </w:tcPr>
          <w:p w:rsidR="009E3240" w:rsidRDefault="00661875" w:rsidP="00CE6163">
            <w:pPr>
              <w:snapToGrid w:val="0"/>
              <w:jc w:val="center"/>
              <w:rPr>
                <w:rFonts w:ascii="Tahoma" w:hAnsi="Tahoma" w:cs="Tahoma"/>
                <w:bCs/>
                <w:sz w:val="20"/>
                <w:szCs w:val="16"/>
              </w:rPr>
            </w:pPr>
            <w:proofErr w:type="spellStart"/>
            <w:r>
              <w:rPr>
                <w:rFonts w:ascii="Tahoma" w:hAnsi="Tahoma" w:cs="Tahoma"/>
                <w:bCs/>
                <w:sz w:val="20"/>
                <w:szCs w:val="16"/>
              </w:rPr>
              <w:t>CityCrimeData</w:t>
            </w:r>
            <w:proofErr w:type="spellEnd"/>
          </w:p>
        </w:tc>
      </w:tr>
      <w:tr w:rsidR="009E3240" w:rsidTr="00CE6163">
        <w:trPr>
          <w:trHeight w:val="453"/>
        </w:trPr>
        <w:tc>
          <w:tcPr>
            <w:tcW w:w="9472" w:type="dxa"/>
            <w:tcBorders>
              <w:left w:val="single" w:sz="4" w:space="0" w:color="000000"/>
              <w:bottom w:val="single" w:sz="4" w:space="0" w:color="000000"/>
              <w:right w:val="single" w:sz="4" w:space="0" w:color="000000"/>
            </w:tcBorders>
          </w:tcPr>
          <w:p w:rsidR="009E3240" w:rsidRP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sidRPr="00661875">
              <w:rPr>
                <w:rFonts w:ascii="Tahoma" w:hAnsi="Tahoma" w:cs="Tahoma"/>
                <w:bCs/>
                <w:sz w:val="20"/>
                <w:szCs w:val="16"/>
              </w:rPr>
              <w:t>cityName</w:t>
            </w:r>
            <w:proofErr w:type="spellEnd"/>
            <w:r w:rsidRPr="00661875">
              <w:rPr>
                <w:rFonts w:ascii="Tahoma" w:hAnsi="Tahoma" w:cs="Tahoma"/>
                <w:bCs/>
                <w:sz w:val="20"/>
                <w:szCs w:val="16"/>
              </w:rPr>
              <w:t xml:space="preserve"> : String</w:t>
            </w:r>
          </w:p>
          <w:p w:rsidR="00661875" w:rsidRPr="00661875" w:rsidRDefault="00661875" w:rsidP="00661875">
            <w:pPr>
              <w:snapToGrid w:val="0"/>
              <w:rPr>
                <w:rFonts w:ascii="Tahoma" w:hAnsi="Tahoma" w:cs="Tahoma"/>
                <w:bCs/>
                <w:sz w:val="20"/>
                <w:szCs w:val="16"/>
              </w:rPr>
            </w:pPr>
            <w:r>
              <w:rPr>
                <w:rFonts w:ascii="Tahoma" w:hAnsi="Tahoma" w:cs="Tahoma"/>
                <w:bCs/>
                <w:sz w:val="20"/>
                <w:szCs w:val="16"/>
              </w:rPr>
              <w:t xml:space="preserve">+ </w:t>
            </w:r>
            <w:r w:rsidRPr="00661875">
              <w:rPr>
                <w:rFonts w:ascii="Tahoma" w:hAnsi="Tahoma" w:cs="Tahoma"/>
                <w:bCs/>
                <w:sz w:val="20"/>
                <w:szCs w:val="16"/>
              </w:rPr>
              <w:t xml:space="preserve">population : </w:t>
            </w:r>
            <w:proofErr w:type="spellStart"/>
            <w:r w:rsidRPr="00661875">
              <w:rPr>
                <w:rFonts w:ascii="Tahoma" w:hAnsi="Tahoma" w:cs="Tahoma"/>
                <w:bCs/>
                <w:sz w:val="20"/>
                <w:szCs w:val="16"/>
              </w:rPr>
              <w:t>int</w:t>
            </w:r>
            <w:proofErr w:type="spellEnd"/>
          </w:p>
          <w:p w:rsidR="00661875" w:rsidRP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sidRPr="00661875">
              <w:rPr>
                <w:rFonts w:ascii="Tahoma" w:hAnsi="Tahoma" w:cs="Tahoma"/>
                <w:bCs/>
                <w:sz w:val="20"/>
                <w:szCs w:val="16"/>
              </w:rPr>
              <w:t>violentCrimeCount</w:t>
            </w:r>
            <w:proofErr w:type="spellEnd"/>
            <w:r w:rsidRPr="00661875">
              <w:rPr>
                <w:rFonts w:ascii="Tahoma" w:hAnsi="Tahoma" w:cs="Tahoma"/>
                <w:bCs/>
                <w:sz w:val="20"/>
                <w:szCs w:val="16"/>
              </w:rPr>
              <w:t xml:space="preserve"> : </w:t>
            </w:r>
            <w:proofErr w:type="spellStart"/>
            <w:r w:rsidRPr="00661875">
              <w:rPr>
                <w:rFonts w:ascii="Tahoma" w:hAnsi="Tahoma" w:cs="Tahoma"/>
                <w:bCs/>
                <w:sz w:val="20"/>
                <w:szCs w:val="16"/>
              </w:rPr>
              <w:t>int</w:t>
            </w:r>
            <w:proofErr w:type="spellEnd"/>
          </w:p>
          <w:p w:rsidR="00661875" w:rsidRP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sidRPr="00661875">
              <w:rPr>
                <w:rFonts w:ascii="Tahoma" w:hAnsi="Tahoma" w:cs="Tahoma"/>
                <w:bCs/>
                <w:sz w:val="20"/>
                <w:szCs w:val="16"/>
              </w:rPr>
              <w:t>murderCount</w:t>
            </w:r>
            <w:proofErr w:type="spellEnd"/>
            <w:r w:rsidRPr="00661875">
              <w:rPr>
                <w:rFonts w:ascii="Tahoma" w:hAnsi="Tahoma" w:cs="Tahoma"/>
                <w:bCs/>
                <w:sz w:val="20"/>
                <w:szCs w:val="16"/>
              </w:rPr>
              <w:t xml:space="preserve"> : </w:t>
            </w:r>
            <w:proofErr w:type="spellStart"/>
            <w:r w:rsidRPr="00661875">
              <w:rPr>
                <w:rFonts w:ascii="Tahoma" w:hAnsi="Tahoma" w:cs="Tahoma"/>
                <w:bCs/>
                <w:sz w:val="20"/>
                <w:szCs w:val="16"/>
              </w:rPr>
              <w:t>int</w:t>
            </w:r>
            <w:proofErr w:type="spellEnd"/>
          </w:p>
          <w:p w:rsidR="00661875" w:rsidRP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sidRPr="00661875">
              <w:rPr>
                <w:rFonts w:ascii="Tahoma" w:hAnsi="Tahoma" w:cs="Tahoma"/>
                <w:bCs/>
                <w:sz w:val="20"/>
                <w:szCs w:val="16"/>
              </w:rPr>
              <w:t>robberyCount</w:t>
            </w:r>
            <w:proofErr w:type="spellEnd"/>
            <w:r w:rsidRPr="00661875">
              <w:rPr>
                <w:rFonts w:ascii="Tahoma" w:hAnsi="Tahoma" w:cs="Tahoma"/>
                <w:bCs/>
                <w:sz w:val="20"/>
                <w:szCs w:val="16"/>
              </w:rPr>
              <w:t xml:space="preserve"> : </w:t>
            </w:r>
            <w:proofErr w:type="spellStart"/>
            <w:r w:rsidRPr="00661875">
              <w:rPr>
                <w:rFonts w:ascii="Tahoma" w:hAnsi="Tahoma" w:cs="Tahoma"/>
                <w:bCs/>
                <w:sz w:val="20"/>
                <w:szCs w:val="16"/>
              </w:rPr>
              <w:t>int</w:t>
            </w:r>
            <w:proofErr w:type="spellEnd"/>
          </w:p>
          <w:p w:rsidR="00661875" w:rsidRP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sidRPr="00661875">
              <w:rPr>
                <w:rFonts w:ascii="Tahoma" w:hAnsi="Tahoma" w:cs="Tahoma"/>
                <w:bCs/>
                <w:sz w:val="20"/>
                <w:szCs w:val="16"/>
              </w:rPr>
              <w:t>assaultCount</w:t>
            </w:r>
            <w:proofErr w:type="spellEnd"/>
            <w:r w:rsidRPr="00661875">
              <w:rPr>
                <w:rFonts w:ascii="Tahoma" w:hAnsi="Tahoma" w:cs="Tahoma"/>
                <w:bCs/>
                <w:sz w:val="20"/>
                <w:szCs w:val="16"/>
              </w:rPr>
              <w:t xml:space="preserve"> : </w:t>
            </w:r>
            <w:proofErr w:type="spellStart"/>
            <w:r w:rsidRPr="00661875">
              <w:rPr>
                <w:rFonts w:ascii="Tahoma" w:hAnsi="Tahoma" w:cs="Tahoma"/>
                <w:bCs/>
                <w:sz w:val="20"/>
                <w:szCs w:val="16"/>
              </w:rPr>
              <w:t>int</w:t>
            </w:r>
            <w:proofErr w:type="spellEnd"/>
          </w:p>
          <w:p w:rsid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propertyCount</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burglaryCount</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larcentyCount</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vehicleTheftCount</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661875" w:rsidRPr="00661875" w:rsidRDefault="00661875" w:rsidP="00661875">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arsonCount</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tc>
      </w:tr>
      <w:tr w:rsidR="009E3240" w:rsidTr="00CE6163">
        <w:trPr>
          <w:trHeight w:val="645"/>
        </w:trPr>
        <w:tc>
          <w:tcPr>
            <w:tcW w:w="9472" w:type="dxa"/>
            <w:tcBorders>
              <w:left w:val="single" w:sz="4" w:space="0" w:color="000000"/>
              <w:bottom w:val="single" w:sz="4" w:space="0" w:color="000000"/>
              <w:right w:val="single" w:sz="4" w:space="0" w:color="000000"/>
            </w:tcBorders>
          </w:tcPr>
          <w:p w:rsidR="009E3240" w:rsidRDefault="009E3240" w:rsidP="00661875">
            <w:pPr>
              <w:snapToGrid w:val="0"/>
              <w:rPr>
                <w:rFonts w:ascii="Tahoma" w:hAnsi="Tahoma" w:cs="Tahoma"/>
                <w:bCs/>
                <w:sz w:val="20"/>
                <w:szCs w:val="16"/>
              </w:rPr>
            </w:pPr>
            <w:r>
              <w:rPr>
                <w:rFonts w:ascii="Tahoma" w:hAnsi="Tahoma" w:cs="Tahoma"/>
                <w:bCs/>
                <w:sz w:val="20"/>
                <w:szCs w:val="16"/>
              </w:rPr>
              <w:t xml:space="preserve">&lt;&lt;constructor&gt;&gt;  </w:t>
            </w:r>
            <w:proofErr w:type="spellStart"/>
            <w:r w:rsidR="00661875">
              <w:rPr>
                <w:rFonts w:ascii="Tahoma" w:hAnsi="Tahoma" w:cs="Tahoma"/>
                <w:bCs/>
                <w:sz w:val="20"/>
                <w:szCs w:val="16"/>
              </w:rPr>
              <w:t>CityCrimeData</w:t>
            </w:r>
            <w:proofErr w:type="spellEnd"/>
            <w:r w:rsidR="00661875">
              <w:rPr>
                <w:rFonts w:ascii="Tahoma" w:hAnsi="Tahoma" w:cs="Tahoma"/>
                <w:bCs/>
                <w:sz w:val="20"/>
                <w:szCs w:val="16"/>
              </w:rPr>
              <w:t xml:space="preserve">(name : String, pop : </w:t>
            </w:r>
            <w:proofErr w:type="spellStart"/>
            <w:r w:rsidR="00661875">
              <w:rPr>
                <w:rFonts w:ascii="Tahoma" w:hAnsi="Tahoma" w:cs="Tahoma"/>
                <w:bCs/>
                <w:sz w:val="20"/>
                <w:szCs w:val="16"/>
              </w:rPr>
              <w:t>int</w:t>
            </w:r>
            <w:proofErr w:type="spellEnd"/>
            <w:r w:rsidR="00661875">
              <w:rPr>
                <w:rFonts w:ascii="Tahoma" w:hAnsi="Tahoma" w:cs="Tahoma"/>
                <w:bCs/>
                <w:sz w:val="20"/>
                <w:szCs w:val="16"/>
              </w:rPr>
              <w:t xml:space="preserve">, </w:t>
            </w:r>
            <w:proofErr w:type="spellStart"/>
            <w:r w:rsidR="00661875">
              <w:rPr>
                <w:rFonts w:ascii="Tahoma" w:hAnsi="Tahoma" w:cs="Tahoma"/>
                <w:bCs/>
                <w:sz w:val="20"/>
                <w:szCs w:val="16"/>
              </w:rPr>
              <w:t>vio</w:t>
            </w:r>
            <w:proofErr w:type="spellEnd"/>
            <w:r w:rsidR="00661875">
              <w:rPr>
                <w:rFonts w:ascii="Tahoma" w:hAnsi="Tahoma" w:cs="Tahoma"/>
                <w:bCs/>
                <w:sz w:val="20"/>
                <w:szCs w:val="16"/>
              </w:rPr>
              <w:t xml:space="preserve"> </w:t>
            </w:r>
            <w:r w:rsidR="00E52B3D">
              <w:rPr>
                <w:rFonts w:ascii="Tahoma" w:hAnsi="Tahoma" w:cs="Tahoma"/>
                <w:bCs/>
                <w:sz w:val="20"/>
                <w:szCs w:val="16"/>
              </w:rPr>
              <w:t xml:space="preserve">: </w:t>
            </w:r>
            <w:proofErr w:type="spellStart"/>
            <w:r w:rsidR="00E52B3D">
              <w:rPr>
                <w:rFonts w:ascii="Tahoma" w:hAnsi="Tahoma" w:cs="Tahoma"/>
                <w:bCs/>
                <w:sz w:val="20"/>
                <w:szCs w:val="16"/>
              </w:rPr>
              <w:t>int</w:t>
            </w:r>
            <w:proofErr w:type="spellEnd"/>
            <w:r w:rsidR="00E52B3D">
              <w:rPr>
                <w:rFonts w:ascii="Tahoma" w:hAnsi="Tahoma" w:cs="Tahoma"/>
                <w:bCs/>
                <w:sz w:val="20"/>
                <w:szCs w:val="16"/>
              </w:rPr>
              <w:t xml:space="preserve">, </w:t>
            </w:r>
            <w:proofErr w:type="spellStart"/>
            <w:r w:rsidR="00E52B3D">
              <w:rPr>
                <w:rFonts w:ascii="Tahoma" w:hAnsi="Tahoma" w:cs="Tahoma"/>
                <w:bCs/>
                <w:sz w:val="20"/>
                <w:szCs w:val="16"/>
              </w:rPr>
              <w:t>mur</w:t>
            </w:r>
            <w:proofErr w:type="spellEnd"/>
            <w:r w:rsidR="00E52B3D">
              <w:rPr>
                <w:rFonts w:ascii="Tahoma" w:hAnsi="Tahoma" w:cs="Tahoma"/>
                <w:bCs/>
                <w:sz w:val="20"/>
                <w:szCs w:val="16"/>
              </w:rPr>
              <w:t xml:space="preserve"> : </w:t>
            </w:r>
            <w:proofErr w:type="spellStart"/>
            <w:r w:rsidR="00E52B3D">
              <w:rPr>
                <w:rFonts w:ascii="Tahoma" w:hAnsi="Tahoma" w:cs="Tahoma"/>
                <w:bCs/>
                <w:sz w:val="20"/>
                <w:szCs w:val="16"/>
              </w:rPr>
              <w:t>int</w:t>
            </w:r>
            <w:proofErr w:type="spellEnd"/>
            <w:r w:rsidR="00E52B3D">
              <w:rPr>
                <w:rFonts w:ascii="Tahoma" w:hAnsi="Tahoma" w:cs="Tahoma"/>
                <w:bCs/>
                <w:sz w:val="20"/>
                <w:szCs w:val="16"/>
              </w:rPr>
              <w:t xml:space="preserve">, rob : </w:t>
            </w:r>
            <w:proofErr w:type="spellStart"/>
            <w:r w:rsidR="00E52B3D">
              <w:rPr>
                <w:rFonts w:ascii="Tahoma" w:hAnsi="Tahoma" w:cs="Tahoma"/>
                <w:bCs/>
                <w:sz w:val="20"/>
                <w:szCs w:val="16"/>
              </w:rPr>
              <w:t>int</w:t>
            </w:r>
            <w:proofErr w:type="spellEnd"/>
            <w:r w:rsidR="00E52B3D">
              <w:rPr>
                <w:rFonts w:ascii="Tahoma" w:hAnsi="Tahoma" w:cs="Tahoma"/>
                <w:bCs/>
                <w:sz w:val="20"/>
                <w:szCs w:val="16"/>
              </w:rPr>
              <w:t xml:space="preserve">, </w:t>
            </w:r>
            <w:proofErr w:type="spellStart"/>
            <w:r w:rsidR="00E52B3D">
              <w:rPr>
                <w:rFonts w:ascii="Tahoma" w:hAnsi="Tahoma" w:cs="Tahoma"/>
                <w:bCs/>
                <w:sz w:val="20"/>
                <w:szCs w:val="16"/>
              </w:rPr>
              <w:t>aslt</w:t>
            </w:r>
            <w:proofErr w:type="spellEnd"/>
            <w:r w:rsidR="00661875">
              <w:rPr>
                <w:rFonts w:ascii="Tahoma" w:hAnsi="Tahoma" w:cs="Tahoma"/>
                <w:bCs/>
                <w:sz w:val="20"/>
                <w:szCs w:val="16"/>
              </w:rPr>
              <w:t xml:space="preserve"> : </w:t>
            </w:r>
            <w:proofErr w:type="spellStart"/>
            <w:r w:rsidR="00661875">
              <w:rPr>
                <w:rFonts w:ascii="Tahoma" w:hAnsi="Tahoma" w:cs="Tahoma"/>
                <w:bCs/>
                <w:sz w:val="20"/>
                <w:szCs w:val="16"/>
              </w:rPr>
              <w:t>int</w:t>
            </w:r>
            <w:proofErr w:type="spellEnd"/>
            <w:r w:rsidR="00661875">
              <w:rPr>
                <w:rFonts w:ascii="Tahoma" w:hAnsi="Tahoma" w:cs="Tahoma"/>
                <w:bCs/>
                <w:sz w:val="20"/>
                <w:szCs w:val="16"/>
              </w:rPr>
              <w:t xml:space="preserve">, pro : </w:t>
            </w:r>
            <w:proofErr w:type="spellStart"/>
            <w:r w:rsidR="00661875">
              <w:rPr>
                <w:rFonts w:ascii="Tahoma" w:hAnsi="Tahoma" w:cs="Tahoma"/>
                <w:bCs/>
                <w:sz w:val="20"/>
                <w:szCs w:val="16"/>
              </w:rPr>
              <w:t>int</w:t>
            </w:r>
            <w:proofErr w:type="spellEnd"/>
            <w:r w:rsidR="00661875">
              <w:rPr>
                <w:rFonts w:ascii="Tahoma" w:hAnsi="Tahoma" w:cs="Tahoma"/>
                <w:bCs/>
                <w:sz w:val="20"/>
                <w:szCs w:val="16"/>
              </w:rPr>
              <w:t xml:space="preserve">, bur : </w:t>
            </w:r>
            <w:proofErr w:type="spellStart"/>
            <w:r w:rsidR="00661875">
              <w:rPr>
                <w:rFonts w:ascii="Tahoma" w:hAnsi="Tahoma" w:cs="Tahoma"/>
                <w:bCs/>
                <w:sz w:val="20"/>
                <w:szCs w:val="16"/>
              </w:rPr>
              <w:t>int</w:t>
            </w:r>
            <w:proofErr w:type="spellEnd"/>
            <w:r w:rsidR="00661875">
              <w:rPr>
                <w:rFonts w:ascii="Tahoma" w:hAnsi="Tahoma" w:cs="Tahoma"/>
                <w:bCs/>
                <w:sz w:val="20"/>
                <w:szCs w:val="16"/>
              </w:rPr>
              <w:t xml:space="preserve">, lar : </w:t>
            </w:r>
            <w:proofErr w:type="spellStart"/>
            <w:r w:rsidR="00661875">
              <w:rPr>
                <w:rFonts w:ascii="Tahoma" w:hAnsi="Tahoma" w:cs="Tahoma"/>
                <w:bCs/>
                <w:sz w:val="20"/>
                <w:szCs w:val="16"/>
              </w:rPr>
              <w:t>int</w:t>
            </w:r>
            <w:proofErr w:type="spellEnd"/>
            <w:r w:rsidR="00661875">
              <w:rPr>
                <w:rFonts w:ascii="Tahoma" w:hAnsi="Tahoma" w:cs="Tahoma"/>
                <w:bCs/>
                <w:sz w:val="20"/>
                <w:szCs w:val="16"/>
              </w:rPr>
              <w:t xml:space="preserve">, </w:t>
            </w:r>
            <w:proofErr w:type="spellStart"/>
            <w:r w:rsidR="00661875">
              <w:rPr>
                <w:rFonts w:ascii="Tahoma" w:hAnsi="Tahoma" w:cs="Tahoma"/>
                <w:bCs/>
                <w:sz w:val="20"/>
                <w:szCs w:val="16"/>
              </w:rPr>
              <w:t>veh</w:t>
            </w:r>
            <w:proofErr w:type="spellEnd"/>
            <w:r w:rsidR="00661875">
              <w:rPr>
                <w:rFonts w:ascii="Tahoma" w:hAnsi="Tahoma" w:cs="Tahoma"/>
                <w:bCs/>
                <w:sz w:val="20"/>
                <w:szCs w:val="16"/>
              </w:rPr>
              <w:t xml:space="preserve"> : </w:t>
            </w:r>
            <w:proofErr w:type="spellStart"/>
            <w:r w:rsidR="00661875">
              <w:rPr>
                <w:rFonts w:ascii="Tahoma" w:hAnsi="Tahoma" w:cs="Tahoma"/>
                <w:bCs/>
                <w:sz w:val="20"/>
                <w:szCs w:val="16"/>
              </w:rPr>
              <w:t>int</w:t>
            </w:r>
            <w:proofErr w:type="spellEnd"/>
            <w:r w:rsidR="00661875">
              <w:rPr>
                <w:rFonts w:ascii="Tahoma" w:hAnsi="Tahoma" w:cs="Tahoma"/>
                <w:bCs/>
                <w:sz w:val="20"/>
                <w:szCs w:val="16"/>
              </w:rPr>
              <w:t xml:space="preserve">, </w:t>
            </w:r>
            <w:proofErr w:type="spellStart"/>
            <w:r w:rsidR="00661875">
              <w:rPr>
                <w:rFonts w:ascii="Tahoma" w:hAnsi="Tahoma" w:cs="Tahoma"/>
                <w:bCs/>
                <w:sz w:val="20"/>
                <w:szCs w:val="16"/>
              </w:rPr>
              <w:t>ars</w:t>
            </w:r>
            <w:proofErr w:type="spellEnd"/>
            <w:r w:rsidR="00661875">
              <w:rPr>
                <w:rFonts w:ascii="Tahoma" w:hAnsi="Tahoma" w:cs="Tahoma"/>
                <w:bCs/>
                <w:sz w:val="20"/>
                <w:szCs w:val="16"/>
              </w:rPr>
              <w:t xml:space="preserve"> : </w:t>
            </w:r>
            <w:proofErr w:type="spellStart"/>
            <w:r w:rsidR="00661875">
              <w:rPr>
                <w:rFonts w:ascii="Tahoma" w:hAnsi="Tahoma" w:cs="Tahoma"/>
                <w:bCs/>
                <w:sz w:val="20"/>
                <w:szCs w:val="16"/>
              </w:rPr>
              <w:t>int</w:t>
            </w:r>
            <w:proofErr w:type="spellEnd"/>
            <w:r w:rsidR="00661875">
              <w:rPr>
                <w:rFonts w:ascii="Tahoma" w:hAnsi="Tahoma" w:cs="Tahoma"/>
                <w:bCs/>
                <w:sz w:val="20"/>
                <w:szCs w:val="16"/>
              </w:rPr>
              <w:t>)</w:t>
            </w:r>
          </w:p>
        </w:tc>
      </w:tr>
    </w:tbl>
    <w:p w:rsidR="009E3240" w:rsidRDefault="009E3240" w:rsidP="009E3240">
      <w:pPr>
        <w:rPr>
          <w:rFonts w:ascii="Tahoma" w:hAnsi="Tahoma" w:cs="Tahoma"/>
          <w:bCs/>
          <w:sz w:val="20"/>
          <w:szCs w:val="16"/>
        </w:rPr>
      </w:pPr>
    </w:p>
    <w:p w:rsidR="009E3240" w:rsidRPr="00661875" w:rsidRDefault="00661875" w:rsidP="009E3240">
      <w:pPr>
        <w:rPr>
          <w:rFonts w:ascii="Tahoma" w:hAnsi="Tahoma" w:cs="Tahoma"/>
          <w:bCs/>
          <w:sz w:val="20"/>
          <w:szCs w:val="16"/>
        </w:rPr>
      </w:pPr>
      <w:r>
        <w:rPr>
          <w:rFonts w:ascii="Tahoma" w:hAnsi="Tahoma" w:cs="Tahoma"/>
          <w:bCs/>
          <w:sz w:val="20"/>
          <w:szCs w:val="16"/>
        </w:rPr>
        <w:t>The crime data in each file is broken down by major city. This class will store the data for one city. This is a very simple class. Many times we will just want a data type that is a collection of data without any methods or restrictions, which is called a tuple. Notice unlike more robust classes, all of the data members are public and therefore can be accessed directly.</w:t>
      </w:r>
    </w:p>
    <w:p w:rsidR="00661875" w:rsidRDefault="00661875" w:rsidP="009E3240">
      <w:pPr>
        <w:rPr>
          <w:rFonts w:ascii="Tahoma" w:hAnsi="Tahoma" w:cs="Tahoma"/>
          <w:bCs/>
          <w:sz w:val="20"/>
          <w:szCs w:val="16"/>
          <w:u w:val="single"/>
        </w:rPr>
      </w:pPr>
    </w:p>
    <w:p w:rsidR="009E3240" w:rsidRPr="00D02F13" w:rsidRDefault="00D02F13" w:rsidP="009E3240">
      <w:pPr>
        <w:rPr>
          <w:rFonts w:ascii="Tahoma" w:hAnsi="Tahoma" w:cs="Tahoma"/>
          <w:bCs/>
          <w:sz w:val="20"/>
          <w:szCs w:val="16"/>
          <w:u w:val="single"/>
        </w:rPr>
      </w:pPr>
      <w:r>
        <w:rPr>
          <w:rFonts w:ascii="Tahoma" w:hAnsi="Tahoma" w:cs="Tahoma"/>
          <w:bCs/>
          <w:sz w:val="20"/>
          <w:szCs w:val="16"/>
          <w:u w:val="single"/>
        </w:rPr>
        <w:t>Methods:</w:t>
      </w:r>
    </w:p>
    <w:p w:rsidR="00D02F13" w:rsidRDefault="00661875" w:rsidP="009E3240">
      <w:pPr>
        <w:rPr>
          <w:rFonts w:ascii="Tahoma" w:hAnsi="Tahoma" w:cs="Tahoma"/>
          <w:bCs/>
          <w:sz w:val="20"/>
          <w:szCs w:val="16"/>
        </w:rPr>
      </w:pPr>
      <w:proofErr w:type="spellStart"/>
      <w:r w:rsidRPr="00334963">
        <w:rPr>
          <w:rFonts w:ascii="Tahoma" w:hAnsi="Tahoma" w:cs="Tahoma"/>
          <w:bCs/>
          <w:sz w:val="20"/>
          <w:szCs w:val="16"/>
          <w:u w:val="single"/>
        </w:rPr>
        <w:t>CityCrimeData</w:t>
      </w:r>
      <w:proofErr w:type="spellEnd"/>
      <w:r w:rsidRPr="00334963">
        <w:rPr>
          <w:rFonts w:ascii="Tahoma" w:hAnsi="Tahoma" w:cs="Tahoma"/>
          <w:bCs/>
          <w:sz w:val="20"/>
          <w:szCs w:val="16"/>
          <w:u w:val="single"/>
        </w:rPr>
        <w:t xml:space="preserve">(name : String, pop : </w:t>
      </w:r>
      <w:proofErr w:type="spellStart"/>
      <w:r w:rsidRPr="00334963">
        <w:rPr>
          <w:rFonts w:ascii="Tahoma" w:hAnsi="Tahoma" w:cs="Tahoma"/>
          <w:bCs/>
          <w:sz w:val="20"/>
          <w:szCs w:val="16"/>
          <w:u w:val="single"/>
        </w:rPr>
        <w:t>int</w:t>
      </w:r>
      <w:proofErr w:type="spellEnd"/>
      <w:r w:rsidRPr="00334963">
        <w:rPr>
          <w:rFonts w:ascii="Tahoma" w:hAnsi="Tahoma" w:cs="Tahoma"/>
          <w:bCs/>
          <w:sz w:val="20"/>
          <w:szCs w:val="16"/>
          <w:u w:val="single"/>
        </w:rPr>
        <w:t xml:space="preserve">, </w:t>
      </w:r>
      <w:proofErr w:type="spellStart"/>
      <w:r w:rsidRPr="00334963">
        <w:rPr>
          <w:rFonts w:ascii="Tahoma" w:hAnsi="Tahoma" w:cs="Tahoma"/>
          <w:bCs/>
          <w:sz w:val="20"/>
          <w:szCs w:val="16"/>
          <w:u w:val="single"/>
        </w:rPr>
        <w:t>vio</w:t>
      </w:r>
      <w:proofErr w:type="spellEnd"/>
      <w:r w:rsidRPr="00334963">
        <w:rPr>
          <w:rFonts w:ascii="Tahoma" w:hAnsi="Tahoma" w:cs="Tahoma"/>
          <w:bCs/>
          <w:sz w:val="20"/>
          <w:szCs w:val="16"/>
          <w:u w:val="single"/>
        </w:rPr>
        <w:t xml:space="preserve"> </w:t>
      </w:r>
      <w:r w:rsidR="00E52B3D">
        <w:rPr>
          <w:rFonts w:ascii="Tahoma" w:hAnsi="Tahoma" w:cs="Tahoma"/>
          <w:bCs/>
          <w:sz w:val="20"/>
          <w:szCs w:val="16"/>
          <w:u w:val="single"/>
        </w:rPr>
        <w:t xml:space="preserve">: </w:t>
      </w:r>
      <w:proofErr w:type="spellStart"/>
      <w:r w:rsidR="00E52B3D">
        <w:rPr>
          <w:rFonts w:ascii="Tahoma" w:hAnsi="Tahoma" w:cs="Tahoma"/>
          <w:bCs/>
          <w:sz w:val="20"/>
          <w:szCs w:val="16"/>
          <w:u w:val="single"/>
        </w:rPr>
        <w:t>int</w:t>
      </w:r>
      <w:proofErr w:type="spellEnd"/>
      <w:r w:rsidR="00E52B3D">
        <w:rPr>
          <w:rFonts w:ascii="Tahoma" w:hAnsi="Tahoma" w:cs="Tahoma"/>
          <w:bCs/>
          <w:sz w:val="20"/>
          <w:szCs w:val="16"/>
          <w:u w:val="single"/>
        </w:rPr>
        <w:t xml:space="preserve">, </w:t>
      </w:r>
      <w:proofErr w:type="spellStart"/>
      <w:r w:rsidR="00E52B3D">
        <w:rPr>
          <w:rFonts w:ascii="Tahoma" w:hAnsi="Tahoma" w:cs="Tahoma"/>
          <w:bCs/>
          <w:sz w:val="20"/>
          <w:szCs w:val="16"/>
          <w:u w:val="single"/>
        </w:rPr>
        <w:t>mur</w:t>
      </w:r>
      <w:proofErr w:type="spellEnd"/>
      <w:r w:rsidR="00E52B3D">
        <w:rPr>
          <w:rFonts w:ascii="Tahoma" w:hAnsi="Tahoma" w:cs="Tahoma"/>
          <w:bCs/>
          <w:sz w:val="20"/>
          <w:szCs w:val="16"/>
          <w:u w:val="single"/>
        </w:rPr>
        <w:t xml:space="preserve"> : </w:t>
      </w:r>
      <w:proofErr w:type="spellStart"/>
      <w:r w:rsidR="00E52B3D">
        <w:rPr>
          <w:rFonts w:ascii="Tahoma" w:hAnsi="Tahoma" w:cs="Tahoma"/>
          <w:bCs/>
          <w:sz w:val="20"/>
          <w:szCs w:val="16"/>
          <w:u w:val="single"/>
        </w:rPr>
        <w:t>int</w:t>
      </w:r>
      <w:proofErr w:type="spellEnd"/>
      <w:r w:rsidR="00E52B3D">
        <w:rPr>
          <w:rFonts w:ascii="Tahoma" w:hAnsi="Tahoma" w:cs="Tahoma"/>
          <w:bCs/>
          <w:sz w:val="20"/>
          <w:szCs w:val="16"/>
          <w:u w:val="single"/>
        </w:rPr>
        <w:t xml:space="preserve">, rob : </w:t>
      </w:r>
      <w:proofErr w:type="spellStart"/>
      <w:r w:rsidR="00E52B3D">
        <w:rPr>
          <w:rFonts w:ascii="Tahoma" w:hAnsi="Tahoma" w:cs="Tahoma"/>
          <w:bCs/>
          <w:sz w:val="20"/>
          <w:szCs w:val="16"/>
          <w:u w:val="single"/>
        </w:rPr>
        <w:t>int</w:t>
      </w:r>
      <w:proofErr w:type="spellEnd"/>
      <w:r w:rsidR="00E52B3D">
        <w:rPr>
          <w:rFonts w:ascii="Tahoma" w:hAnsi="Tahoma" w:cs="Tahoma"/>
          <w:bCs/>
          <w:sz w:val="20"/>
          <w:szCs w:val="16"/>
          <w:u w:val="single"/>
        </w:rPr>
        <w:t xml:space="preserve">, </w:t>
      </w:r>
      <w:proofErr w:type="spellStart"/>
      <w:r w:rsidR="00E52B3D">
        <w:rPr>
          <w:rFonts w:ascii="Tahoma" w:hAnsi="Tahoma" w:cs="Tahoma"/>
          <w:bCs/>
          <w:sz w:val="20"/>
          <w:szCs w:val="16"/>
          <w:u w:val="single"/>
        </w:rPr>
        <w:t>aslt</w:t>
      </w:r>
      <w:proofErr w:type="spellEnd"/>
      <w:r w:rsidRPr="00334963">
        <w:rPr>
          <w:rFonts w:ascii="Tahoma" w:hAnsi="Tahoma" w:cs="Tahoma"/>
          <w:bCs/>
          <w:sz w:val="20"/>
          <w:szCs w:val="16"/>
          <w:u w:val="single"/>
        </w:rPr>
        <w:t xml:space="preserve"> : </w:t>
      </w:r>
      <w:proofErr w:type="spellStart"/>
      <w:r w:rsidRPr="00334963">
        <w:rPr>
          <w:rFonts w:ascii="Tahoma" w:hAnsi="Tahoma" w:cs="Tahoma"/>
          <w:bCs/>
          <w:sz w:val="20"/>
          <w:szCs w:val="16"/>
          <w:u w:val="single"/>
        </w:rPr>
        <w:t>int</w:t>
      </w:r>
      <w:proofErr w:type="spellEnd"/>
      <w:r w:rsidRPr="00334963">
        <w:rPr>
          <w:rFonts w:ascii="Tahoma" w:hAnsi="Tahoma" w:cs="Tahoma"/>
          <w:bCs/>
          <w:sz w:val="20"/>
          <w:szCs w:val="16"/>
          <w:u w:val="single"/>
        </w:rPr>
        <w:t xml:space="preserve">, pro : </w:t>
      </w:r>
      <w:proofErr w:type="spellStart"/>
      <w:r w:rsidRPr="00334963">
        <w:rPr>
          <w:rFonts w:ascii="Tahoma" w:hAnsi="Tahoma" w:cs="Tahoma"/>
          <w:bCs/>
          <w:sz w:val="20"/>
          <w:szCs w:val="16"/>
          <w:u w:val="single"/>
        </w:rPr>
        <w:t>int</w:t>
      </w:r>
      <w:proofErr w:type="spellEnd"/>
      <w:r w:rsidRPr="00334963">
        <w:rPr>
          <w:rFonts w:ascii="Tahoma" w:hAnsi="Tahoma" w:cs="Tahoma"/>
          <w:bCs/>
          <w:sz w:val="20"/>
          <w:szCs w:val="16"/>
          <w:u w:val="single"/>
        </w:rPr>
        <w:t xml:space="preserve">, bur : </w:t>
      </w:r>
      <w:proofErr w:type="spellStart"/>
      <w:r w:rsidRPr="00334963">
        <w:rPr>
          <w:rFonts w:ascii="Tahoma" w:hAnsi="Tahoma" w:cs="Tahoma"/>
          <w:bCs/>
          <w:sz w:val="20"/>
          <w:szCs w:val="16"/>
          <w:u w:val="single"/>
        </w:rPr>
        <w:t>int</w:t>
      </w:r>
      <w:proofErr w:type="spellEnd"/>
      <w:r w:rsidRPr="00334963">
        <w:rPr>
          <w:rFonts w:ascii="Tahoma" w:hAnsi="Tahoma" w:cs="Tahoma"/>
          <w:bCs/>
          <w:sz w:val="20"/>
          <w:szCs w:val="16"/>
          <w:u w:val="single"/>
        </w:rPr>
        <w:t xml:space="preserve">, lar : </w:t>
      </w:r>
      <w:proofErr w:type="spellStart"/>
      <w:r w:rsidRPr="00334963">
        <w:rPr>
          <w:rFonts w:ascii="Tahoma" w:hAnsi="Tahoma" w:cs="Tahoma"/>
          <w:bCs/>
          <w:sz w:val="20"/>
          <w:szCs w:val="16"/>
          <w:u w:val="single"/>
        </w:rPr>
        <w:t>int</w:t>
      </w:r>
      <w:proofErr w:type="spellEnd"/>
      <w:r w:rsidRPr="00334963">
        <w:rPr>
          <w:rFonts w:ascii="Tahoma" w:hAnsi="Tahoma" w:cs="Tahoma"/>
          <w:bCs/>
          <w:sz w:val="20"/>
          <w:szCs w:val="16"/>
          <w:u w:val="single"/>
        </w:rPr>
        <w:t xml:space="preserve">, </w:t>
      </w:r>
      <w:proofErr w:type="spellStart"/>
      <w:r w:rsidRPr="00334963">
        <w:rPr>
          <w:rFonts w:ascii="Tahoma" w:hAnsi="Tahoma" w:cs="Tahoma"/>
          <w:bCs/>
          <w:sz w:val="20"/>
          <w:szCs w:val="16"/>
          <w:u w:val="single"/>
        </w:rPr>
        <w:t>veh</w:t>
      </w:r>
      <w:proofErr w:type="spellEnd"/>
      <w:r w:rsidRPr="00334963">
        <w:rPr>
          <w:rFonts w:ascii="Tahoma" w:hAnsi="Tahoma" w:cs="Tahoma"/>
          <w:bCs/>
          <w:sz w:val="20"/>
          <w:szCs w:val="16"/>
          <w:u w:val="single"/>
        </w:rPr>
        <w:t xml:space="preserve"> : </w:t>
      </w:r>
      <w:proofErr w:type="spellStart"/>
      <w:r w:rsidRPr="00334963">
        <w:rPr>
          <w:rFonts w:ascii="Tahoma" w:hAnsi="Tahoma" w:cs="Tahoma"/>
          <w:bCs/>
          <w:sz w:val="20"/>
          <w:szCs w:val="16"/>
          <w:u w:val="single"/>
        </w:rPr>
        <w:t>int</w:t>
      </w:r>
      <w:proofErr w:type="spellEnd"/>
      <w:r w:rsidRPr="00334963">
        <w:rPr>
          <w:rFonts w:ascii="Tahoma" w:hAnsi="Tahoma" w:cs="Tahoma"/>
          <w:bCs/>
          <w:sz w:val="20"/>
          <w:szCs w:val="16"/>
          <w:u w:val="single"/>
        </w:rPr>
        <w:t xml:space="preserve">, </w:t>
      </w:r>
      <w:proofErr w:type="spellStart"/>
      <w:r w:rsidRPr="00334963">
        <w:rPr>
          <w:rFonts w:ascii="Tahoma" w:hAnsi="Tahoma" w:cs="Tahoma"/>
          <w:bCs/>
          <w:sz w:val="20"/>
          <w:szCs w:val="16"/>
          <w:u w:val="single"/>
        </w:rPr>
        <w:t>ars</w:t>
      </w:r>
      <w:proofErr w:type="spellEnd"/>
      <w:r w:rsidRPr="00334963">
        <w:rPr>
          <w:rFonts w:ascii="Tahoma" w:hAnsi="Tahoma" w:cs="Tahoma"/>
          <w:bCs/>
          <w:sz w:val="20"/>
          <w:szCs w:val="16"/>
          <w:u w:val="single"/>
        </w:rPr>
        <w:t xml:space="preserve"> : </w:t>
      </w:r>
      <w:proofErr w:type="spellStart"/>
      <w:r w:rsidRPr="00334963">
        <w:rPr>
          <w:rFonts w:ascii="Tahoma" w:hAnsi="Tahoma" w:cs="Tahoma"/>
          <w:bCs/>
          <w:sz w:val="20"/>
          <w:szCs w:val="16"/>
          <w:u w:val="single"/>
        </w:rPr>
        <w:t>int</w:t>
      </w:r>
      <w:proofErr w:type="spellEnd"/>
      <w:r w:rsidRPr="00334963">
        <w:rPr>
          <w:rFonts w:ascii="Tahoma" w:hAnsi="Tahoma" w:cs="Tahoma"/>
          <w:bCs/>
          <w:sz w:val="20"/>
          <w:szCs w:val="16"/>
          <w:u w:val="single"/>
        </w:rPr>
        <w:t>)</w:t>
      </w:r>
      <w:r w:rsidR="00334963">
        <w:rPr>
          <w:rFonts w:ascii="Tahoma" w:hAnsi="Tahoma" w:cs="Tahoma"/>
          <w:bCs/>
          <w:sz w:val="20"/>
          <w:szCs w:val="16"/>
        </w:rPr>
        <w:t xml:space="preserve"> </w:t>
      </w:r>
      <w:r w:rsidR="00D02F13">
        <w:rPr>
          <w:rFonts w:ascii="Tahoma" w:hAnsi="Tahoma" w:cs="Tahoma"/>
          <w:bCs/>
          <w:sz w:val="20"/>
          <w:szCs w:val="16"/>
        </w:rPr>
        <w:t xml:space="preserve">– Class constructor. </w:t>
      </w:r>
      <w:r>
        <w:rPr>
          <w:rFonts w:ascii="Tahoma" w:hAnsi="Tahoma" w:cs="Tahoma"/>
          <w:bCs/>
          <w:sz w:val="20"/>
          <w:szCs w:val="16"/>
        </w:rPr>
        <w:t>Sets data members to passed values.</w:t>
      </w:r>
    </w:p>
    <w:p w:rsidR="00D02F13" w:rsidRDefault="00D02F13" w:rsidP="009E3240">
      <w:pPr>
        <w:rPr>
          <w:rFonts w:ascii="Tahoma" w:hAnsi="Tahoma" w:cs="Tahoma"/>
          <w:bCs/>
          <w:sz w:val="20"/>
          <w:szCs w:val="16"/>
        </w:rPr>
      </w:pPr>
    </w:p>
    <w:p w:rsidR="00865B58" w:rsidRDefault="00865B58" w:rsidP="00D02F13">
      <w:pPr>
        <w:rPr>
          <w:rFonts w:ascii="Tahoma" w:hAnsi="Tahoma" w:cs="Tahoma"/>
          <w:bCs/>
          <w:sz w:val="20"/>
          <w:szCs w:val="16"/>
        </w:rPr>
      </w:pPr>
    </w:p>
    <w:p w:rsidR="00D02F13" w:rsidRDefault="00D02F13" w:rsidP="00D02F13">
      <w:pPr>
        <w:rPr>
          <w:rFonts w:ascii="Tahoma" w:hAnsi="Tahoma" w:cs="Tahoma"/>
          <w:b/>
          <w:bCs/>
          <w:sz w:val="20"/>
          <w:szCs w:val="16"/>
          <w:u w:val="single"/>
        </w:rPr>
      </w:pPr>
      <w:r>
        <w:rPr>
          <w:rFonts w:ascii="Tahoma" w:hAnsi="Tahoma" w:cs="Tahoma"/>
          <w:b/>
          <w:bCs/>
          <w:sz w:val="20"/>
          <w:szCs w:val="16"/>
          <w:u w:val="single"/>
        </w:rPr>
        <w:lastRenderedPageBreak/>
        <w:t xml:space="preserve">UML DIAGRAM FOR AND DISCUSSION FOR </w:t>
      </w:r>
      <w:proofErr w:type="spellStart"/>
      <w:r w:rsidR="00CD3922">
        <w:rPr>
          <w:rFonts w:ascii="Tahoma" w:hAnsi="Tahoma" w:cs="Tahoma"/>
          <w:b/>
          <w:bCs/>
          <w:sz w:val="20"/>
          <w:szCs w:val="16"/>
          <w:u w:val="single"/>
        </w:rPr>
        <w:t>StateCrimeData</w:t>
      </w:r>
      <w:proofErr w:type="spellEnd"/>
    </w:p>
    <w:p w:rsidR="00D02F13" w:rsidRDefault="00D02F13" w:rsidP="00D02F13">
      <w:pPr>
        <w:rPr>
          <w:rFonts w:ascii="Tahoma" w:hAnsi="Tahoma" w:cs="Tahoma"/>
          <w:b/>
          <w:bCs/>
          <w:sz w:val="20"/>
          <w:szCs w:val="16"/>
          <w:u w:val="single"/>
        </w:rPr>
      </w:pPr>
    </w:p>
    <w:p w:rsidR="00D02F13" w:rsidRDefault="00D02F13" w:rsidP="00D02F13">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D02F13" w:rsidTr="001F3DD9">
        <w:trPr>
          <w:trHeight w:val="232"/>
        </w:trPr>
        <w:tc>
          <w:tcPr>
            <w:tcW w:w="9472" w:type="dxa"/>
            <w:tcBorders>
              <w:top w:val="single" w:sz="4" w:space="0" w:color="000000"/>
              <w:left w:val="single" w:sz="4" w:space="0" w:color="000000"/>
              <w:bottom w:val="single" w:sz="4" w:space="0" w:color="000000"/>
              <w:right w:val="single" w:sz="4" w:space="0" w:color="000000"/>
            </w:tcBorders>
          </w:tcPr>
          <w:p w:rsidR="00D02F13" w:rsidRDefault="00865B58" w:rsidP="001F3DD9">
            <w:pPr>
              <w:snapToGrid w:val="0"/>
              <w:jc w:val="center"/>
              <w:rPr>
                <w:rFonts w:ascii="Tahoma" w:hAnsi="Tahoma" w:cs="Tahoma"/>
                <w:bCs/>
                <w:sz w:val="20"/>
                <w:szCs w:val="16"/>
              </w:rPr>
            </w:pPr>
            <w:proofErr w:type="spellStart"/>
            <w:r>
              <w:rPr>
                <w:rFonts w:ascii="Tahoma" w:hAnsi="Tahoma" w:cs="Tahoma"/>
                <w:bCs/>
                <w:sz w:val="20"/>
                <w:szCs w:val="16"/>
              </w:rPr>
              <w:t>StateCrimeData</w:t>
            </w:r>
            <w:proofErr w:type="spellEnd"/>
          </w:p>
        </w:tc>
      </w:tr>
      <w:tr w:rsidR="00D02F13" w:rsidTr="001F3DD9">
        <w:trPr>
          <w:trHeight w:val="453"/>
        </w:trPr>
        <w:tc>
          <w:tcPr>
            <w:tcW w:w="9472" w:type="dxa"/>
            <w:tcBorders>
              <w:left w:val="single" w:sz="4" w:space="0" w:color="000000"/>
              <w:bottom w:val="single" w:sz="4" w:space="0" w:color="000000"/>
              <w:right w:val="single" w:sz="4" w:space="0" w:color="000000"/>
            </w:tcBorders>
          </w:tcPr>
          <w:p w:rsidR="00D02F13" w:rsidRDefault="0029027B" w:rsidP="0029027B">
            <w:pPr>
              <w:pStyle w:val="ListParagraph"/>
              <w:numPr>
                <w:ilvl w:val="0"/>
                <w:numId w:val="8"/>
              </w:numPr>
              <w:snapToGrid w:val="0"/>
              <w:rPr>
                <w:rFonts w:ascii="Tahoma" w:hAnsi="Tahoma" w:cs="Tahoma"/>
                <w:bCs/>
                <w:sz w:val="20"/>
                <w:szCs w:val="16"/>
              </w:rPr>
            </w:pPr>
            <w:proofErr w:type="spellStart"/>
            <w:r>
              <w:rPr>
                <w:rFonts w:ascii="Tahoma" w:hAnsi="Tahoma" w:cs="Tahoma"/>
                <w:bCs/>
                <w:sz w:val="20"/>
                <w:szCs w:val="16"/>
              </w:rPr>
              <w:t>stateName</w:t>
            </w:r>
            <w:proofErr w:type="spellEnd"/>
            <w:r>
              <w:rPr>
                <w:rFonts w:ascii="Tahoma" w:hAnsi="Tahoma" w:cs="Tahoma"/>
                <w:bCs/>
                <w:sz w:val="20"/>
                <w:szCs w:val="16"/>
              </w:rPr>
              <w:t xml:space="preserve"> : String</w:t>
            </w:r>
          </w:p>
          <w:p w:rsidR="0029027B" w:rsidRPr="0029027B" w:rsidRDefault="0029027B" w:rsidP="0029027B">
            <w:pPr>
              <w:pStyle w:val="ListParagraph"/>
              <w:numPr>
                <w:ilvl w:val="0"/>
                <w:numId w:val="8"/>
              </w:numPr>
              <w:snapToGrid w:val="0"/>
              <w:rPr>
                <w:rFonts w:ascii="Tahoma" w:hAnsi="Tahoma" w:cs="Tahoma"/>
                <w:bCs/>
                <w:sz w:val="20"/>
                <w:szCs w:val="16"/>
              </w:rPr>
            </w:pPr>
            <w:proofErr w:type="spellStart"/>
            <w:r>
              <w:rPr>
                <w:rFonts w:ascii="Tahoma" w:hAnsi="Tahoma" w:cs="Tahoma"/>
                <w:bCs/>
                <w:sz w:val="20"/>
                <w:szCs w:val="16"/>
              </w:rPr>
              <w:t>crimeByCity</w:t>
            </w:r>
            <w:proofErr w:type="spellEnd"/>
            <w:r>
              <w:rPr>
                <w:rFonts w:ascii="Tahoma" w:hAnsi="Tahoma" w:cs="Tahoma"/>
                <w:bCs/>
                <w:sz w:val="20"/>
                <w:szCs w:val="16"/>
              </w:rPr>
              <w:t xml:space="preserve"> : </w:t>
            </w:r>
            <w:proofErr w:type="spellStart"/>
            <w:r>
              <w:rPr>
                <w:rFonts w:ascii="Tahoma" w:hAnsi="Tahoma" w:cs="Tahoma"/>
                <w:bCs/>
                <w:sz w:val="20"/>
                <w:szCs w:val="16"/>
              </w:rPr>
              <w:t>ArrayList</w:t>
            </w:r>
            <w:proofErr w:type="spellEnd"/>
            <w:r>
              <w:rPr>
                <w:rFonts w:ascii="Tahoma" w:hAnsi="Tahoma" w:cs="Tahoma"/>
                <w:bCs/>
                <w:sz w:val="20"/>
                <w:szCs w:val="16"/>
              </w:rPr>
              <w:t>&lt;</w:t>
            </w:r>
            <w:proofErr w:type="spellStart"/>
            <w:r>
              <w:rPr>
                <w:rFonts w:ascii="Tahoma" w:hAnsi="Tahoma" w:cs="Tahoma"/>
                <w:bCs/>
                <w:sz w:val="20"/>
                <w:szCs w:val="16"/>
              </w:rPr>
              <w:t>CityCrimeData</w:t>
            </w:r>
            <w:proofErr w:type="spellEnd"/>
            <w:r>
              <w:rPr>
                <w:rFonts w:ascii="Tahoma" w:hAnsi="Tahoma" w:cs="Tahoma"/>
                <w:bCs/>
                <w:sz w:val="20"/>
                <w:szCs w:val="16"/>
              </w:rPr>
              <w:t>&gt;</w:t>
            </w:r>
          </w:p>
        </w:tc>
      </w:tr>
      <w:tr w:rsidR="00D02F13" w:rsidTr="001F3DD9">
        <w:trPr>
          <w:trHeight w:val="645"/>
        </w:trPr>
        <w:tc>
          <w:tcPr>
            <w:tcW w:w="9472" w:type="dxa"/>
            <w:tcBorders>
              <w:left w:val="single" w:sz="4" w:space="0" w:color="000000"/>
              <w:bottom w:val="single" w:sz="4" w:space="0" w:color="000000"/>
              <w:right w:val="single" w:sz="4" w:space="0" w:color="000000"/>
            </w:tcBorders>
          </w:tcPr>
          <w:p w:rsidR="00D02F13" w:rsidRDefault="00D02F13" w:rsidP="0029027B">
            <w:pPr>
              <w:snapToGrid w:val="0"/>
              <w:rPr>
                <w:rFonts w:ascii="Tahoma" w:hAnsi="Tahoma" w:cs="Tahoma"/>
                <w:bCs/>
                <w:sz w:val="20"/>
                <w:szCs w:val="16"/>
              </w:rPr>
            </w:pPr>
            <w:r>
              <w:rPr>
                <w:rFonts w:ascii="Tahoma" w:hAnsi="Tahoma" w:cs="Tahoma"/>
                <w:bCs/>
                <w:sz w:val="20"/>
                <w:szCs w:val="16"/>
              </w:rPr>
              <w:t xml:space="preserve">&lt;&lt;constructor&gt;&gt;  </w:t>
            </w:r>
            <w:proofErr w:type="spellStart"/>
            <w:r w:rsidR="0029027B">
              <w:rPr>
                <w:rFonts w:ascii="Tahoma" w:hAnsi="Tahoma" w:cs="Tahoma"/>
                <w:bCs/>
                <w:sz w:val="20"/>
                <w:szCs w:val="16"/>
              </w:rPr>
              <w:t>StateCrimeData</w:t>
            </w:r>
            <w:proofErr w:type="spellEnd"/>
            <w:r>
              <w:rPr>
                <w:rFonts w:ascii="Tahoma" w:hAnsi="Tahoma" w:cs="Tahoma"/>
                <w:bCs/>
                <w:sz w:val="20"/>
                <w:szCs w:val="16"/>
              </w:rPr>
              <w:t>()</w:t>
            </w:r>
          </w:p>
          <w:p w:rsidR="0029027B" w:rsidRDefault="0029027B" w:rsidP="0029027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readCrimeData</w:t>
            </w:r>
            <w:proofErr w:type="spellEnd"/>
            <w:r>
              <w:rPr>
                <w:rFonts w:ascii="Tahoma" w:hAnsi="Tahoma" w:cs="Tahoma"/>
                <w:bCs/>
                <w:sz w:val="20"/>
                <w:szCs w:val="16"/>
              </w:rPr>
              <w:t xml:space="preserve">( </w:t>
            </w:r>
            <w:proofErr w:type="spellStart"/>
            <w:r>
              <w:rPr>
                <w:rFonts w:ascii="Tahoma" w:hAnsi="Tahoma" w:cs="Tahoma"/>
                <w:bCs/>
                <w:sz w:val="20"/>
                <w:szCs w:val="16"/>
              </w:rPr>
              <w:t>crimeFile</w:t>
            </w:r>
            <w:proofErr w:type="spellEnd"/>
            <w:r>
              <w:rPr>
                <w:rFonts w:ascii="Tahoma" w:hAnsi="Tahoma" w:cs="Tahoma"/>
                <w:bCs/>
                <w:sz w:val="20"/>
                <w:szCs w:val="16"/>
              </w:rPr>
              <w:t xml:space="preserve"> : String )</w:t>
            </w:r>
            <w:r w:rsidR="00230BDA">
              <w:rPr>
                <w:rFonts w:ascii="Tahoma" w:hAnsi="Tahoma" w:cs="Tahoma"/>
                <w:bCs/>
                <w:sz w:val="20"/>
                <w:szCs w:val="16"/>
              </w:rPr>
              <w:t xml:space="preserve"> </w:t>
            </w:r>
            <w:r w:rsidR="00230BDA" w:rsidRPr="007E5FB1">
              <w:rPr>
                <w:rFonts w:ascii="Tahoma" w:hAnsi="Tahoma" w:cs="Tahoma"/>
                <w:b/>
                <w:bCs/>
                <w:sz w:val="20"/>
                <w:szCs w:val="16"/>
              </w:rPr>
              <w:t xml:space="preserve">throws </w:t>
            </w:r>
            <w:proofErr w:type="spellStart"/>
            <w:r w:rsidR="00230BDA">
              <w:rPr>
                <w:rFonts w:ascii="Tahoma" w:hAnsi="Tahoma" w:cs="Tahoma"/>
                <w:bCs/>
                <w:sz w:val="20"/>
                <w:szCs w:val="16"/>
              </w:rPr>
              <w:t>FileNotFoundException</w:t>
            </w:r>
            <w:proofErr w:type="spellEnd"/>
          </w:p>
          <w:p w:rsidR="0029027B" w:rsidRDefault="0029027B" w:rsidP="0029027B">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processCrimeData</w:t>
            </w:r>
            <w:proofErr w:type="spellEnd"/>
            <w:r>
              <w:rPr>
                <w:rFonts w:ascii="Tahoma" w:hAnsi="Tahoma" w:cs="Tahoma"/>
                <w:bCs/>
                <w:sz w:val="20"/>
                <w:szCs w:val="16"/>
              </w:rPr>
              <w:t xml:space="preserve">( ) : </w:t>
            </w:r>
            <w:proofErr w:type="spellStart"/>
            <w:r>
              <w:rPr>
                <w:rFonts w:ascii="Tahoma" w:hAnsi="Tahoma" w:cs="Tahoma"/>
                <w:bCs/>
                <w:sz w:val="20"/>
                <w:szCs w:val="16"/>
              </w:rPr>
              <w:t>StateCrimeStats</w:t>
            </w:r>
            <w:proofErr w:type="spellEnd"/>
          </w:p>
          <w:p w:rsidR="0029027B" w:rsidRPr="0029027B" w:rsidRDefault="0029027B" w:rsidP="0029027B">
            <w:pPr>
              <w:snapToGrid w:val="0"/>
              <w:rPr>
                <w:rFonts w:ascii="Tahoma" w:hAnsi="Tahoma" w:cs="Tahoma"/>
                <w:bCs/>
                <w:sz w:val="20"/>
                <w:szCs w:val="16"/>
              </w:rPr>
            </w:pPr>
            <w:r w:rsidRPr="0029027B">
              <w:rPr>
                <w:rFonts w:ascii="Tahoma" w:hAnsi="Tahoma" w:cs="Tahoma"/>
                <w:bCs/>
                <w:sz w:val="20"/>
                <w:szCs w:val="16"/>
              </w:rPr>
              <w:t>-</w:t>
            </w:r>
            <w:r>
              <w:rPr>
                <w:rFonts w:ascii="Tahoma" w:hAnsi="Tahoma" w:cs="Tahoma"/>
                <w:bCs/>
                <w:sz w:val="20"/>
                <w:szCs w:val="16"/>
              </w:rPr>
              <w:t xml:space="preserve"> </w:t>
            </w:r>
            <w:proofErr w:type="spellStart"/>
            <w:r>
              <w:rPr>
                <w:rFonts w:ascii="Tahoma" w:hAnsi="Tahoma" w:cs="Tahoma"/>
                <w:bCs/>
                <w:sz w:val="20"/>
                <w:szCs w:val="16"/>
              </w:rPr>
              <w:t>calculateCrimeRate</w:t>
            </w:r>
            <w:proofErr w:type="spellEnd"/>
            <w:r>
              <w:rPr>
                <w:rFonts w:ascii="Tahoma" w:hAnsi="Tahoma" w:cs="Tahoma"/>
                <w:bCs/>
                <w:sz w:val="20"/>
                <w:szCs w:val="16"/>
              </w:rPr>
              <w:t>(</w:t>
            </w:r>
            <w:proofErr w:type="spellStart"/>
            <w:r>
              <w:rPr>
                <w:rFonts w:ascii="Tahoma" w:hAnsi="Tahoma" w:cs="Tahoma"/>
                <w:bCs/>
                <w:sz w:val="20"/>
                <w:szCs w:val="16"/>
              </w:rPr>
              <w:t>propertyCount</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r>
              <w:rPr>
                <w:rFonts w:ascii="Tahoma" w:hAnsi="Tahoma" w:cs="Tahoma"/>
                <w:bCs/>
                <w:sz w:val="20"/>
                <w:szCs w:val="16"/>
              </w:rPr>
              <w:t xml:space="preserve">, population : </w:t>
            </w:r>
            <w:proofErr w:type="spellStart"/>
            <w:r>
              <w:rPr>
                <w:rFonts w:ascii="Tahoma" w:hAnsi="Tahoma" w:cs="Tahoma"/>
                <w:bCs/>
                <w:sz w:val="20"/>
                <w:szCs w:val="16"/>
              </w:rPr>
              <w:t>int</w:t>
            </w:r>
            <w:proofErr w:type="spellEnd"/>
            <w:r>
              <w:rPr>
                <w:rFonts w:ascii="Tahoma" w:hAnsi="Tahoma" w:cs="Tahoma"/>
                <w:bCs/>
                <w:sz w:val="20"/>
                <w:szCs w:val="16"/>
              </w:rPr>
              <w:t>) : double</w:t>
            </w:r>
          </w:p>
        </w:tc>
      </w:tr>
    </w:tbl>
    <w:p w:rsidR="00D02F13" w:rsidRDefault="00D02F13" w:rsidP="00D02F13">
      <w:pPr>
        <w:rPr>
          <w:rFonts w:ascii="Tahoma" w:hAnsi="Tahoma" w:cs="Tahoma"/>
          <w:bCs/>
          <w:sz w:val="20"/>
          <w:szCs w:val="16"/>
        </w:rPr>
      </w:pPr>
    </w:p>
    <w:p w:rsidR="00CD3922" w:rsidRDefault="00CD3922" w:rsidP="00D02F13">
      <w:pPr>
        <w:rPr>
          <w:rFonts w:ascii="Tahoma" w:hAnsi="Tahoma" w:cs="Tahoma"/>
          <w:bCs/>
          <w:sz w:val="20"/>
          <w:szCs w:val="16"/>
        </w:rPr>
      </w:pPr>
      <w:r>
        <w:rPr>
          <w:rFonts w:ascii="Tahoma" w:hAnsi="Tahoma" w:cs="Tahoma"/>
          <w:bCs/>
          <w:sz w:val="20"/>
          <w:szCs w:val="16"/>
        </w:rPr>
        <w:t xml:space="preserve">A state’s crime data is a collection of all of its cities crime data, in this case stored in an </w:t>
      </w:r>
      <w:proofErr w:type="spellStart"/>
      <w:r>
        <w:rPr>
          <w:rFonts w:ascii="Tahoma" w:hAnsi="Tahoma" w:cs="Tahoma"/>
          <w:bCs/>
          <w:sz w:val="20"/>
          <w:szCs w:val="16"/>
        </w:rPr>
        <w:t>ArrayList</w:t>
      </w:r>
      <w:proofErr w:type="spellEnd"/>
      <w:r>
        <w:rPr>
          <w:rFonts w:ascii="Tahoma" w:hAnsi="Tahoma" w:cs="Tahoma"/>
          <w:bCs/>
          <w:sz w:val="20"/>
          <w:szCs w:val="16"/>
        </w:rPr>
        <w:t>. This class has the methods to read in a CSV file, as well as process the crime statistics we are interested in.</w:t>
      </w:r>
    </w:p>
    <w:p w:rsidR="00CD3922" w:rsidRDefault="00CD3922" w:rsidP="00D02F13">
      <w:pPr>
        <w:rPr>
          <w:rFonts w:ascii="Tahoma" w:hAnsi="Tahoma" w:cs="Tahoma"/>
          <w:bCs/>
          <w:sz w:val="20"/>
          <w:szCs w:val="16"/>
        </w:rPr>
      </w:pPr>
    </w:p>
    <w:p w:rsidR="00D02F13" w:rsidRPr="00D02F13" w:rsidRDefault="00D02F13" w:rsidP="00D02F13">
      <w:pPr>
        <w:rPr>
          <w:rFonts w:ascii="Tahoma" w:hAnsi="Tahoma" w:cs="Tahoma"/>
          <w:bCs/>
          <w:sz w:val="20"/>
          <w:szCs w:val="16"/>
          <w:u w:val="single"/>
        </w:rPr>
      </w:pPr>
      <w:r>
        <w:rPr>
          <w:rFonts w:ascii="Tahoma" w:hAnsi="Tahoma" w:cs="Tahoma"/>
          <w:bCs/>
          <w:sz w:val="20"/>
          <w:szCs w:val="16"/>
          <w:u w:val="single"/>
        </w:rPr>
        <w:t>Methods:</w:t>
      </w:r>
    </w:p>
    <w:p w:rsidR="00D02F13" w:rsidRDefault="007E5FB1" w:rsidP="00D02F13">
      <w:pPr>
        <w:rPr>
          <w:rFonts w:ascii="Tahoma" w:hAnsi="Tahoma" w:cs="Tahoma"/>
          <w:bCs/>
          <w:sz w:val="20"/>
          <w:szCs w:val="16"/>
        </w:rPr>
      </w:pPr>
      <w:proofErr w:type="spellStart"/>
      <w:proofErr w:type="gramStart"/>
      <w:r w:rsidRPr="00334963">
        <w:rPr>
          <w:rFonts w:ascii="Tahoma" w:hAnsi="Tahoma" w:cs="Tahoma"/>
          <w:bCs/>
          <w:sz w:val="20"/>
          <w:szCs w:val="16"/>
          <w:u w:val="single"/>
        </w:rPr>
        <w:t>StateCrimeData</w:t>
      </w:r>
      <w:proofErr w:type="spellEnd"/>
      <w:r w:rsidRPr="00334963">
        <w:rPr>
          <w:rFonts w:ascii="Tahoma" w:hAnsi="Tahoma" w:cs="Tahoma"/>
          <w:bCs/>
          <w:sz w:val="20"/>
          <w:szCs w:val="16"/>
          <w:u w:val="single"/>
        </w:rPr>
        <w:t>(</w:t>
      </w:r>
      <w:proofErr w:type="gramEnd"/>
      <w:r w:rsidRPr="00334963">
        <w:rPr>
          <w:rFonts w:ascii="Tahoma" w:hAnsi="Tahoma" w:cs="Tahoma"/>
          <w:bCs/>
          <w:sz w:val="20"/>
          <w:szCs w:val="16"/>
          <w:u w:val="single"/>
        </w:rPr>
        <w:t>)</w:t>
      </w:r>
      <w:r>
        <w:rPr>
          <w:rFonts w:ascii="Tahoma" w:hAnsi="Tahoma" w:cs="Tahoma"/>
          <w:bCs/>
          <w:sz w:val="20"/>
          <w:szCs w:val="16"/>
        </w:rPr>
        <w:t xml:space="preserve"> </w:t>
      </w:r>
      <w:r w:rsidR="00D02F13">
        <w:rPr>
          <w:rFonts w:ascii="Tahoma" w:hAnsi="Tahoma" w:cs="Tahoma"/>
          <w:bCs/>
          <w:sz w:val="20"/>
          <w:szCs w:val="16"/>
        </w:rPr>
        <w:t xml:space="preserve">– Class constructor. </w:t>
      </w:r>
      <w:r>
        <w:rPr>
          <w:rFonts w:ascii="Tahoma" w:hAnsi="Tahoma" w:cs="Tahoma"/>
          <w:bCs/>
          <w:sz w:val="20"/>
          <w:szCs w:val="16"/>
        </w:rPr>
        <w:t xml:space="preserve">Creates an </w:t>
      </w:r>
      <w:proofErr w:type="spellStart"/>
      <w:r>
        <w:rPr>
          <w:rFonts w:ascii="Tahoma" w:hAnsi="Tahoma" w:cs="Tahoma"/>
          <w:bCs/>
          <w:sz w:val="20"/>
          <w:szCs w:val="16"/>
        </w:rPr>
        <w:t>ArrayList</w:t>
      </w:r>
      <w:proofErr w:type="spellEnd"/>
      <w:r>
        <w:rPr>
          <w:rFonts w:ascii="Tahoma" w:hAnsi="Tahoma" w:cs="Tahoma"/>
          <w:bCs/>
          <w:sz w:val="20"/>
          <w:szCs w:val="16"/>
        </w:rPr>
        <w:t xml:space="preserve"> of </w:t>
      </w:r>
      <w:proofErr w:type="spellStart"/>
      <w:r>
        <w:rPr>
          <w:rFonts w:ascii="Tahoma" w:hAnsi="Tahoma" w:cs="Tahoma"/>
          <w:bCs/>
          <w:sz w:val="20"/>
          <w:szCs w:val="16"/>
        </w:rPr>
        <w:t>CityCrimeData</w:t>
      </w:r>
      <w:proofErr w:type="spellEnd"/>
      <w:r>
        <w:rPr>
          <w:rFonts w:ascii="Tahoma" w:hAnsi="Tahoma" w:cs="Tahoma"/>
          <w:bCs/>
          <w:sz w:val="20"/>
          <w:szCs w:val="16"/>
        </w:rPr>
        <w:t>. The constructor does not set the state name; that will be determined from the CSV file read.</w:t>
      </w:r>
    </w:p>
    <w:p w:rsidR="007E5FB1" w:rsidRDefault="007E5FB1" w:rsidP="00D02F13">
      <w:pPr>
        <w:rPr>
          <w:rFonts w:ascii="Tahoma" w:hAnsi="Tahoma" w:cs="Tahoma"/>
          <w:bCs/>
          <w:sz w:val="20"/>
          <w:szCs w:val="16"/>
        </w:rPr>
      </w:pPr>
    </w:p>
    <w:p w:rsidR="00FA6D9C" w:rsidRDefault="007E5FB1" w:rsidP="00D02F13">
      <w:pPr>
        <w:rPr>
          <w:rFonts w:ascii="Tahoma" w:hAnsi="Tahoma" w:cs="Tahoma"/>
          <w:bCs/>
          <w:sz w:val="20"/>
          <w:szCs w:val="16"/>
        </w:rPr>
      </w:pPr>
      <w:proofErr w:type="spellStart"/>
      <w:proofErr w:type="gramStart"/>
      <w:r w:rsidRPr="00334963">
        <w:rPr>
          <w:rFonts w:ascii="Tahoma" w:hAnsi="Tahoma" w:cs="Tahoma"/>
          <w:bCs/>
          <w:sz w:val="20"/>
          <w:szCs w:val="16"/>
          <w:u w:val="single"/>
        </w:rPr>
        <w:t>readCrimeData</w:t>
      </w:r>
      <w:proofErr w:type="spellEnd"/>
      <w:r w:rsidRPr="00334963">
        <w:rPr>
          <w:rFonts w:ascii="Tahoma" w:hAnsi="Tahoma" w:cs="Tahoma"/>
          <w:bCs/>
          <w:sz w:val="20"/>
          <w:szCs w:val="16"/>
          <w:u w:val="single"/>
        </w:rPr>
        <w:t>(</w:t>
      </w:r>
      <w:proofErr w:type="gramEnd"/>
      <w:r w:rsidRPr="00334963">
        <w:rPr>
          <w:rFonts w:ascii="Tahoma" w:hAnsi="Tahoma" w:cs="Tahoma"/>
          <w:bCs/>
          <w:sz w:val="20"/>
          <w:szCs w:val="16"/>
          <w:u w:val="single"/>
        </w:rPr>
        <w:t xml:space="preserve"> </w:t>
      </w:r>
      <w:proofErr w:type="spellStart"/>
      <w:r w:rsidRPr="00334963">
        <w:rPr>
          <w:rFonts w:ascii="Tahoma" w:hAnsi="Tahoma" w:cs="Tahoma"/>
          <w:bCs/>
          <w:sz w:val="20"/>
          <w:szCs w:val="16"/>
          <w:u w:val="single"/>
        </w:rPr>
        <w:t>crimeFile</w:t>
      </w:r>
      <w:proofErr w:type="spellEnd"/>
      <w:r w:rsidRPr="00334963">
        <w:rPr>
          <w:rFonts w:ascii="Tahoma" w:hAnsi="Tahoma" w:cs="Tahoma"/>
          <w:bCs/>
          <w:sz w:val="20"/>
          <w:szCs w:val="16"/>
          <w:u w:val="single"/>
        </w:rPr>
        <w:t xml:space="preserve"> : String )</w:t>
      </w:r>
      <w:r>
        <w:rPr>
          <w:rFonts w:ascii="Tahoma" w:hAnsi="Tahoma" w:cs="Tahoma"/>
          <w:bCs/>
          <w:sz w:val="20"/>
          <w:szCs w:val="16"/>
        </w:rPr>
        <w:t xml:space="preserve"> – This method takes the name of a CSV file, reads the contents, and stores them within the class’ data members. The CSV files first have the name of the State listed, every line after that is a comma separated sequence of values</w:t>
      </w:r>
      <w:r w:rsidR="00FA6D9C">
        <w:rPr>
          <w:rFonts w:ascii="Tahoma" w:hAnsi="Tahoma" w:cs="Tahoma"/>
          <w:bCs/>
          <w:sz w:val="20"/>
          <w:szCs w:val="16"/>
        </w:rPr>
        <w:t xml:space="preserve"> in the following format:</w:t>
      </w:r>
    </w:p>
    <w:p w:rsidR="00FA6D9C" w:rsidRDefault="00FA6D9C" w:rsidP="00D02F13">
      <w:pPr>
        <w:rPr>
          <w:rFonts w:ascii="Tahoma" w:hAnsi="Tahoma" w:cs="Tahoma"/>
          <w:bCs/>
          <w:sz w:val="20"/>
          <w:szCs w:val="16"/>
        </w:rPr>
      </w:pPr>
    </w:p>
    <w:p w:rsidR="00FA6D9C" w:rsidRDefault="00FA6D9C" w:rsidP="00D02F13">
      <w:pPr>
        <w:rPr>
          <w:rFonts w:ascii="Tahoma" w:hAnsi="Tahoma" w:cs="Tahoma"/>
          <w:bCs/>
          <w:sz w:val="20"/>
          <w:szCs w:val="16"/>
        </w:rPr>
      </w:pPr>
      <w:r>
        <w:rPr>
          <w:rFonts w:ascii="Tahoma" w:hAnsi="Tahoma" w:cs="Tahoma"/>
          <w:bCs/>
          <w:sz w:val="20"/>
          <w:szCs w:val="16"/>
        </w:rPr>
        <w:t>CITY NAME</w:t>
      </w:r>
      <w:proofErr w:type="gramStart"/>
      <w:r>
        <w:rPr>
          <w:rFonts w:ascii="Tahoma" w:hAnsi="Tahoma" w:cs="Tahoma"/>
          <w:bCs/>
          <w:sz w:val="20"/>
          <w:szCs w:val="16"/>
        </w:rPr>
        <w:t>,POPULATION,VIOLENT</w:t>
      </w:r>
      <w:proofErr w:type="gramEnd"/>
      <w:r>
        <w:rPr>
          <w:rFonts w:ascii="Tahoma" w:hAnsi="Tahoma" w:cs="Tahoma"/>
          <w:bCs/>
          <w:sz w:val="20"/>
          <w:szCs w:val="16"/>
        </w:rPr>
        <w:t xml:space="preserve"> CRIMES,MURDER,ROBBERY,ASSAULT,PROPERTY CRIME,BURGLARY,LARCENTY, VEHICLE THEFT,ARSON</w:t>
      </w:r>
    </w:p>
    <w:p w:rsidR="00FA6D9C" w:rsidRDefault="00FA6D9C" w:rsidP="00D02F13">
      <w:pPr>
        <w:rPr>
          <w:rFonts w:ascii="Tahoma" w:hAnsi="Tahoma" w:cs="Tahoma"/>
          <w:bCs/>
          <w:sz w:val="20"/>
          <w:szCs w:val="16"/>
        </w:rPr>
      </w:pPr>
    </w:p>
    <w:p w:rsidR="007E5FB1" w:rsidRDefault="00FA6D9C" w:rsidP="00D02F13">
      <w:pPr>
        <w:rPr>
          <w:rFonts w:ascii="Tahoma" w:hAnsi="Tahoma" w:cs="Tahoma"/>
          <w:bCs/>
          <w:sz w:val="20"/>
          <w:szCs w:val="16"/>
        </w:rPr>
      </w:pPr>
      <w:r>
        <w:rPr>
          <w:rFonts w:ascii="Tahoma" w:hAnsi="Tahoma" w:cs="Tahoma"/>
          <w:bCs/>
          <w:sz w:val="20"/>
          <w:szCs w:val="16"/>
        </w:rPr>
        <w:t>For</w:t>
      </w:r>
      <w:r w:rsidR="007E5FB1">
        <w:rPr>
          <w:rFonts w:ascii="Tahoma" w:hAnsi="Tahoma" w:cs="Tahoma"/>
          <w:bCs/>
          <w:sz w:val="20"/>
          <w:szCs w:val="16"/>
        </w:rPr>
        <w:t xml:space="preserve"> </w:t>
      </w:r>
      <w:r>
        <w:rPr>
          <w:rFonts w:ascii="Tahoma" w:hAnsi="Tahoma" w:cs="Tahoma"/>
          <w:bCs/>
          <w:sz w:val="20"/>
          <w:szCs w:val="16"/>
        </w:rPr>
        <w:t>example, the first few lines of the Nebraska file look like this:</w:t>
      </w:r>
    </w:p>
    <w:p w:rsidR="00FA6D9C" w:rsidRPr="00FA6D9C" w:rsidRDefault="00FA6D9C" w:rsidP="00FA6D9C">
      <w:pPr>
        <w:rPr>
          <w:rFonts w:ascii="Consolas" w:hAnsi="Consolas" w:cs="Consolas"/>
          <w:bCs/>
          <w:sz w:val="20"/>
          <w:szCs w:val="16"/>
        </w:rPr>
      </w:pPr>
      <w:r w:rsidRPr="00FA6D9C">
        <w:rPr>
          <w:rFonts w:ascii="Consolas" w:hAnsi="Consolas" w:cs="Consolas"/>
          <w:bCs/>
          <w:sz w:val="20"/>
          <w:szCs w:val="16"/>
        </w:rPr>
        <w:t>NEBRASKA</w:t>
      </w:r>
    </w:p>
    <w:p w:rsidR="00FA6D9C" w:rsidRPr="00FA6D9C" w:rsidRDefault="00FA6D9C" w:rsidP="00FA6D9C">
      <w:pPr>
        <w:rPr>
          <w:rFonts w:ascii="Consolas" w:hAnsi="Consolas" w:cs="Consolas"/>
          <w:bCs/>
          <w:sz w:val="20"/>
          <w:szCs w:val="16"/>
        </w:rPr>
      </w:pPr>
      <w:r w:rsidRPr="00FA6D9C">
        <w:rPr>
          <w:rFonts w:ascii="Consolas" w:hAnsi="Consolas" w:cs="Consolas"/>
          <w:bCs/>
          <w:sz w:val="20"/>
          <w:szCs w:val="16"/>
        </w:rPr>
        <w:t>Alliance,8510,20,0,1,11,136,57,76,3,1</w:t>
      </w:r>
    </w:p>
    <w:p w:rsidR="00FA6D9C" w:rsidRPr="00FA6D9C" w:rsidRDefault="00FA6D9C" w:rsidP="00FA6D9C">
      <w:pPr>
        <w:rPr>
          <w:rFonts w:ascii="Consolas" w:hAnsi="Consolas" w:cs="Consolas"/>
          <w:bCs/>
          <w:sz w:val="20"/>
          <w:szCs w:val="16"/>
        </w:rPr>
      </w:pPr>
      <w:r w:rsidRPr="00FA6D9C">
        <w:rPr>
          <w:rFonts w:ascii="Consolas" w:hAnsi="Consolas" w:cs="Consolas"/>
          <w:bCs/>
          <w:sz w:val="20"/>
          <w:szCs w:val="16"/>
        </w:rPr>
        <w:t>Ashland,2502,2,0,0,2,17,2,15,0,0</w:t>
      </w:r>
    </w:p>
    <w:p w:rsidR="00FA6D9C" w:rsidRPr="00FA6D9C" w:rsidRDefault="00FA6D9C" w:rsidP="00FA6D9C">
      <w:pPr>
        <w:rPr>
          <w:rFonts w:ascii="Consolas" w:hAnsi="Consolas" w:cs="Consolas"/>
          <w:bCs/>
          <w:sz w:val="20"/>
          <w:szCs w:val="16"/>
        </w:rPr>
      </w:pPr>
      <w:r w:rsidRPr="00FA6D9C">
        <w:rPr>
          <w:rFonts w:ascii="Consolas" w:hAnsi="Consolas" w:cs="Consolas"/>
          <w:bCs/>
          <w:sz w:val="20"/>
          <w:szCs w:val="16"/>
        </w:rPr>
        <w:t>Aurora,4397,1,0,0,0,31,17,12,2,0</w:t>
      </w:r>
    </w:p>
    <w:p w:rsidR="00D02F13" w:rsidRDefault="00D02F13" w:rsidP="009E3240">
      <w:pPr>
        <w:rPr>
          <w:rFonts w:ascii="Tahoma" w:hAnsi="Tahoma" w:cs="Tahoma"/>
          <w:bCs/>
          <w:sz w:val="20"/>
          <w:szCs w:val="16"/>
        </w:rPr>
      </w:pPr>
    </w:p>
    <w:p w:rsidR="009E3240" w:rsidRDefault="00FA6D9C" w:rsidP="009E3240">
      <w:pPr>
        <w:rPr>
          <w:rFonts w:ascii="Tahoma" w:hAnsi="Tahoma" w:cs="Tahoma"/>
          <w:bCs/>
          <w:sz w:val="20"/>
          <w:szCs w:val="16"/>
        </w:rPr>
      </w:pPr>
      <w:r>
        <w:rPr>
          <w:rFonts w:ascii="Tahoma" w:hAnsi="Tahoma" w:cs="Tahoma"/>
          <w:bCs/>
          <w:sz w:val="20"/>
          <w:szCs w:val="16"/>
        </w:rPr>
        <w:t>You will open this as a text file and read it using a Scanner, State first, then each city line by line, until all is read in.</w:t>
      </w:r>
      <w:r w:rsidR="00334963">
        <w:rPr>
          <w:rFonts w:ascii="Tahoma" w:hAnsi="Tahoma" w:cs="Tahoma"/>
          <w:bCs/>
          <w:sz w:val="20"/>
          <w:szCs w:val="16"/>
        </w:rPr>
        <w:t xml:space="preserve"> When reading the city data, read the entire line into a single String, and you can once again use the </w:t>
      </w:r>
      <w:proofErr w:type="spellStart"/>
      <w:r w:rsidR="00334963">
        <w:rPr>
          <w:rFonts w:ascii="Tahoma" w:hAnsi="Tahoma" w:cs="Tahoma"/>
          <w:bCs/>
          <w:sz w:val="20"/>
          <w:szCs w:val="16"/>
        </w:rPr>
        <w:t>StringTokenizer</w:t>
      </w:r>
      <w:proofErr w:type="spellEnd"/>
      <w:r w:rsidR="00334963">
        <w:rPr>
          <w:rFonts w:ascii="Tahoma" w:hAnsi="Tahoma" w:cs="Tahoma"/>
          <w:bCs/>
          <w:sz w:val="20"/>
          <w:szCs w:val="16"/>
        </w:rPr>
        <w:t xml:space="preserve"> class to parse out the data. In the previous use of </w:t>
      </w:r>
      <w:proofErr w:type="spellStart"/>
      <w:r w:rsidR="00334963">
        <w:rPr>
          <w:rFonts w:ascii="Tahoma" w:hAnsi="Tahoma" w:cs="Tahoma"/>
          <w:bCs/>
          <w:sz w:val="20"/>
          <w:szCs w:val="16"/>
        </w:rPr>
        <w:t>StringTokenizer</w:t>
      </w:r>
      <w:proofErr w:type="spellEnd"/>
      <w:r w:rsidR="00334963">
        <w:rPr>
          <w:rFonts w:ascii="Tahoma" w:hAnsi="Tahoma" w:cs="Tahoma"/>
          <w:bCs/>
          <w:sz w:val="20"/>
          <w:szCs w:val="16"/>
        </w:rPr>
        <w:t xml:space="preserve"> you used white space as a delimiter, in this case you will need to set the comma as a delimiter. </w:t>
      </w:r>
      <w:proofErr w:type="spellStart"/>
      <w:r w:rsidR="00334963">
        <w:rPr>
          <w:rFonts w:ascii="Tahoma" w:hAnsi="Tahoma" w:cs="Tahoma"/>
          <w:bCs/>
          <w:sz w:val="20"/>
          <w:szCs w:val="16"/>
        </w:rPr>
        <w:t>StringTokenizer</w:t>
      </w:r>
      <w:proofErr w:type="spellEnd"/>
      <w:r w:rsidR="00334963">
        <w:rPr>
          <w:rFonts w:ascii="Tahoma" w:hAnsi="Tahoma" w:cs="Tahoma"/>
          <w:bCs/>
          <w:sz w:val="20"/>
          <w:szCs w:val="16"/>
        </w:rPr>
        <w:t xml:space="preserve"> has a constructor to do just that:</w:t>
      </w:r>
    </w:p>
    <w:p w:rsidR="00334963" w:rsidRDefault="00334963" w:rsidP="009E3240">
      <w:pPr>
        <w:rPr>
          <w:rFonts w:ascii="Tahoma" w:hAnsi="Tahoma" w:cs="Tahoma"/>
          <w:bCs/>
          <w:sz w:val="20"/>
          <w:szCs w:val="16"/>
        </w:rPr>
      </w:pPr>
      <w:proofErr w:type="spellStart"/>
      <w:proofErr w:type="gramStart"/>
      <w:r>
        <w:rPr>
          <w:rFonts w:ascii="Tahoma" w:hAnsi="Tahoma" w:cs="Tahoma"/>
          <w:bCs/>
          <w:sz w:val="20"/>
          <w:szCs w:val="16"/>
        </w:rPr>
        <w:t>StringTokenizer</w:t>
      </w:r>
      <w:proofErr w:type="spellEnd"/>
      <w:r>
        <w:rPr>
          <w:rFonts w:ascii="Tahoma" w:hAnsi="Tahoma" w:cs="Tahoma"/>
          <w:bCs/>
          <w:sz w:val="20"/>
          <w:szCs w:val="16"/>
        </w:rPr>
        <w:t>(</w:t>
      </w:r>
      <w:proofErr w:type="spellStart"/>
      <w:proofErr w:type="gramEnd"/>
      <w:r>
        <w:rPr>
          <w:rFonts w:ascii="Tahoma" w:hAnsi="Tahoma" w:cs="Tahoma"/>
          <w:bCs/>
          <w:sz w:val="20"/>
          <w:szCs w:val="16"/>
        </w:rPr>
        <w:t>str</w:t>
      </w:r>
      <w:proofErr w:type="spellEnd"/>
      <w:r>
        <w:rPr>
          <w:rFonts w:ascii="Tahoma" w:hAnsi="Tahoma" w:cs="Tahoma"/>
          <w:bCs/>
          <w:sz w:val="20"/>
          <w:szCs w:val="16"/>
        </w:rPr>
        <w:t xml:space="preserve"> : String, </w:t>
      </w:r>
      <w:proofErr w:type="spellStart"/>
      <w:r>
        <w:rPr>
          <w:rFonts w:ascii="Tahoma" w:hAnsi="Tahoma" w:cs="Tahoma"/>
          <w:bCs/>
          <w:sz w:val="20"/>
          <w:szCs w:val="16"/>
        </w:rPr>
        <w:t>delim</w:t>
      </w:r>
      <w:proofErr w:type="spellEnd"/>
      <w:r>
        <w:rPr>
          <w:rFonts w:ascii="Tahoma" w:hAnsi="Tahoma" w:cs="Tahoma"/>
          <w:bCs/>
          <w:sz w:val="20"/>
          <w:szCs w:val="16"/>
        </w:rPr>
        <w:t xml:space="preserve"> : String)</w:t>
      </w:r>
    </w:p>
    <w:p w:rsidR="00334963" w:rsidRDefault="00334963" w:rsidP="009E3240">
      <w:pPr>
        <w:rPr>
          <w:rFonts w:ascii="Tahoma" w:hAnsi="Tahoma" w:cs="Tahoma"/>
          <w:bCs/>
          <w:sz w:val="20"/>
          <w:szCs w:val="16"/>
        </w:rPr>
      </w:pPr>
      <w:r>
        <w:rPr>
          <w:rFonts w:ascii="Tahoma" w:hAnsi="Tahoma" w:cs="Tahoma"/>
          <w:bCs/>
          <w:sz w:val="20"/>
          <w:szCs w:val="16"/>
        </w:rPr>
        <w:t>The constructor takes the String to parse as well as a String that is a collection of characters to tokenize upon.</w:t>
      </w:r>
    </w:p>
    <w:p w:rsidR="00334963" w:rsidRDefault="00334963" w:rsidP="009E3240">
      <w:pPr>
        <w:rPr>
          <w:rFonts w:ascii="Tahoma" w:hAnsi="Tahoma" w:cs="Tahoma"/>
          <w:bCs/>
          <w:sz w:val="20"/>
          <w:szCs w:val="16"/>
        </w:rPr>
      </w:pPr>
    </w:p>
    <w:p w:rsidR="00334963" w:rsidRDefault="00334963" w:rsidP="009E3240">
      <w:pPr>
        <w:rPr>
          <w:rFonts w:ascii="Tahoma" w:hAnsi="Tahoma" w:cs="Tahoma"/>
          <w:bCs/>
          <w:sz w:val="20"/>
          <w:szCs w:val="16"/>
        </w:rPr>
      </w:pPr>
      <w:r>
        <w:rPr>
          <w:rFonts w:ascii="Tahoma" w:hAnsi="Tahoma" w:cs="Tahoma"/>
          <w:bCs/>
          <w:sz w:val="20"/>
          <w:szCs w:val="16"/>
        </w:rPr>
        <w:t xml:space="preserve">The </w:t>
      </w:r>
      <w:proofErr w:type="spellStart"/>
      <w:proofErr w:type="gramStart"/>
      <w:r>
        <w:rPr>
          <w:rFonts w:ascii="Tahoma" w:hAnsi="Tahoma" w:cs="Tahoma"/>
          <w:bCs/>
          <w:sz w:val="20"/>
          <w:szCs w:val="16"/>
        </w:rPr>
        <w:t>nextToken</w:t>
      </w:r>
      <w:proofErr w:type="spellEnd"/>
      <w:r>
        <w:rPr>
          <w:rFonts w:ascii="Tahoma" w:hAnsi="Tahoma" w:cs="Tahoma"/>
          <w:bCs/>
          <w:sz w:val="20"/>
          <w:szCs w:val="16"/>
        </w:rPr>
        <w:t>(</w:t>
      </w:r>
      <w:proofErr w:type="gramEnd"/>
      <w:r>
        <w:rPr>
          <w:rFonts w:ascii="Tahoma" w:hAnsi="Tahoma" w:cs="Tahoma"/>
          <w:bCs/>
          <w:sz w:val="20"/>
          <w:szCs w:val="16"/>
        </w:rPr>
        <w:t xml:space="preserve">) method will work the same as before, but parse on commas. Remember, </w:t>
      </w:r>
      <w:proofErr w:type="spellStart"/>
      <w:proofErr w:type="gramStart"/>
      <w:r>
        <w:rPr>
          <w:rFonts w:ascii="Tahoma" w:hAnsi="Tahoma" w:cs="Tahoma"/>
          <w:bCs/>
          <w:sz w:val="20"/>
          <w:szCs w:val="16"/>
        </w:rPr>
        <w:t>nextToken</w:t>
      </w:r>
      <w:proofErr w:type="spellEnd"/>
      <w:r>
        <w:rPr>
          <w:rFonts w:ascii="Tahoma" w:hAnsi="Tahoma" w:cs="Tahoma"/>
          <w:bCs/>
          <w:sz w:val="20"/>
          <w:szCs w:val="16"/>
        </w:rPr>
        <w:t>(</w:t>
      </w:r>
      <w:proofErr w:type="gramEnd"/>
      <w:r>
        <w:rPr>
          <w:rFonts w:ascii="Tahoma" w:hAnsi="Tahoma" w:cs="Tahoma"/>
          <w:bCs/>
          <w:sz w:val="20"/>
          <w:szCs w:val="16"/>
        </w:rPr>
        <w:t xml:space="preserve">) returns a String, most of the data are integer values, use Integer’s </w:t>
      </w:r>
      <w:proofErr w:type="spellStart"/>
      <w:r>
        <w:rPr>
          <w:rFonts w:ascii="Tahoma" w:hAnsi="Tahoma" w:cs="Tahoma"/>
          <w:bCs/>
          <w:sz w:val="20"/>
          <w:szCs w:val="16"/>
        </w:rPr>
        <w:t>parseInt</w:t>
      </w:r>
      <w:proofErr w:type="spellEnd"/>
      <w:r>
        <w:rPr>
          <w:rFonts w:ascii="Tahoma" w:hAnsi="Tahoma" w:cs="Tahoma"/>
          <w:bCs/>
          <w:sz w:val="20"/>
          <w:szCs w:val="16"/>
        </w:rPr>
        <w:t>() method appropriately.</w:t>
      </w:r>
    </w:p>
    <w:p w:rsidR="00334963" w:rsidRDefault="00334963" w:rsidP="009E3240">
      <w:pPr>
        <w:rPr>
          <w:rFonts w:ascii="Tahoma" w:hAnsi="Tahoma" w:cs="Tahoma"/>
          <w:bCs/>
          <w:sz w:val="20"/>
          <w:szCs w:val="16"/>
        </w:rPr>
      </w:pPr>
    </w:p>
    <w:p w:rsidR="00334963" w:rsidRDefault="00334963" w:rsidP="009E3240">
      <w:pPr>
        <w:rPr>
          <w:rFonts w:ascii="Tahoma" w:hAnsi="Tahoma" w:cs="Tahoma"/>
          <w:bCs/>
          <w:sz w:val="20"/>
          <w:szCs w:val="16"/>
        </w:rPr>
      </w:pPr>
      <w:r>
        <w:rPr>
          <w:rFonts w:ascii="Tahoma" w:hAnsi="Tahoma" w:cs="Tahoma"/>
          <w:bCs/>
          <w:sz w:val="20"/>
          <w:szCs w:val="16"/>
        </w:rPr>
        <w:t xml:space="preserve">For each city data that is read in, create an instance of </w:t>
      </w:r>
      <w:proofErr w:type="spellStart"/>
      <w:r>
        <w:rPr>
          <w:rFonts w:ascii="Tahoma" w:hAnsi="Tahoma" w:cs="Tahoma"/>
          <w:bCs/>
          <w:sz w:val="20"/>
          <w:szCs w:val="16"/>
        </w:rPr>
        <w:t>CityCrimeData</w:t>
      </w:r>
      <w:proofErr w:type="spellEnd"/>
      <w:r>
        <w:rPr>
          <w:rFonts w:ascii="Tahoma" w:hAnsi="Tahoma" w:cs="Tahoma"/>
          <w:bCs/>
          <w:sz w:val="20"/>
          <w:szCs w:val="16"/>
        </w:rPr>
        <w:t xml:space="preserve"> and add it to the </w:t>
      </w:r>
      <w:proofErr w:type="spellStart"/>
      <w:r>
        <w:rPr>
          <w:rFonts w:ascii="Tahoma" w:hAnsi="Tahoma" w:cs="Tahoma"/>
          <w:bCs/>
          <w:sz w:val="20"/>
          <w:szCs w:val="16"/>
        </w:rPr>
        <w:t>ArrayList</w:t>
      </w:r>
      <w:proofErr w:type="spellEnd"/>
      <w:r>
        <w:rPr>
          <w:rFonts w:ascii="Tahoma" w:hAnsi="Tahoma" w:cs="Tahoma"/>
          <w:bCs/>
          <w:sz w:val="20"/>
          <w:szCs w:val="16"/>
        </w:rPr>
        <w:t>.</w:t>
      </w:r>
    </w:p>
    <w:p w:rsidR="00FA6D9C" w:rsidRDefault="00FA6D9C" w:rsidP="009E3240">
      <w:pPr>
        <w:rPr>
          <w:rFonts w:ascii="Tahoma" w:hAnsi="Tahoma" w:cs="Tahoma"/>
          <w:bCs/>
          <w:sz w:val="20"/>
          <w:szCs w:val="16"/>
        </w:rPr>
      </w:pPr>
    </w:p>
    <w:p w:rsidR="00FA6D9C" w:rsidRDefault="00230BDA" w:rsidP="009E3240">
      <w:pPr>
        <w:rPr>
          <w:rFonts w:ascii="Tahoma" w:hAnsi="Tahoma" w:cs="Tahoma"/>
          <w:bCs/>
          <w:sz w:val="20"/>
          <w:szCs w:val="16"/>
        </w:rPr>
      </w:pPr>
      <w:proofErr w:type="spellStart"/>
      <w:proofErr w:type="gramStart"/>
      <w:r>
        <w:rPr>
          <w:rFonts w:ascii="Tahoma" w:hAnsi="Tahoma" w:cs="Tahoma"/>
          <w:bCs/>
          <w:sz w:val="20"/>
          <w:szCs w:val="16"/>
        </w:rPr>
        <w:t>processCrimeData</w:t>
      </w:r>
      <w:proofErr w:type="spellEnd"/>
      <w:r w:rsidR="00334963">
        <w:rPr>
          <w:rFonts w:ascii="Tahoma" w:hAnsi="Tahoma" w:cs="Tahoma"/>
          <w:bCs/>
          <w:sz w:val="20"/>
          <w:szCs w:val="16"/>
        </w:rPr>
        <w:t>(</w:t>
      </w:r>
      <w:proofErr w:type="gramEnd"/>
      <w:r>
        <w:rPr>
          <w:rFonts w:ascii="Tahoma" w:hAnsi="Tahoma" w:cs="Tahoma"/>
          <w:bCs/>
          <w:sz w:val="20"/>
          <w:szCs w:val="16"/>
        </w:rPr>
        <w:t xml:space="preserve"> </w:t>
      </w:r>
      <w:r w:rsidR="00334963">
        <w:rPr>
          <w:rFonts w:ascii="Tahoma" w:hAnsi="Tahoma" w:cs="Tahoma"/>
          <w:bCs/>
          <w:sz w:val="20"/>
          <w:szCs w:val="16"/>
        </w:rPr>
        <w:t xml:space="preserve">) – Method for processing the crime data. This will go through the </w:t>
      </w:r>
      <w:proofErr w:type="spellStart"/>
      <w:r w:rsidR="00334963">
        <w:rPr>
          <w:rFonts w:ascii="Tahoma" w:hAnsi="Tahoma" w:cs="Tahoma"/>
          <w:bCs/>
          <w:sz w:val="20"/>
          <w:szCs w:val="16"/>
        </w:rPr>
        <w:t>CityCrimeD</w:t>
      </w:r>
      <w:r w:rsidR="00B76832">
        <w:rPr>
          <w:rFonts w:ascii="Tahoma" w:hAnsi="Tahoma" w:cs="Tahoma"/>
          <w:bCs/>
          <w:sz w:val="20"/>
          <w:szCs w:val="16"/>
        </w:rPr>
        <w:t>ata</w:t>
      </w:r>
      <w:proofErr w:type="spellEnd"/>
      <w:r w:rsidR="00B76832">
        <w:rPr>
          <w:rFonts w:ascii="Tahoma" w:hAnsi="Tahoma" w:cs="Tahoma"/>
          <w:bCs/>
          <w:sz w:val="20"/>
          <w:szCs w:val="16"/>
        </w:rPr>
        <w:t xml:space="preserve"> to provide some statistics:</w:t>
      </w:r>
    </w:p>
    <w:p w:rsidR="00B76832" w:rsidRDefault="00B76832" w:rsidP="009E3240">
      <w:pPr>
        <w:rPr>
          <w:rFonts w:ascii="Tahoma" w:hAnsi="Tahoma" w:cs="Tahoma"/>
          <w:bCs/>
          <w:sz w:val="20"/>
          <w:szCs w:val="16"/>
        </w:rPr>
      </w:pPr>
      <w:r>
        <w:rPr>
          <w:rFonts w:ascii="Tahoma" w:hAnsi="Tahoma" w:cs="Tahoma"/>
          <w:bCs/>
          <w:sz w:val="20"/>
          <w:szCs w:val="16"/>
        </w:rPr>
        <w:t>Population – Total population of the state</w:t>
      </w:r>
    </w:p>
    <w:p w:rsidR="00B76832" w:rsidRDefault="00B76832" w:rsidP="009E3240">
      <w:pPr>
        <w:rPr>
          <w:rFonts w:ascii="Tahoma" w:hAnsi="Tahoma" w:cs="Tahoma"/>
          <w:bCs/>
          <w:sz w:val="20"/>
          <w:szCs w:val="16"/>
        </w:rPr>
      </w:pPr>
      <w:r>
        <w:rPr>
          <w:rFonts w:ascii="Tahoma" w:hAnsi="Tahoma" w:cs="Tahoma"/>
          <w:bCs/>
          <w:sz w:val="20"/>
          <w:szCs w:val="16"/>
        </w:rPr>
        <w:t>Violent Crimes – Total number of violent crimes in the state</w:t>
      </w:r>
    </w:p>
    <w:p w:rsidR="00B76832" w:rsidRDefault="00C34C00" w:rsidP="009E3240">
      <w:pPr>
        <w:rPr>
          <w:rFonts w:ascii="Tahoma" w:hAnsi="Tahoma" w:cs="Tahoma"/>
          <w:bCs/>
          <w:sz w:val="20"/>
          <w:szCs w:val="16"/>
        </w:rPr>
      </w:pPr>
      <w:r>
        <w:rPr>
          <w:rFonts w:ascii="Tahoma" w:hAnsi="Tahoma" w:cs="Tahoma"/>
          <w:bCs/>
          <w:sz w:val="20"/>
          <w:szCs w:val="16"/>
        </w:rPr>
        <w:t xml:space="preserve">Non-Vehicle </w:t>
      </w:r>
      <w:r w:rsidR="00B76832">
        <w:rPr>
          <w:rFonts w:ascii="Tahoma" w:hAnsi="Tahoma" w:cs="Tahoma"/>
          <w:bCs/>
          <w:sz w:val="20"/>
          <w:szCs w:val="16"/>
        </w:rPr>
        <w:t xml:space="preserve">Theft Crimes – Total number of theft crimes in the state. </w:t>
      </w:r>
      <w:r>
        <w:rPr>
          <w:rFonts w:ascii="Tahoma" w:hAnsi="Tahoma" w:cs="Tahoma"/>
          <w:bCs/>
          <w:sz w:val="20"/>
          <w:szCs w:val="16"/>
        </w:rPr>
        <w:t>Non-Vehicle t</w:t>
      </w:r>
      <w:r w:rsidR="00B76832">
        <w:rPr>
          <w:rFonts w:ascii="Tahoma" w:hAnsi="Tahoma" w:cs="Tahoma"/>
          <w:bCs/>
          <w:sz w:val="20"/>
          <w:szCs w:val="16"/>
        </w:rPr>
        <w:t xml:space="preserve">heft crimes are burglary, robbery, </w:t>
      </w:r>
      <w:r>
        <w:rPr>
          <w:rFonts w:ascii="Tahoma" w:hAnsi="Tahoma" w:cs="Tahoma"/>
          <w:bCs/>
          <w:sz w:val="20"/>
          <w:szCs w:val="16"/>
        </w:rPr>
        <w:t xml:space="preserve">and </w:t>
      </w:r>
      <w:r w:rsidR="00B76832">
        <w:rPr>
          <w:rFonts w:ascii="Tahoma" w:hAnsi="Tahoma" w:cs="Tahoma"/>
          <w:bCs/>
          <w:sz w:val="20"/>
          <w:szCs w:val="16"/>
        </w:rPr>
        <w:t>larceny</w:t>
      </w:r>
    </w:p>
    <w:p w:rsidR="00B76832" w:rsidRDefault="00B76832" w:rsidP="009E3240">
      <w:pPr>
        <w:rPr>
          <w:rFonts w:ascii="Tahoma" w:hAnsi="Tahoma" w:cs="Tahoma"/>
          <w:bCs/>
          <w:sz w:val="20"/>
          <w:szCs w:val="16"/>
        </w:rPr>
      </w:pPr>
      <w:r>
        <w:rPr>
          <w:rFonts w:ascii="Tahoma" w:hAnsi="Tahoma" w:cs="Tahoma"/>
          <w:bCs/>
          <w:sz w:val="20"/>
          <w:szCs w:val="16"/>
        </w:rPr>
        <w:t>City with Highest Property Crime Rate – While processing the cities, determines which city has the highest property crime rate. This is not property crime count, but rate. A crime rate is found by taking the (crime count/population)*100,000.</w:t>
      </w:r>
      <w:r w:rsidR="001940F2">
        <w:rPr>
          <w:rFonts w:ascii="Tahoma" w:hAnsi="Tahoma" w:cs="Tahoma"/>
          <w:bCs/>
          <w:sz w:val="20"/>
          <w:szCs w:val="16"/>
        </w:rPr>
        <w:t xml:space="preserve"> Use these values to create and return an instance of </w:t>
      </w:r>
      <w:proofErr w:type="spellStart"/>
      <w:r w:rsidR="001940F2">
        <w:rPr>
          <w:rFonts w:ascii="Tahoma" w:hAnsi="Tahoma" w:cs="Tahoma"/>
          <w:bCs/>
          <w:sz w:val="20"/>
          <w:szCs w:val="16"/>
        </w:rPr>
        <w:t>StateCrimeStats</w:t>
      </w:r>
      <w:proofErr w:type="spellEnd"/>
      <w:r w:rsidR="001940F2">
        <w:rPr>
          <w:rFonts w:ascii="Tahoma" w:hAnsi="Tahoma" w:cs="Tahoma"/>
          <w:bCs/>
          <w:sz w:val="20"/>
          <w:szCs w:val="16"/>
        </w:rPr>
        <w:t>.</w:t>
      </w:r>
    </w:p>
    <w:p w:rsidR="00B76832" w:rsidRDefault="00B76832" w:rsidP="009E3240">
      <w:pPr>
        <w:rPr>
          <w:rFonts w:ascii="Tahoma" w:hAnsi="Tahoma" w:cs="Tahoma"/>
          <w:bCs/>
          <w:sz w:val="20"/>
          <w:szCs w:val="16"/>
        </w:rPr>
      </w:pPr>
    </w:p>
    <w:p w:rsidR="001940F2" w:rsidRDefault="00B76832" w:rsidP="00D64281">
      <w:pPr>
        <w:rPr>
          <w:rFonts w:ascii="Tahoma" w:hAnsi="Tahoma" w:cs="Tahoma"/>
          <w:b/>
          <w:bCs/>
          <w:sz w:val="20"/>
          <w:szCs w:val="16"/>
          <w:u w:val="single"/>
        </w:rPr>
      </w:pPr>
      <w:proofErr w:type="spellStart"/>
      <w:proofErr w:type="gramStart"/>
      <w:r w:rsidRPr="00B76832">
        <w:rPr>
          <w:rFonts w:ascii="Tahoma" w:hAnsi="Tahoma" w:cs="Tahoma"/>
          <w:bCs/>
          <w:sz w:val="20"/>
          <w:szCs w:val="16"/>
          <w:u w:val="single"/>
        </w:rPr>
        <w:lastRenderedPageBreak/>
        <w:t>calculateCrimeRate</w:t>
      </w:r>
      <w:proofErr w:type="spellEnd"/>
      <w:r w:rsidRPr="00B76832">
        <w:rPr>
          <w:rFonts w:ascii="Tahoma" w:hAnsi="Tahoma" w:cs="Tahoma"/>
          <w:bCs/>
          <w:sz w:val="20"/>
          <w:szCs w:val="16"/>
          <w:u w:val="single"/>
        </w:rPr>
        <w:t>(</w:t>
      </w:r>
      <w:proofErr w:type="spellStart"/>
      <w:proofErr w:type="gramEnd"/>
      <w:r w:rsidRPr="00B76832">
        <w:rPr>
          <w:rFonts w:ascii="Tahoma" w:hAnsi="Tahoma" w:cs="Tahoma"/>
          <w:bCs/>
          <w:sz w:val="20"/>
          <w:szCs w:val="16"/>
          <w:u w:val="single"/>
        </w:rPr>
        <w:t>propertyCount</w:t>
      </w:r>
      <w:proofErr w:type="spellEnd"/>
      <w:r w:rsidRPr="00B76832">
        <w:rPr>
          <w:rFonts w:ascii="Tahoma" w:hAnsi="Tahoma" w:cs="Tahoma"/>
          <w:bCs/>
          <w:sz w:val="20"/>
          <w:szCs w:val="16"/>
          <w:u w:val="single"/>
        </w:rPr>
        <w:t xml:space="preserve"> : </w:t>
      </w:r>
      <w:proofErr w:type="spellStart"/>
      <w:r w:rsidRPr="00B76832">
        <w:rPr>
          <w:rFonts w:ascii="Tahoma" w:hAnsi="Tahoma" w:cs="Tahoma"/>
          <w:bCs/>
          <w:sz w:val="20"/>
          <w:szCs w:val="16"/>
          <w:u w:val="single"/>
        </w:rPr>
        <w:t>int</w:t>
      </w:r>
      <w:proofErr w:type="spellEnd"/>
      <w:r w:rsidRPr="00B76832">
        <w:rPr>
          <w:rFonts w:ascii="Tahoma" w:hAnsi="Tahoma" w:cs="Tahoma"/>
          <w:bCs/>
          <w:sz w:val="20"/>
          <w:szCs w:val="16"/>
          <w:u w:val="single"/>
        </w:rPr>
        <w:t xml:space="preserve">, population : </w:t>
      </w:r>
      <w:proofErr w:type="spellStart"/>
      <w:r w:rsidRPr="00B76832">
        <w:rPr>
          <w:rFonts w:ascii="Tahoma" w:hAnsi="Tahoma" w:cs="Tahoma"/>
          <w:bCs/>
          <w:sz w:val="20"/>
          <w:szCs w:val="16"/>
          <w:u w:val="single"/>
        </w:rPr>
        <w:t>int</w:t>
      </w:r>
      <w:proofErr w:type="spellEnd"/>
      <w:r w:rsidRPr="00B76832">
        <w:rPr>
          <w:rFonts w:ascii="Tahoma" w:hAnsi="Tahoma" w:cs="Tahoma"/>
          <w:bCs/>
          <w:sz w:val="20"/>
          <w:szCs w:val="16"/>
          <w:u w:val="single"/>
        </w:rPr>
        <w:t>)</w:t>
      </w:r>
      <w:r>
        <w:rPr>
          <w:rFonts w:ascii="Tahoma" w:hAnsi="Tahoma" w:cs="Tahoma"/>
          <w:bCs/>
          <w:sz w:val="20"/>
          <w:szCs w:val="16"/>
        </w:rPr>
        <w:t xml:space="preserve"> – Private method for calculating crime rate as described above.</w:t>
      </w:r>
    </w:p>
    <w:p w:rsidR="00D64281" w:rsidRDefault="00D64281" w:rsidP="00D64281">
      <w:pPr>
        <w:rPr>
          <w:rFonts w:ascii="Tahoma" w:hAnsi="Tahoma" w:cs="Tahoma"/>
          <w:b/>
          <w:bCs/>
          <w:sz w:val="20"/>
          <w:szCs w:val="16"/>
          <w:u w:val="single"/>
        </w:rPr>
      </w:pPr>
      <w:r>
        <w:rPr>
          <w:rFonts w:ascii="Tahoma" w:hAnsi="Tahoma" w:cs="Tahoma"/>
          <w:b/>
          <w:bCs/>
          <w:sz w:val="20"/>
          <w:szCs w:val="16"/>
          <w:u w:val="single"/>
        </w:rPr>
        <w:t xml:space="preserve">UML DIAGRAM FOR AND DISCUSSION </w:t>
      </w:r>
      <w:r w:rsidR="001940F2">
        <w:rPr>
          <w:rFonts w:ascii="Tahoma" w:hAnsi="Tahoma" w:cs="Tahoma"/>
          <w:b/>
          <w:bCs/>
          <w:sz w:val="20"/>
          <w:szCs w:val="16"/>
          <w:u w:val="single"/>
        </w:rPr>
        <w:t xml:space="preserve">FOR </w:t>
      </w:r>
      <w:proofErr w:type="spellStart"/>
      <w:r w:rsidR="001940F2">
        <w:rPr>
          <w:rFonts w:ascii="Tahoma" w:hAnsi="Tahoma" w:cs="Tahoma"/>
          <w:b/>
          <w:bCs/>
          <w:sz w:val="20"/>
          <w:szCs w:val="16"/>
          <w:u w:val="single"/>
        </w:rPr>
        <w:t>StateCrimeStats</w:t>
      </w:r>
      <w:proofErr w:type="spellEnd"/>
    </w:p>
    <w:p w:rsidR="00D64281" w:rsidRDefault="00D64281" w:rsidP="00D64281">
      <w:pPr>
        <w:rPr>
          <w:rFonts w:ascii="Tahoma" w:hAnsi="Tahoma" w:cs="Tahoma"/>
          <w:b/>
          <w:bCs/>
          <w:sz w:val="20"/>
          <w:szCs w:val="16"/>
          <w:u w:val="single"/>
        </w:rPr>
      </w:pPr>
    </w:p>
    <w:p w:rsidR="00D64281" w:rsidRDefault="00D64281" w:rsidP="00D64281">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D64281" w:rsidTr="001F3DD9">
        <w:trPr>
          <w:trHeight w:val="232"/>
        </w:trPr>
        <w:tc>
          <w:tcPr>
            <w:tcW w:w="9472" w:type="dxa"/>
            <w:tcBorders>
              <w:top w:val="single" w:sz="4" w:space="0" w:color="000000"/>
              <w:left w:val="single" w:sz="4" w:space="0" w:color="000000"/>
              <w:bottom w:val="single" w:sz="4" w:space="0" w:color="000000"/>
              <w:right w:val="single" w:sz="4" w:space="0" w:color="000000"/>
            </w:tcBorders>
          </w:tcPr>
          <w:p w:rsidR="00D64281" w:rsidRDefault="001940F2" w:rsidP="001F3DD9">
            <w:pPr>
              <w:snapToGrid w:val="0"/>
              <w:jc w:val="center"/>
              <w:rPr>
                <w:rFonts w:ascii="Tahoma" w:hAnsi="Tahoma" w:cs="Tahoma"/>
                <w:bCs/>
                <w:sz w:val="20"/>
                <w:szCs w:val="16"/>
              </w:rPr>
            </w:pPr>
            <w:proofErr w:type="spellStart"/>
            <w:r>
              <w:rPr>
                <w:rFonts w:ascii="Tahoma" w:hAnsi="Tahoma" w:cs="Tahoma"/>
                <w:bCs/>
                <w:sz w:val="20"/>
                <w:szCs w:val="16"/>
              </w:rPr>
              <w:t>StateCrimeStats</w:t>
            </w:r>
            <w:proofErr w:type="spellEnd"/>
            <w:r>
              <w:rPr>
                <w:rFonts w:ascii="Tahoma" w:hAnsi="Tahoma" w:cs="Tahoma"/>
                <w:bCs/>
                <w:sz w:val="20"/>
                <w:szCs w:val="16"/>
              </w:rPr>
              <w:t xml:space="preserve"> implements Serializable</w:t>
            </w:r>
          </w:p>
        </w:tc>
      </w:tr>
      <w:tr w:rsidR="00D64281" w:rsidTr="001F3DD9">
        <w:trPr>
          <w:trHeight w:val="453"/>
        </w:trPr>
        <w:tc>
          <w:tcPr>
            <w:tcW w:w="9472" w:type="dxa"/>
            <w:tcBorders>
              <w:left w:val="single" w:sz="4" w:space="0" w:color="000000"/>
              <w:bottom w:val="single" w:sz="4" w:space="0" w:color="000000"/>
              <w:right w:val="single" w:sz="4" w:space="0" w:color="000000"/>
            </w:tcBorders>
          </w:tcPr>
          <w:p w:rsidR="00D64281" w:rsidRDefault="001940F2" w:rsidP="00D64281">
            <w:pPr>
              <w:pStyle w:val="ListParagraph"/>
              <w:numPr>
                <w:ilvl w:val="0"/>
                <w:numId w:val="6"/>
              </w:numPr>
              <w:snapToGrid w:val="0"/>
              <w:rPr>
                <w:rFonts w:ascii="Tahoma" w:hAnsi="Tahoma" w:cs="Tahoma"/>
                <w:bCs/>
                <w:sz w:val="20"/>
                <w:szCs w:val="16"/>
              </w:rPr>
            </w:pPr>
            <w:proofErr w:type="spellStart"/>
            <w:r>
              <w:rPr>
                <w:rFonts w:ascii="Tahoma" w:hAnsi="Tahoma" w:cs="Tahoma"/>
                <w:bCs/>
                <w:sz w:val="20"/>
                <w:szCs w:val="16"/>
              </w:rPr>
              <w:t>stateName</w:t>
            </w:r>
            <w:proofErr w:type="spellEnd"/>
            <w:r>
              <w:rPr>
                <w:rFonts w:ascii="Tahoma" w:hAnsi="Tahoma" w:cs="Tahoma"/>
                <w:bCs/>
                <w:sz w:val="20"/>
                <w:szCs w:val="16"/>
              </w:rPr>
              <w:t xml:space="preserve"> : String</w:t>
            </w:r>
          </w:p>
          <w:p w:rsidR="001940F2" w:rsidRDefault="001940F2" w:rsidP="00D64281">
            <w:pPr>
              <w:pStyle w:val="ListParagraph"/>
              <w:numPr>
                <w:ilvl w:val="0"/>
                <w:numId w:val="6"/>
              </w:numPr>
              <w:snapToGrid w:val="0"/>
              <w:rPr>
                <w:rFonts w:ascii="Tahoma" w:hAnsi="Tahoma" w:cs="Tahoma"/>
                <w:bCs/>
                <w:sz w:val="20"/>
                <w:szCs w:val="16"/>
              </w:rPr>
            </w:pPr>
            <w:r>
              <w:rPr>
                <w:rFonts w:ascii="Tahoma" w:hAnsi="Tahoma" w:cs="Tahoma"/>
                <w:bCs/>
                <w:sz w:val="20"/>
                <w:szCs w:val="16"/>
              </w:rPr>
              <w:t xml:space="preserve">population : </w:t>
            </w:r>
            <w:proofErr w:type="spellStart"/>
            <w:r>
              <w:rPr>
                <w:rFonts w:ascii="Tahoma" w:hAnsi="Tahoma" w:cs="Tahoma"/>
                <w:bCs/>
                <w:sz w:val="20"/>
                <w:szCs w:val="16"/>
              </w:rPr>
              <w:t>int</w:t>
            </w:r>
            <w:proofErr w:type="spellEnd"/>
          </w:p>
          <w:p w:rsidR="001940F2" w:rsidRDefault="001940F2" w:rsidP="00D64281">
            <w:pPr>
              <w:pStyle w:val="ListParagraph"/>
              <w:numPr>
                <w:ilvl w:val="0"/>
                <w:numId w:val="6"/>
              </w:numPr>
              <w:snapToGrid w:val="0"/>
              <w:rPr>
                <w:rFonts w:ascii="Tahoma" w:hAnsi="Tahoma" w:cs="Tahoma"/>
                <w:bCs/>
                <w:sz w:val="20"/>
                <w:szCs w:val="16"/>
              </w:rPr>
            </w:pPr>
            <w:proofErr w:type="spellStart"/>
            <w:r>
              <w:rPr>
                <w:rFonts w:ascii="Tahoma" w:hAnsi="Tahoma" w:cs="Tahoma"/>
                <w:bCs/>
                <w:sz w:val="20"/>
                <w:szCs w:val="16"/>
              </w:rPr>
              <w:t>violentCrimes</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1940F2" w:rsidRDefault="00C34C00" w:rsidP="00D64281">
            <w:pPr>
              <w:pStyle w:val="ListParagraph"/>
              <w:numPr>
                <w:ilvl w:val="0"/>
                <w:numId w:val="6"/>
              </w:numPr>
              <w:snapToGrid w:val="0"/>
              <w:rPr>
                <w:rFonts w:ascii="Tahoma" w:hAnsi="Tahoma" w:cs="Tahoma"/>
                <w:bCs/>
                <w:sz w:val="20"/>
                <w:szCs w:val="16"/>
              </w:rPr>
            </w:pPr>
            <w:proofErr w:type="spellStart"/>
            <w:r>
              <w:rPr>
                <w:rFonts w:ascii="Tahoma" w:hAnsi="Tahoma" w:cs="Tahoma"/>
                <w:bCs/>
                <w:sz w:val="20"/>
                <w:szCs w:val="16"/>
              </w:rPr>
              <w:t>nonVehiclet</w:t>
            </w:r>
            <w:r w:rsidR="001940F2">
              <w:rPr>
                <w:rFonts w:ascii="Tahoma" w:hAnsi="Tahoma" w:cs="Tahoma"/>
                <w:bCs/>
                <w:sz w:val="20"/>
                <w:szCs w:val="16"/>
              </w:rPr>
              <w:t>heftCrimes</w:t>
            </w:r>
            <w:proofErr w:type="spellEnd"/>
            <w:r w:rsidR="001940F2">
              <w:rPr>
                <w:rFonts w:ascii="Tahoma" w:hAnsi="Tahoma" w:cs="Tahoma"/>
                <w:bCs/>
                <w:sz w:val="20"/>
                <w:szCs w:val="16"/>
              </w:rPr>
              <w:t xml:space="preserve"> : </w:t>
            </w:r>
            <w:proofErr w:type="spellStart"/>
            <w:r w:rsidR="001940F2">
              <w:rPr>
                <w:rFonts w:ascii="Tahoma" w:hAnsi="Tahoma" w:cs="Tahoma"/>
                <w:bCs/>
                <w:sz w:val="20"/>
                <w:szCs w:val="16"/>
              </w:rPr>
              <w:t>int</w:t>
            </w:r>
            <w:proofErr w:type="spellEnd"/>
          </w:p>
          <w:p w:rsidR="001940F2" w:rsidRDefault="001940F2" w:rsidP="00D64281">
            <w:pPr>
              <w:pStyle w:val="ListParagraph"/>
              <w:numPr>
                <w:ilvl w:val="0"/>
                <w:numId w:val="6"/>
              </w:numPr>
              <w:snapToGrid w:val="0"/>
              <w:rPr>
                <w:rFonts w:ascii="Tahoma" w:hAnsi="Tahoma" w:cs="Tahoma"/>
                <w:bCs/>
                <w:sz w:val="20"/>
                <w:szCs w:val="16"/>
              </w:rPr>
            </w:pPr>
            <w:proofErr w:type="spellStart"/>
            <w:r>
              <w:rPr>
                <w:rFonts w:ascii="Tahoma" w:hAnsi="Tahoma" w:cs="Tahoma"/>
                <w:bCs/>
                <w:sz w:val="20"/>
                <w:szCs w:val="16"/>
              </w:rPr>
              <w:t>highestPropertyCrimeCity</w:t>
            </w:r>
            <w:proofErr w:type="spellEnd"/>
            <w:r>
              <w:rPr>
                <w:rFonts w:ascii="Tahoma" w:hAnsi="Tahoma" w:cs="Tahoma"/>
                <w:bCs/>
                <w:sz w:val="20"/>
                <w:szCs w:val="16"/>
              </w:rPr>
              <w:t xml:space="preserve"> : String</w:t>
            </w:r>
          </w:p>
          <w:p w:rsidR="001940F2" w:rsidRPr="001940F2" w:rsidRDefault="001940F2" w:rsidP="001940F2">
            <w:pPr>
              <w:pStyle w:val="ListParagraph"/>
              <w:numPr>
                <w:ilvl w:val="0"/>
                <w:numId w:val="6"/>
              </w:numPr>
              <w:snapToGrid w:val="0"/>
              <w:rPr>
                <w:rFonts w:ascii="Tahoma" w:hAnsi="Tahoma" w:cs="Tahoma"/>
                <w:bCs/>
                <w:sz w:val="20"/>
                <w:szCs w:val="16"/>
              </w:rPr>
            </w:pPr>
            <w:proofErr w:type="spellStart"/>
            <w:r>
              <w:rPr>
                <w:rFonts w:ascii="Tahoma" w:hAnsi="Tahoma" w:cs="Tahoma"/>
                <w:bCs/>
                <w:sz w:val="20"/>
                <w:szCs w:val="16"/>
              </w:rPr>
              <w:t>highestPropertyCrimeRate</w:t>
            </w:r>
            <w:proofErr w:type="spellEnd"/>
            <w:r>
              <w:rPr>
                <w:rFonts w:ascii="Tahoma" w:hAnsi="Tahoma" w:cs="Tahoma"/>
                <w:bCs/>
                <w:sz w:val="20"/>
                <w:szCs w:val="16"/>
              </w:rPr>
              <w:t xml:space="preserve"> : double</w:t>
            </w:r>
          </w:p>
        </w:tc>
      </w:tr>
      <w:tr w:rsidR="00D64281" w:rsidTr="00D64281">
        <w:trPr>
          <w:trHeight w:val="447"/>
        </w:trPr>
        <w:tc>
          <w:tcPr>
            <w:tcW w:w="9472" w:type="dxa"/>
            <w:tcBorders>
              <w:left w:val="single" w:sz="4" w:space="0" w:color="000000"/>
              <w:right w:val="single" w:sz="4" w:space="0" w:color="000000"/>
            </w:tcBorders>
          </w:tcPr>
          <w:p w:rsidR="00D64281" w:rsidRDefault="00D64281" w:rsidP="00D64281">
            <w:pPr>
              <w:snapToGrid w:val="0"/>
              <w:rPr>
                <w:rFonts w:ascii="Tahoma" w:hAnsi="Tahoma" w:cs="Tahoma"/>
                <w:bCs/>
                <w:sz w:val="20"/>
                <w:szCs w:val="16"/>
              </w:rPr>
            </w:pPr>
            <w:r>
              <w:rPr>
                <w:rFonts w:ascii="Tahoma" w:hAnsi="Tahoma" w:cs="Tahoma"/>
                <w:bCs/>
                <w:sz w:val="20"/>
                <w:szCs w:val="16"/>
              </w:rPr>
              <w:t xml:space="preserve">&lt;&lt;constructor&gt;&gt;  </w:t>
            </w:r>
            <w:proofErr w:type="spellStart"/>
            <w:r w:rsidR="001940F2">
              <w:rPr>
                <w:rFonts w:ascii="Tahoma" w:hAnsi="Tahoma" w:cs="Tahoma"/>
                <w:bCs/>
                <w:sz w:val="20"/>
                <w:szCs w:val="16"/>
              </w:rPr>
              <w:t>StateCrimeStats</w:t>
            </w:r>
            <w:proofErr w:type="spellEnd"/>
            <w:r w:rsidR="001940F2">
              <w:rPr>
                <w:rFonts w:ascii="Tahoma" w:hAnsi="Tahoma" w:cs="Tahoma"/>
                <w:bCs/>
                <w:sz w:val="20"/>
                <w:szCs w:val="16"/>
              </w:rPr>
              <w:t xml:space="preserve">( </w:t>
            </w:r>
            <w:proofErr w:type="spellStart"/>
            <w:r w:rsidR="001940F2">
              <w:rPr>
                <w:rFonts w:ascii="Tahoma" w:hAnsi="Tahoma" w:cs="Tahoma"/>
                <w:bCs/>
                <w:sz w:val="20"/>
                <w:szCs w:val="16"/>
              </w:rPr>
              <w:t>sta</w:t>
            </w:r>
            <w:proofErr w:type="spellEnd"/>
            <w:r w:rsidR="001940F2">
              <w:rPr>
                <w:rFonts w:ascii="Tahoma" w:hAnsi="Tahoma" w:cs="Tahoma"/>
                <w:bCs/>
                <w:sz w:val="20"/>
                <w:szCs w:val="16"/>
              </w:rPr>
              <w:t xml:space="preserve"> : String, pop : </w:t>
            </w:r>
            <w:proofErr w:type="spellStart"/>
            <w:r w:rsidR="001940F2">
              <w:rPr>
                <w:rFonts w:ascii="Tahoma" w:hAnsi="Tahoma" w:cs="Tahoma"/>
                <w:bCs/>
                <w:sz w:val="20"/>
                <w:szCs w:val="16"/>
              </w:rPr>
              <w:t>int</w:t>
            </w:r>
            <w:proofErr w:type="spellEnd"/>
            <w:r w:rsidR="001940F2">
              <w:rPr>
                <w:rFonts w:ascii="Tahoma" w:hAnsi="Tahoma" w:cs="Tahoma"/>
                <w:bCs/>
                <w:sz w:val="20"/>
                <w:szCs w:val="16"/>
              </w:rPr>
              <w:t xml:space="preserve">, </w:t>
            </w:r>
            <w:proofErr w:type="spellStart"/>
            <w:r w:rsidR="001940F2">
              <w:rPr>
                <w:rFonts w:ascii="Tahoma" w:hAnsi="Tahoma" w:cs="Tahoma"/>
                <w:bCs/>
                <w:sz w:val="20"/>
                <w:szCs w:val="16"/>
              </w:rPr>
              <w:t>vio</w:t>
            </w:r>
            <w:proofErr w:type="spellEnd"/>
            <w:r w:rsidR="001940F2">
              <w:rPr>
                <w:rFonts w:ascii="Tahoma" w:hAnsi="Tahoma" w:cs="Tahoma"/>
                <w:bCs/>
                <w:sz w:val="20"/>
                <w:szCs w:val="16"/>
              </w:rPr>
              <w:t xml:space="preserve"> : </w:t>
            </w:r>
            <w:proofErr w:type="spellStart"/>
            <w:r w:rsidR="001940F2">
              <w:rPr>
                <w:rFonts w:ascii="Tahoma" w:hAnsi="Tahoma" w:cs="Tahoma"/>
                <w:bCs/>
                <w:sz w:val="20"/>
                <w:szCs w:val="16"/>
              </w:rPr>
              <w:t>int</w:t>
            </w:r>
            <w:proofErr w:type="spellEnd"/>
            <w:r w:rsidR="001940F2">
              <w:rPr>
                <w:rFonts w:ascii="Tahoma" w:hAnsi="Tahoma" w:cs="Tahoma"/>
                <w:bCs/>
                <w:sz w:val="20"/>
                <w:szCs w:val="16"/>
              </w:rPr>
              <w:t xml:space="preserve">, </w:t>
            </w:r>
            <w:proofErr w:type="spellStart"/>
            <w:r w:rsidR="001940F2">
              <w:rPr>
                <w:rFonts w:ascii="Tahoma" w:hAnsi="Tahoma" w:cs="Tahoma"/>
                <w:bCs/>
                <w:sz w:val="20"/>
                <w:szCs w:val="16"/>
              </w:rPr>
              <w:t>thef</w:t>
            </w:r>
            <w:proofErr w:type="spellEnd"/>
            <w:r w:rsidR="001940F2">
              <w:rPr>
                <w:rFonts w:ascii="Tahoma" w:hAnsi="Tahoma" w:cs="Tahoma"/>
                <w:bCs/>
                <w:sz w:val="20"/>
                <w:szCs w:val="16"/>
              </w:rPr>
              <w:t xml:space="preserve"> : </w:t>
            </w:r>
            <w:proofErr w:type="spellStart"/>
            <w:r w:rsidR="001940F2">
              <w:rPr>
                <w:rFonts w:ascii="Tahoma" w:hAnsi="Tahoma" w:cs="Tahoma"/>
                <w:bCs/>
                <w:sz w:val="20"/>
                <w:szCs w:val="16"/>
              </w:rPr>
              <w:t>int</w:t>
            </w:r>
            <w:proofErr w:type="spellEnd"/>
            <w:r w:rsidR="001940F2">
              <w:rPr>
                <w:rFonts w:ascii="Tahoma" w:hAnsi="Tahoma" w:cs="Tahoma"/>
                <w:bCs/>
                <w:sz w:val="20"/>
                <w:szCs w:val="16"/>
              </w:rPr>
              <w:t xml:space="preserve">, </w:t>
            </w:r>
            <w:proofErr w:type="spellStart"/>
            <w:r w:rsidR="001940F2">
              <w:rPr>
                <w:rFonts w:ascii="Tahoma" w:hAnsi="Tahoma" w:cs="Tahoma"/>
                <w:bCs/>
                <w:sz w:val="20"/>
                <w:szCs w:val="16"/>
              </w:rPr>
              <w:t>propCity</w:t>
            </w:r>
            <w:proofErr w:type="spellEnd"/>
            <w:r w:rsidR="001940F2">
              <w:rPr>
                <w:rFonts w:ascii="Tahoma" w:hAnsi="Tahoma" w:cs="Tahoma"/>
                <w:bCs/>
                <w:sz w:val="20"/>
                <w:szCs w:val="16"/>
              </w:rPr>
              <w:t xml:space="preserve"> : String, </w:t>
            </w:r>
            <w:proofErr w:type="spellStart"/>
            <w:r w:rsidR="001940F2">
              <w:rPr>
                <w:rFonts w:ascii="Tahoma" w:hAnsi="Tahoma" w:cs="Tahoma"/>
                <w:bCs/>
                <w:sz w:val="20"/>
                <w:szCs w:val="16"/>
              </w:rPr>
              <w:t>propRate</w:t>
            </w:r>
            <w:proofErr w:type="spellEnd"/>
            <w:r w:rsidR="001940F2">
              <w:rPr>
                <w:rFonts w:ascii="Tahoma" w:hAnsi="Tahoma" w:cs="Tahoma"/>
                <w:bCs/>
                <w:sz w:val="20"/>
                <w:szCs w:val="16"/>
              </w:rPr>
              <w:t xml:space="preserve"> : double)</w:t>
            </w:r>
          </w:p>
          <w:p w:rsidR="00D64281" w:rsidRDefault="00D64281" w:rsidP="00D64281">
            <w:pPr>
              <w:snapToGrid w:val="0"/>
              <w:rPr>
                <w:rFonts w:ascii="Tahoma" w:hAnsi="Tahoma" w:cs="Tahoma"/>
                <w:bCs/>
                <w:sz w:val="20"/>
                <w:szCs w:val="16"/>
              </w:rPr>
            </w:pPr>
            <w:r>
              <w:rPr>
                <w:rFonts w:ascii="Tahoma" w:hAnsi="Tahoma" w:cs="Tahoma"/>
                <w:bCs/>
                <w:sz w:val="20"/>
                <w:szCs w:val="16"/>
              </w:rPr>
              <w:t xml:space="preserve">     +    </w:t>
            </w:r>
            <w:proofErr w:type="spellStart"/>
            <w:r>
              <w:rPr>
                <w:rFonts w:ascii="Tahoma" w:hAnsi="Tahoma" w:cs="Tahoma"/>
                <w:bCs/>
                <w:sz w:val="20"/>
                <w:szCs w:val="16"/>
              </w:rPr>
              <w:t>toString</w:t>
            </w:r>
            <w:proofErr w:type="spellEnd"/>
            <w:r>
              <w:rPr>
                <w:rFonts w:ascii="Tahoma" w:hAnsi="Tahoma" w:cs="Tahoma"/>
                <w:bCs/>
                <w:sz w:val="20"/>
                <w:szCs w:val="16"/>
              </w:rPr>
              <w:t>() : String</w:t>
            </w:r>
          </w:p>
        </w:tc>
      </w:tr>
      <w:tr w:rsidR="00D64281" w:rsidTr="001940F2">
        <w:trPr>
          <w:trHeight w:val="74"/>
        </w:trPr>
        <w:tc>
          <w:tcPr>
            <w:tcW w:w="9472" w:type="dxa"/>
            <w:tcBorders>
              <w:left w:val="single" w:sz="4" w:space="0" w:color="000000"/>
              <w:bottom w:val="single" w:sz="4" w:space="0" w:color="000000"/>
              <w:right w:val="single" w:sz="4" w:space="0" w:color="000000"/>
            </w:tcBorders>
          </w:tcPr>
          <w:p w:rsidR="00D64281" w:rsidRPr="00D64281" w:rsidRDefault="00D64281" w:rsidP="001940F2">
            <w:pPr>
              <w:snapToGrid w:val="0"/>
              <w:rPr>
                <w:rFonts w:ascii="Tahoma" w:hAnsi="Tahoma" w:cs="Tahoma"/>
                <w:bCs/>
                <w:sz w:val="20"/>
                <w:szCs w:val="16"/>
              </w:rPr>
            </w:pPr>
            <w:r>
              <w:rPr>
                <w:rFonts w:ascii="Tahoma" w:hAnsi="Tahoma" w:cs="Tahoma"/>
                <w:bCs/>
                <w:sz w:val="20"/>
                <w:szCs w:val="16"/>
              </w:rPr>
              <w:t xml:space="preserve">  </w:t>
            </w:r>
          </w:p>
        </w:tc>
      </w:tr>
    </w:tbl>
    <w:p w:rsidR="00D64281" w:rsidRDefault="00D64281" w:rsidP="00D64281">
      <w:pPr>
        <w:rPr>
          <w:rFonts w:ascii="Tahoma" w:hAnsi="Tahoma" w:cs="Tahoma"/>
          <w:bCs/>
          <w:sz w:val="20"/>
          <w:szCs w:val="16"/>
        </w:rPr>
      </w:pPr>
    </w:p>
    <w:p w:rsidR="00421915" w:rsidRPr="001940F2" w:rsidRDefault="001940F2" w:rsidP="00D64281">
      <w:pPr>
        <w:rPr>
          <w:rFonts w:ascii="Tahoma" w:hAnsi="Tahoma" w:cs="Tahoma"/>
          <w:bCs/>
          <w:sz w:val="20"/>
          <w:szCs w:val="16"/>
        </w:rPr>
      </w:pPr>
      <w:r>
        <w:rPr>
          <w:rFonts w:ascii="Tahoma" w:hAnsi="Tahoma" w:cs="Tahoma"/>
          <w:bCs/>
          <w:sz w:val="20"/>
          <w:szCs w:val="16"/>
        </w:rPr>
        <w:t>A Serializable class that holds the crime statistics for a State</w:t>
      </w:r>
    </w:p>
    <w:p w:rsidR="00421915" w:rsidRDefault="00421915" w:rsidP="00D64281">
      <w:pPr>
        <w:rPr>
          <w:rFonts w:ascii="Tahoma" w:hAnsi="Tahoma" w:cs="Tahoma"/>
          <w:bCs/>
          <w:sz w:val="20"/>
          <w:szCs w:val="16"/>
        </w:rPr>
      </w:pPr>
    </w:p>
    <w:p w:rsidR="00421915" w:rsidRDefault="00421915" w:rsidP="00D64281">
      <w:pPr>
        <w:rPr>
          <w:rFonts w:ascii="Tahoma" w:hAnsi="Tahoma" w:cs="Tahoma"/>
          <w:bCs/>
          <w:sz w:val="20"/>
          <w:szCs w:val="16"/>
          <w:u w:val="single"/>
        </w:rPr>
      </w:pPr>
      <w:r>
        <w:rPr>
          <w:rFonts w:ascii="Tahoma" w:hAnsi="Tahoma" w:cs="Tahoma"/>
          <w:bCs/>
          <w:sz w:val="20"/>
          <w:szCs w:val="16"/>
          <w:u w:val="single"/>
        </w:rPr>
        <w:t>Methods:</w:t>
      </w:r>
    </w:p>
    <w:p w:rsidR="00421915" w:rsidRDefault="001940F2" w:rsidP="00D64281">
      <w:pPr>
        <w:rPr>
          <w:rFonts w:ascii="Tahoma" w:hAnsi="Tahoma" w:cs="Tahoma"/>
          <w:bCs/>
          <w:sz w:val="20"/>
          <w:szCs w:val="16"/>
        </w:rPr>
      </w:pPr>
      <w:proofErr w:type="spellStart"/>
      <w:proofErr w:type="gramStart"/>
      <w:r w:rsidRPr="001940F2">
        <w:rPr>
          <w:rFonts w:ascii="Tahoma" w:hAnsi="Tahoma" w:cs="Tahoma"/>
          <w:bCs/>
          <w:sz w:val="20"/>
          <w:szCs w:val="16"/>
          <w:u w:val="single"/>
        </w:rPr>
        <w:t>StateCrimeStats</w:t>
      </w:r>
      <w:proofErr w:type="spellEnd"/>
      <w:r w:rsidRPr="001940F2">
        <w:rPr>
          <w:rFonts w:ascii="Tahoma" w:hAnsi="Tahoma" w:cs="Tahoma"/>
          <w:bCs/>
          <w:sz w:val="20"/>
          <w:szCs w:val="16"/>
          <w:u w:val="single"/>
        </w:rPr>
        <w:t>(</w:t>
      </w:r>
      <w:proofErr w:type="gramEnd"/>
      <w:r w:rsidRPr="001940F2">
        <w:rPr>
          <w:rFonts w:ascii="Tahoma" w:hAnsi="Tahoma" w:cs="Tahoma"/>
          <w:bCs/>
          <w:sz w:val="20"/>
          <w:szCs w:val="16"/>
          <w:u w:val="single"/>
        </w:rPr>
        <w:t xml:space="preserve"> </w:t>
      </w:r>
      <w:proofErr w:type="spellStart"/>
      <w:r w:rsidRPr="001940F2">
        <w:rPr>
          <w:rFonts w:ascii="Tahoma" w:hAnsi="Tahoma" w:cs="Tahoma"/>
          <w:bCs/>
          <w:sz w:val="20"/>
          <w:szCs w:val="16"/>
          <w:u w:val="single"/>
        </w:rPr>
        <w:t>sta</w:t>
      </w:r>
      <w:proofErr w:type="spellEnd"/>
      <w:r w:rsidRPr="001940F2">
        <w:rPr>
          <w:rFonts w:ascii="Tahoma" w:hAnsi="Tahoma" w:cs="Tahoma"/>
          <w:bCs/>
          <w:sz w:val="20"/>
          <w:szCs w:val="16"/>
          <w:u w:val="single"/>
        </w:rPr>
        <w:t xml:space="preserve"> : String, pop : </w:t>
      </w:r>
      <w:proofErr w:type="spellStart"/>
      <w:r w:rsidRPr="001940F2">
        <w:rPr>
          <w:rFonts w:ascii="Tahoma" w:hAnsi="Tahoma" w:cs="Tahoma"/>
          <w:bCs/>
          <w:sz w:val="20"/>
          <w:szCs w:val="16"/>
          <w:u w:val="single"/>
        </w:rPr>
        <w:t>int</w:t>
      </w:r>
      <w:proofErr w:type="spellEnd"/>
      <w:r w:rsidRPr="001940F2">
        <w:rPr>
          <w:rFonts w:ascii="Tahoma" w:hAnsi="Tahoma" w:cs="Tahoma"/>
          <w:bCs/>
          <w:sz w:val="20"/>
          <w:szCs w:val="16"/>
          <w:u w:val="single"/>
        </w:rPr>
        <w:t xml:space="preserve">, </w:t>
      </w:r>
      <w:proofErr w:type="spellStart"/>
      <w:r w:rsidRPr="001940F2">
        <w:rPr>
          <w:rFonts w:ascii="Tahoma" w:hAnsi="Tahoma" w:cs="Tahoma"/>
          <w:bCs/>
          <w:sz w:val="20"/>
          <w:szCs w:val="16"/>
          <w:u w:val="single"/>
        </w:rPr>
        <w:t>vio</w:t>
      </w:r>
      <w:proofErr w:type="spellEnd"/>
      <w:r w:rsidRPr="001940F2">
        <w:rPr>
          <w:rFonts w:ascii="Tahoma" w:hAnsi="Tahoma" w:cs="Tahoma"/>
          <w:bCs/>
          <w:sz w:val="20"/>
          <w:szCs w:val="16"/>
          <w:u w:val="single"/>
        </w:rPr>
        <w:t xml:space="preserve"> : </w:t>
      </w:r>
      <w:proofErr w:type="spellStart"/>
      <w:r w:rsidRPr="001940F2">
        <w:rPr>
          <w:rFonts w:ascii="Tahoma" w:hAnsi="Tahoma" w:cs="Tahoma"/>
          <w:bCs/>
          <w:sz w:val="20"/>
          <w:szCs w:val="16"/>
          <w:u w:val="single"/>
        </w:rPr>
        <w:t>int</w:t>
      </w:r>
      <w:proofErr w:type="spellEnd"/>
      <w:r w:rsidRPr="001940F2">
        <w:rPr>
          <w:rFonts w:ascii="Tahoma" w:hAnsi="Tahoma" w:cs="Tahoma"/>
          <w:bCs/>
          <w:sz w:val="20"/>
          <w:szCs w:val="16"/>
          <w:u w:val="single"/>
        </w:rPr>
        <w:t xml:space="preserve">, </w:t>
      </w:r>
      <w:proofErr w:type="spellStart"/>
      <w:r w:rsidRPr="001940F2">
        <w:rPr>
          <w:rFonts w:ascii="Tahoma" w:hAnsi="Tahoma" w:cs="Tahoma"/>
          <w:bCs/>
          <w:sz w:val="20"/>
          <w:szCs w:val="16"/>
          <w:u w:val="single"/>
        </w:rPr>
        <w:t>thef</w:t>
      </w:r>
      <w:proofErr w:type="spellEnd"/>
      <w:r w:rsidRPr="001940F2">
        <w:rPr>
          <w:rFonts w:ascii="Tahoma" w:hAnsi="Tahoma" w:cs="Tahoma"/>
          <w:bCs/>
          <w:sz w:val="20"/>
          <w:szCs w:val="16"/>
          <w:u w:val="single"/>
        </w:rPr>
        <w:t xml:space="preserve"> : </w:t>
      </w:r>
      <w:proofErr w:type="spellStart"/>
      <w:r w:rsidRPr="001940F2">
        <w:rPr>
          <w:rFonts w:ascii="Tahoma" w:hAnsi="Tahoma" w:cs="Tahoma"/>
          <w:bCs/>
          <w:sz w:val="20"/>
          <w:szCs w:val="16"/>
          <w:u w:val="single"/>
        </w:rPr>
        <w:t>int</w:t>
      </w:r>
      <w:proofErr w:type="spellEnd"/>
      <w:r w:rsidRPr="001940F2">
        <w:rPr>
          <w:rFonts w:ascii="Tahoma" w:hAnsi="Tahoma" w:cs="Tahoma"/>
          <w:bCs/>
          <w:sz w:val="20"/>
          <w:szCs w:val="16"/>
          <w:u w:val="single"/>
        </w:rPr>
        <w:t xml:space="preserve">, </w:t>
      </w:r>
      <w:proofErr w:type="spellStart"/>
      <w:r w:rsidRPr="001940F2">
        <w:rPr>
          <w:rFonts w:ascii="Tahoma" w:hAnsi="Tahoma" w:cs="Tahoma"/>
          <w:bCs/>
          <w:sz w:val="20"/>
          <w:szCs w:val="16"/>
          <w:u w:val="single"/>
        </w:rPr>
        <w:t>propCity</w:t>
      </w:r>
      <w:proofErr w:type="spellEnd"/>
      <w:r w:rsidRPr="001940F2">
        <w:rPr>
          <w:rFonts w:ascii="Tahoma" w:hAnsi="Tahoma" w:cs="Tahoma"/>
          <w:bCs/>
          <w:sz w:val="20"/>
          <w:szCs w:val="16"/>
          <w:u w:val="single"/>
        </w:rPr>
        <w:t xml:space="preserve"> : String, </w:t>
      </w:r>
      <w:proofErr w:type="spellStart"/>
      <w:r w:rsidRPr="001940F2">
        <w:rPr>
          <w:rFonts w:ascii="Tahoma" w:hAnsi="Tahoma" w:cs="Tahoma"/>
          <w:bCs/>
          <w:sz w:val="20"/>
          <w:szCs w:val="16"/>
          <w:u w:val="single"/>
        </w:rPr>
        <w:t>propRate</w:t>
      </w:r>
      <w:proofErr w:type="spellEnd"/>
      <w:r w:rsidRPr="001940F2">
        <w:rPr>
          <w:rFonts w:ascii="Tahoma" w:hAnsi="Tahoma" w:cs="Tahoma"/>
          <w:bCs/>
          <w:sz w:val="20"/>
          <w:szCs w:val="16"/>
          <w:u w:val="single"/>
        </w:rPr>
        <w:t xml:space="preserve"> : double)</w:t>
      </w:r>
      <w:r>
        <w:rPr>
          <w:rFonts w:ascii="Tahoma" w:hAnsi="Tahoma" w:cs="Tahoma"/>
          <w:bCs/>
          <w:sz w:val="20"/>
          <w:szCs w:val="16"/>
        </w:rPr>
        <w:t xml:space="preserve"> </w:t>
      </w:r>
      <w:r w:rsidR="00421915">
        <w:rPr>
          <w:rFonts w:ascii="Tahoma" w:hAnsi="Tahoma" w:cs="Tahoma"/>
          <w:bCs/>
          <w:sz w:val="20"/>
          <w:szCs w:val="16"/>
        </w:rPr>
        <w:t>– Class</w:t>
      </w:r>
      <w:r>
        <w:rPr>
          <w:rFonts w:ascii="Tahoma" w:hAnsi="Tahoma" w:cs="Tahoma"/>
          <w:bCs/>
          <w:sz w:val="20"/>
          <w:szCs w:val="16"/>
        </w:rPr>
        <w:t xml:space="preserve"> constructor. Sets data members to the passed values.</w:t>
      </w:r>
    </w:p>
    <w:p w:rsidR="00421915" w:rsidRDefault="00421915" w:rsidP="00D64281">
      <w:pPr>
        <w:rPr>
          <w:rFonts w:ascii="Tahoma" w:hAnsi="Tahoma" w:cs="Tahoma"/>
          <w:bCs/>
          <w:sz w:val="20"/>
          <w:szCs w:val="16"/>
        </w:rPr>
      </w:pPr>
    </w:p>
    <w:p w:rsidR="000D0478" w:rsidRDefault="00421915" w:rsidP="009E3240">
      <w:pPr>
        <w:rPr>
          <w:rFonts w:ascii="Tahoma" w:hAnsi="Tahoma" w:cs="Tahoma"/>
          <w:bCs/>
          <w:sz w:val="20"/>
          <w:szCs w:val="16"/>
        </w:rPr>
      </w:pPr>
      <w:proofErr w:type="spellStart"/>
      <w:proofErr w:type="gramStart"/>
      <w:r w:rsidRPr="006468C0">
        <w:rPr>
          <w:rFonts w:ascii="Tahoma" w:hAnsi="Tahoma" w:cs="Tahoma"/>
          <w:bCs/>
          <w:sz w:val="20"/>
          <w:szCs w:val="16"/>
          <w:u w:val="single"/>
        </w:rPr>
        <w:t>toString</w:t>
      </w:r>
      <w:proofErr w:type="spellEnd"/>
      <w:r w:rsidR="00994AE1" w:rsidRPr="006468C0">
        <w:rPr>
          <w:rFonts w:ascii="Tahoma" w:hAnsi="Tahoma" w:cs="Tahoma"/>
          <w:bCs/>
          <w:sz w:val="20"/>
          <w:szCs w:val="16"/>
          <w:u w:val="single"/>
        </w:rPr>
        <w:t>(</w:t>
      </w:r>
      <w:proofErr w:type="gramEnd"/>
      <w:r w:rsidR="00994AE1" w:rsidRPr="006468C0">
        <w:rPr>
          <w:rFonts w:ascii="Tahoma" w:hAnsi="Tahoma" w:cs="Tahoma"/>
          <w:bCs/>
          <w:sz w:val="20"/>
          <w:szCs w:val="16"/>
          <w:u w:val="single"/>
        </w:rPr>
        <w:t xml:space="preserve"> )</w:t>
      </w:r>
      <w:r w:rsidR="006468C0" w:rsidRPr="006468C0">
        <w:rPr>
          <w:rFonts w:ascii="Tahoma" w:hAnsi="Tahoma" w:cs="Tahoma"/>
          <w:bCs/>
          <w:sz w:val="20"/>
          <w:szCs w:val="16"/>
          <w:u w:val="single"/>
        </w:rPr>
        <w:t xml:space="preserve"> : String</w:t>
      </w:r>
      <w:r>
        <w:rPr>
          <w:rFonts w:ascii="Tahoma" w:hAnsi="Tahoma" w:cs="Tahoma"/>
          <w:bCs/>
          <w:sz w:val="20"/>
          <w:szCs w:val="16"/>
        </w:rPr>
        <w:t xml:space="preserve"> – Returns a String </w:t>
      </w:r>
      <w:r w:rsidR="001940F2">
        <w:rPr>
          <w:rFonts w:ascii="Tahoma" w:hAnsi="Tahoma" w:cs="Tahoma"/>
          <w:bCs/>
          <w:sz w:val="20"/>
          <w:szCs w:val="16"/>
        </w:rPr>
        <w:t>with the data formatted in the follow way (uppercase denotes data member values to be output):</w:t>
      </w:r>
    </w:p>
    <w:p w:rsidR="001940F2" w:rsidRDefault="001940F2" w:rsidP="009E3240">
      <w:pPr>
        <w:rPr>
          <w:rFonts w:ascii="Tahoma" w:hAnsi="Tahoma" w:cs="Tahoma"/>
          <w:bCs/>
          <w:sz w:val="20"/>
          <w:szCs w:val="16"/>
        </w:rPr>
      </w:pPr>
    </w:p>
    <w:p w:rsidR="001940F2" w:rsidRDefault="001940F2" w:rsidP="009E3240">
      <w:pPr>
        <w:rPr>
          <w:rFonts w:ascii="Tahoma" w:hAnsi="Tahoma" w:cs="Tahoma"/>
          <w:bCs/>
          <w:sz w:val="20"/>
          <w:szCs w:val="16"/>
        </w:rPr>
      </w:pPr>
      <w:r>
        <w:rPr>
          <w:rFonts w:ascii="Tahoma" w:hAnsi="Tahoma" w:cs="Tahoma"/>
          <w:bCs/>
          <w:sz w:val="20"/>
          <w:szCs w:val="16"/>
        </w:rPr>
        <w:t>State: STATENAME</w:t>
      </w:r>
    </w:p>
    <w:p w:rsidR="001940F2" w:rsidRDefault="001940F2" w:rsidP="009E3240">
      <w:pPr>
        <w:rPr>
          <w:rFonts w:ascii="Tahoma" w:hAnsi="Tahoma" w:cs="Tahoma"/>
          <w:bCs/>
          <w:sz w:val="20"/>
          <w:szCs w:val="16"/>
        </w:rPr>
      </w:pPr>
      <w:r>
        <w:rPr>
          <w:rFonts w:ascii="Tahoma" w:hAnsi="Tahoma" w:cs="Tahoma"/>
          <w:bCs/>
          <w:sz w:val="20"/>
          <w:szCs w:val="16"/>
        </w:rPr>
        <w:t>Population: POPULATION</w:t>
      </w:r>
    </w:p>
    <w:p w:rsidR="001940F2" w:rsidRDefault="001940F2" w:rsidP="009E3240">
      <w:pPr>
        <w:rPr>
          <w:rFonts w:ascii="Tahoma" w:hAnsi="Tahoma" w:cs="Tahoma"/>
          <w:bCs/>
          <w:sz w:val="20"/>
          <w:szCs w:val="16"/>
        </w:rPr>
      </w:pPr>
      <w:r>
        <w:rPr>
          <w:rFonts w:ascii="Tahoma" w:hAnsi="Tahoma" w:cs="Tahoma"/>
          <w:bCs/>
          <w:sz w:val="20"/>
          <w:szCs w:val="16"/>
        </w:rPr>
        <w:t>Violent Crimes: VIOLENTCRIMES</w:t>
      </w:r>
    </w:p>
    <w:p w:rsidR="001940F2" w:rsidRDefault="00C34C00" w:rsidP="009E3240">
      <w:pPr>
        <w:rPr>
          <w:rFonts w:ascii="Tahoma" w:hAnsi="Tahoma" w:cs="Tahoma"/>
          <w:bCs/>
          <w:sz w:val="20"/>
          <w:szCs w:val="16"/>
        </w:rPr>
      </w:pPr>
      <w:r>
        <w:rPr>
          <w:rFonts w:ascii="Tahoma" w:hAnsi="Tahoma" w:cs="Tahoma"/>
          <w:bCs/>
          <w:sz w:val="20"/>
          <w:szCs w:val="16"/>
        </w:rPr>
        <w:t xml:space="preserve">Non-Vehicle </w:t>
      </w:r>
      <w:r w:rsidR="001940F2">
        <w:rPr>
          <w:rFonts w:ascii="Tahoma" w:hAnsi="Tahoma" w:cs="Tahoma"/>
          <w:bCs/>
          <w:sz w:val="20"/>
          <w:szCs w:val="16"/>
        </w:rPr>
        <w:t xml:space="preserve">Theft Crimes: </w:t>
      </w:r>
      <w:r>
        <w:rPr>
          <w:rFonts w:ascii="Tahoma" w:hAnsi="Tahoma" w:cs="Tahoma"/>
          <w:bCs/>
          <w:sz w:val="20"/>
          <w:szCs w:val="16"/>
        </w:rPr>
        <w:t>NONVEHICLE</w:t>
      </w:r>
      <w:r w:rsidR="001940F2">
        <w:rPr>
          <w:rFonts w:ascii="Tahoma" w:hAnsi="Tahoma" w:cs="Tahoma"/>
          <w:bCs/>
          <w:sz w:val="20"/>
          <w:szCs w:val="16"/>
        </w:rPr>
        <w:t>THEFTCRIMES</w:t>
      </w:r>
    </w:p>
    <w:p w:rsidR="001940F2" w:rsidRDefault="001940F2" w:rsidP="009E3240">
      <w:pPr>
        <w:rPr>
          <w:rFonts w:ascii="Tahoma" w:hAnsi="Tahoma" w:cs="Tahoma"/>
          <w:bCs/>
          <w:sz w:val="20"/>
          <w:szCs w:val="16"/>
        </w:rPr>
      </w:pPr>
      <w:r>
        <w:rPr>
          <w:rFonts w:ascii="Tahoma" w:hAnsi="Tahoma" w:cs="Tahoma"/>
          <w:bCs/>
          <w:sz w:val="20"/>
          <w:szCs w:val="16"/>
        </w:rPr>
        <w:t xml:space="preserve">Highest Property Crime </w:t>
      </w:r>
      <w:r w:rsidR="00E52B3D">
        <w:rPr>
          <w:rFonts w:ascii="Tahoma" w:hAnsi="Tahoma" w:cs="Tahoma"/>
          <w:bCs/>
          <w:sz w:val="20"/>
          <w:szCs w:val="16"/>
        </w:rPr>
        <w:t>Rate: HIGHESTPROPERTYCRIMECITY -</w:t>
      </w:r>
      <w:r>
        <w:rPr>
          <w:rFonts w:ascii="Tahoma" w:hAnsi="Tahoma" w:cs="Tahoma"/>
          <w:bCs/>
          <w:sz w:val="20"/>
          <w:szCs w:val="16"/>
        </w:rPr>
        <w:t xml:space="preserve"> HIGHESTPROPERTYCRIMERATE</w:t>
      </w:r>
    </w:p>
    <w:p w:rsidR="001940F2" w:rsidRDefault="001940F2" w:rsidP="009E3240">
      <w:pPr>
        <w:rPr>
          <w:rFonts w:ascii="Tahoma" w:hAnsi="Tahoma" w:cs="Tahoma"/>
          <w:bCs/>
          <w:sz w:val="20"/>
          <w:szCs w:val="16"/>
        </w:rPr>
      </w:pPr>
    </w:p>
    <w:p w:rsidR="001940F2" w:rsidRDefault="001940F2" w:rsidP="009E3240">
      <w:pPr>
        <w:rPr>
          <w:rFonts w:ascii="Tahoma" w:hAnsi="Tahoma" w:cs="Tahoma"/>
          <w:bCs/>
          <w:sz w:val="20"/>
          <w:szCs w:val="16"/>
        </w:rPr>
      </w:pPr>
      <w:r>
        <w:rPr>
          <w:rFonts w:ascii="Tahoma" w:hAnsi="Tahoma" w:cs="Tahoma"/>
          <w:bCs/>
          <w:sz w:val="20"/>
          <w:szCs w:val="16"/>
        </w:rPr>
        <w:t>For example, Nebraska would look like this:</w:t>
      </w:r>
    </w:p>
    <w:p w:rsidR="001940F2" w:rsidRDefault="001940F2" w:rsidP="009E3240">
      <w:pPr>
        <w:rPr>
          <w:rFonts w:ascii="Tahoma" w:hAnsi="Tahoma" w:cs="Tahoma"/>
          <w:bCs/>
          <w:sz w:val="20"/>
          <w:szCs w:val="16"/>
        </w:rPr>
      </w:pPr>
    </w:p>
    <w:p w:rsidR="00C34C00" w:rsidRPr="00C34C00" w:rsidRDefault="00C34C00" w:rsidP="00C34C00">
      <w:pPr>
        <w:suppressAutoHyphens w:val="0"/>
        <w:spacing w:line="276" w:lineRule="auto"/>
        <w:rPr>
          <w:rFonts w:ascii="Consolas" w:hAnsi="Consolas" w:cs="Consolas"/>
          <w:bCs/>
          <w:sz w:val="20"/>
          <w:szCs w:val="16"/>
        </w:rPr>
      </w:pPr>
      <w:r w:rsidRPr="00C34C00">
        <w:rPr>
          <w:rFonts w:ascii="Consolas" w:hAnsi="Consolas" w:cs="Consolas"/>
          <w:bCs/>
          <w:sz w:val="20"/>
          <w:szCs w:val="16"/>
        </w:rPr>
        <w:t>State: NEBRASKA</w:t>
      </w:r>
    </w:p>
    <w:p w:rsidR="00C34C00" w:rsidRPr="00C34C00" w:rsidRDefault="00C34C00" w:rsidP="00C34C00">
      <w:pPr>
        <w:suppressAutoHyphens w:val="0"/>
        <w:spacing w:line="276" w:lineRule="auto"/>
        <w:rPr>
          <w:rFonts w:ascii="Consolas" w:hAnsi="Consolas" w:cs="Consolas"/>
          <w:bCs/>
          <w:sz w:val="20"/>
          <w:szCs w:val="16"/>
        </w:rPr>
      </w:pPr>
      <w:r w:rsidRPr="00C34C00">
        <w:rPr>
          <w:rFonts w:ascii="Consolas" w:hAnsi="Consolas" w:cs="Consolas"/>
          <w:bCs/>
          <w:sz w:val="20"/>
          <w:szCs w:val="16"/>
        </w:rPr>
        <w:t>Population: 1171794</w:t>
      </w:r>
    </w:p>
    <w:p w:rsidR="00C34C00" w:rsidRPr="00C34C00" w:rsidRDefault="00C34C00" w:rsidP="00C34C00">
      <w:pPr>
        <w:suppressAutoHyphens w:val="0"/>
        <w:spacing w:line="276" w:lineRule="auto"/>
        <w:rPr>
          <w:rFonts w:ascii="Consolas" w:hAnsi="Consolas" w:cs="Consolas"/>
          <w:bCs/>
          <w:sz w:val="20"/>
          <w:szCs w:val="16"/>
        </w:rPr>
      </w:pPr>
      <w:r w:rsidRPr="00C34C00">
        <w:rPr>
          <w:rFonts w:ascii="Consolas" w:hAnsi="Consolas" w:cs="Consolas"/>
          <w:bCs/>
          <w:sz w:val="20"/>
          <w:szCs w:val="16"/>
        </w:rPr>
        <w:t>Violent Crimes: 4177</w:t>
      </w:r>
    </w:p>
    <w:p w:rsidR="00C34C00" w:rsidRPr="00C34C00" w:rsidRDefault="00C34C00" w:rsidP="00C34C00">
      <w:pPr>
        <w:suppressAutoHyphens w:val="0"/>
        <w:spacing w:line="276" w:lineRule="auto"/>
        <w:rPr>
          <w:rFonts w:ascii="Consolas" w:hAnsi="Consolas" w:cs="Consolas"/>
          <w:bCs/>
          <w:sz w:val="20"/>
          <w:szCs w:val="16"/>
        </w:rPr>
      </w:pPr>
      <w:r w:rsidRPr="00C34C00">
        <w:rPr>
          <w:rFonts w:ascii="Consolas" w:hAnsi="Consolas" w:cs="Consolas"/>
          <w:bCs/>
          <w:sz w:val="20"/>
          <w:szCs w:val="16"/>
        </w:rPr>
        <w:t>Non-Vehicle Theft Crimes: 37696</w:t>
      </w:r>
    </w:p>
    <w:p w:rsidR="001940F2" w:rsidRDefault="00C34C00" w:rsidP="00C34C00">
      <w:pPr>
        <w:suppressAutoHyphens w:val="0"/>
        <w:spacing w:line="276" w:lineRule="auto"/>
        <w:rPr>
          <w:rFonts w:ascii="Tahoma" w:hAnsi="Tahoma" w:cs="Tahoma"/>
          <w:bCs/>
          <w:sz w:val="20"/>
          <w:szCs w:val="16"/>
        </w:rPr>
      </w:pPr>
      <w:r w:rsidRPr="00C34C00">
        <w:rPr>
          <w:rFonts w:ascii="Consolas" w:hAnsi="Consolas" w:cs="Consolas"/>
          <w:bCs/>
          <w:sz w:val="20"/>
          <w:szCs w:val="16"/>
        </w:rPr>
        <w:t>Highest Property Crime Rate: Scottsbluff - 4781.829050</w:t>
      </w:r>
      <w:r w:rsidR="001940F2">
        <w:rPr>
          <w:rFonts w:ascii="Tahoma" w:hAnsi="Tahoma" w:cs="Tahoma"/>
          <w:bCs/>
          <w:sz w:val="20"/>
          <w:szCs w:val="16"/>
        </w:rPr>
        <w:br w:type="page"/>
      </w:r>
    </w:p>
    <w:p w:rsidR="00C373A4" w:rsidRDefault="001940F2" w:rsidP="009E3240">
      <w:pPr>
        <w:rPr>
          <w:rFonts w:ascii="Tahoma" w:hAnsi="Tahoma" w:cs="Tahoma"/>
          <w:bCs/>
          <w:sz w:val="20"/>
          <w:szCs w:val="16"/>
        </w:rPr>
      </w:pPr>
      <w:r>
        <w:rPr>
          <w:rFonts w:ascii="Tahoma" w:hAnsi="Tahoma" w:cs="Tahoma"/>
          <w:b/>
          <w:bCs/>
          <w:sz w:val="20"/>
          <w:szCs w:val="16"/>
          <w:u w:val="single"/>
        </w:rPr>
        <w:lastRenderedPageBreak/>
        <w:t xml:space="preserve">DISCUSSION FOR </w:t>
      </w:r>
      <w:proofErr w:type="spellStart"/>
      <w:r>
        <w:rPr>
          <w:rFonts w:ascii="Tahoma" w:hAnsi="Tahoma" w:cs="Tahoma"/>
          <w:b/>
          <w:bCs/>
          <w:sz w:val="20"/>
          <w:szCs w:val="16"/>
          <w:u w:val="single"/>
        </w:rPr>
        <w:t>CrimeDataDriver</w:t>
      </w:r>
      <w:proofErr w:type="spellEnd"/>
    </w:p>
    <w:p w:rsidR="00BE2B50" w:rsidRDefault="00BE2B50" w:rsidP="009E3240">
      <w:pPr>
        <w:rPr>
          <w:rFonts w:ascii="Tahoma" w:hAnsi="Tahoma" w:cs="Tahoma"/>
          <w:bCs/>
          <w:sz w:val="20"/>
          <w:szCs w:val="16"/>
        </w:rPr>
      </w:pPr>
    </w:p>
    <w:p w:rsidR="00BE2B50" w:rsidRDefault="00BE2B50" w:rsidP="009E3240">
      <w:pPr>
        <w:rPr>
          <w:rFonts w:ascii="Tahoma" w:hAnsi="Tahoma" w:cs="Tahoma"/>
          <w:bCs/>
          <w:sz w:val="20"/>
          <w:szCs w:val="16"/>
        </w:rPr>
      </w:pPr>
      <w:r>
        <w:rPr>
          <w:rFonts w:ascii="Tahoma" w:hAnsi="Tahoma" w:cs="Tahoma"/>
          <w:bCs/>
          <w:sz w:val="20"/>
          <w:szCs w:val="16"/>
          <w:u w:val="single"/>
        </w:rPr>
        <w:t>See expected output below discussion, if your output is different in any way you are subject to losing points.</w:t>
      </w:r>
    </w:p>
    <w:p w:rsidR="00BE2B50" w:rsidRDefault="00BE2B50" w:rsidP="009E3240">
      <w:pPr>
        <w:rPr>
          <w:rFonts w:ascii="Tahoma" w:hAnsi="Tahoma" w:cs="Tahoma"/>
          <w:bCs/>
          <w:sz w:val="20"/>
          <w:szCs w:val="16"/>
        </w:rPr>
      </w:pPr>
    </w:p>
    <w:p w:rsidR="00C373A4" w:rsidRPr="006576B3" w:rsidRDefault="001940F2" w:rsidP="009E3240">
      <w:pPr>
        <w:rPr>
          <w:rFonts w:ascii="Tahoma" w:hAnsi="Tahoma" w:cs="Tahoma"/>
          <w:bCs/>
          <w:sz w:val="20"/>
          <w:szCs w:val="16"/>
        </w:rPr>
      </w:pPr>
      <w:r>
        <w:rPr>
          <w:rFonts w:ascii="Tahoma" w:hAnsi="Tahoma" w:cs="Tahoma"/>
          <w:bCs/>
          <w:sz w:val="20"/>
          <w:szCs w:val="16"/>
        </w:rPr>
        <w:t>The user will be asked to enter the name of a State (with no spaces, New York would be entered as, “</w:t>
      </w:r>
      <w:proofErr w:type="spellStart"/>
      <w:r>
        <w:rPr>
          <w:rFonts w:ascii="Tahoma" w:hAnsi="Tahoma" w:cs="Tahoma"/>
          <w:bCs/>
          <w:sz w:val="20"/>
          <w:szCs w:val="16"/>
        </w:rPr>
        <w:t>NewYork</w:t>
      </w:r>
      <w:proofErr w:type="spellEnd"/>
      <w:r>
        <w:rPr>
          <w:rFonts w:ascii="Tahoma" w:hAnsi="Tahoma" w:cs="Tahoma"/>
          <w:bCs/>
          <w:sz w:val="20"/>
          <w:szCs w:val="16"/>
        </w:rPr>
        <w:t>”).</w:t>
      </w:r>
      <w:r w:rsidR="005624DD">
        <w:rPr>
          <w:rFonts w:ascii="Tahoma" w:hAnsi="Tahoma" w:cs="Tahoma"/>
          <w:bCs/>
          <w:sz w:val="20"/>
          <w:szCs w:val="16"/>
        </w:rPr>
        <w:t xml:space="preserve"> If a Serialized file of that name exists, read the </w:t>
      </w:r>
      <w:proofErr w:type="spellStart"/>
      <w:r w:rsidR="005624DD">
        <w:rPr>
          <w:rFonts w:ascii="Tahoma" w:hAnsi="Tahoma" w:cs="Tahoma"/>
          <w:bCs/>
          <w:sz w:val="20"/>
          <w:szCs w:val="16"/>
        </w:rPr>
        <w:t>StateCrimeStats</w:t>
      </w:r>
      <w:proofErr w:type="spellEnd"/>
      <w:r w:rsidR="005624DD">
        <w:rPr>
          <w:rFonts w:ascii="Tahoma" w:hAnsi="Tahoma" w:cs="Tahoma"/>
          <w:bCs/>
          <w:sz w:val="20"/>
          <w:szCs w:val="16"/>
        </w:rPr>
        <w:t xml:space="preserve"> object from the file and output it. If it does not exist then create a new </w:t>
      </w:r>
      <w:proofErr w:type="spellStart"/>
      <w:r w:rsidR="005624DD">
        <w:rPr>
          <w:rFonts w:ascii="Tahoma" w:hAnsi="Tahoma" w:cs="Tahoma"/>
          <w:bCs/>
          <w:sz w:val="20"/>
          <w:szCs w:val="16"/>
        </w:rPr>
        <w:t>StateCrimeData</w:t>
      </w:r>
      <w:proofErr w:type="spellEnd"/>
      <w:r w:rsidR="005624DD">
        <w:rPr>
          <w:rFonts w:ascii="Tahoma" w:hAnsi="Tahoma" w:cs="Tahoma"/>
          <w:bCs/>
          <w:sz w:val="20"/>
          <w:szCs w:val="16"/>
        </w:rPr>
        <w:t xml:space="preserve"> instance and read from the State’s CSV file, output the crime statistics and write the </w:t>
      </w:r>
      <w:proofErr w:type="spellStart"/>
      <w:r w:rsidR="005624DD">
        <w:rPr>
          <w:rFonts w:ascii="Tahoma" w:hAnsi="Tahoma" w:cs="Tahoma"/>
          <w:bCs/>
          <w:sz w:val="20"/>
          <w:szCs w:val="16"/>
        </w:rPr>
        <w:t>StateCrimeStats</w:t>
      </w:r>
      <w:proofErr w:type="spellEnd"/>
      <w:r w:rsidR="005624DD">
        <w:rPr>
          <w:rFonts w:ascii="Tahoma" w:hAnsi="Tahoma" w:cs="Tahoma"/>
          <w:bCs/>
          <w:sz w:val="20"/>
          <w:szCs w:val="16"/>
        </w:rPr>
        <w:t xml:space="preserve"> object to a Serialized file. If the CSV file does not exist, an error message will be output. See example runs for details.</w:t>
      </w:r>
    </w:p>
    <w:p w:rsidR="009E3240" w:rsidRDefault="009E3240" w:rsidP="009E3240">
      <w:pPr>
        <w:rPr>
          <w:rFonts w:ascii="Tahoma" w:hAnsi="Tahoma" w:cs="Tahoma"/>
          <w:b/>
          <w:bCs/>
          <w:sz w:val="20"/>
          <w:szCs w:val="16"/>
          <w:u w:val="single"/>
        </w:rPr>
      </w:pPr>
    </w:p>
    <w:p w:rsidR="009E3240" w:rsidRDefault="006576B3" w:rsidP="009E3240">
      <w:pPr>
        <w:rPr>
          <w:b/>
          <w:u w:val="single"/>
        </w:rPr>
      </w:pPr>
      <w:r>
        <w:rPr>
          <w:b/>
          <w:u w:val="single"/>
        </w:rPr>
        <w:t>Example Run</w:t>
      </w:r>
      <w:r w:rsidR="005624DD">
        <w:rPr>
          <w:b/>
          <w:u w:val="single"/>
        </w:rPr>
        <w:t>s</w:t>
      </w:r>
      <w:r w:rsidR="009E3240">
        <w:rPr>
          <w:b/>
          <w:u w:val="single"/>
        </w:rPr>
        <w:t xml:space="preserve"> (User input underlined)</w:t>
      </w:r>
    </w:p>
    <w:p w:rsidR="009E3240" w:rsidRDefault="009E3240" w:rsidP="009E3240"/>
    <w:p w:rsidR="00C74FA1" w:rsidRDefault="005624DD">
      <w:pPr>
        <w:suppressAutoHyphens w:val="0"/>
        <w:spacing w:after="200" w:line="276" w:lineRule="auto"/>
        <w:rPr>
          <w:rFonts w:ascii="Tahoma" w:hAnsi="Tahoma" w:cs="Tahoma"/>
          <w:bCs/>
          <w:sz w:val="20"/>
          <w:szCs w:val="16"/>
        </w:rPr>
      </w:pPr>
      <w:r>
        <w:rPr>
          <w:rFonts w:ascii="Tahoma" w:hAnsi="Tahoma" w:cs="Tahoma"/>
          <w:bCs/>
          <w:sz w:val="20"/>
          <w:szCs w:val="16"/>
        </w:rPr>
        <w:t>For these examples the following CSV files are in the same directory (and are provided to you for testing):</w:t>
      </w:r>
    </w:p>
    <w:p w:rsidR="005624DD" w:rsidRDefault="005624DD" w:rsidP="005624DD">
      <w:pPr>
        <w:suppressAutoHyphens w:val="0"/>
        <w:spacing w:line="276" w:lineRule="auto"/>
        <w:rPr>
          <w:rFonts w:ascii="Tahoma" w:hAnsi="Tahoma" w:cs="Tahoma"/>
          <w:bCs/>
          <w:sz w:val="20"/>
          <w:szCs w:val="16"/>
        </w:rPr>
      </w:pPr>
      <w:r>
        <w:rPr>
          <w:rFonts w:ascii="Tahoma" w:hAnsi="Tahoma" w:cs="Tahoma"/>
          <w:bCs/>
          <w:sz w:val="20"/>
          <w:szCs w:val="16"/>
        </w:rPr>
        <w:t>California.csv</w:t>
      </w:r>
    </w:p>
    <w:p w:rsidR="005624DD" w:rsidRDefault="005624DD" w:rsidP="005624DD">
      <w:pPr>
        <w:suppressAutoHyphens w:val="0"/>
        <w:spacing w:line="276" w:lineRule="auto"/>
        <w:rPr>
          <w:rFonts w:ascii="Tahoma" w:hAnsi="Tahoma" w:cs="Tahoma"/>
          <w:bCs/>
          <w:sz w:val="20"/>
          <w:szCs w:val="16"/>
        </w:rPr>
      </w:pPr>
      <w:r>
        <w:rPr>
          <w:rFonts w:ascii="Tahoma" w:hAnsi="Tahoma" w:cs="Tahoma"/>
          <w:bCs/>
          <w:sz w:val="20"/>
          <w:szCs w:val="16"/>
        </w:rPr>
        <w:t>Nebraska.csv</w:t>
      </w:r>
    </w:p>
    <w:p w:rsidR="005624DD" w:rsidRDefault="005624DD" w:rsidP="005624DD">
      <w:pPr>
        <w:suppressAutoHyphens w:val="0"/>
        <w:spacing w:line="276" w:lineRule="auto"/>
        <w:rPr>
          <w:rFonts w:ascii="Tahoma" w:hAnsi="Tahoma" w:cs="Tahoma"/>
          <w:bCs/>
          <w:sz w:val="20"/>
          <w:szCs w:val="16"/>
        </w:rPr>
      </w:pPr>
      <w:r>
        <w:rPr>
          <w:rFonts w:ascii="Tahoma" w:hAnsi="Tahoma" w:cs="Tahoma"/>
          <w:bCs/>
          <w:sz w:val="20"/>
          <w:szCs w:val="16"/>
        </w:rPr>
        <w:t>NewYork.csv</w:t>
      </w:r>
    </w:p>
    <w:p w:rsidR="005624DD" w:rsidRDefault="005624DD" w:rsidP="005624DD">
      <w:pPr>
        <w:suppressAutoHyphens w:val="0"/>
        <w:spacing w:line="276" w:lineRule="auto"/>
        <w:rPr>
          <w:rFonts w:ascii="Tahoma" w:hAnsi="Tahoma" w:cs="Tahoma"/>
          <w:bCs/>
          <w:sz w:val="20"/>
          <w:szCs w:val="16"/>
        </w:rPr>
      </w:pPr>
    </w:p>
    <w:p w:rsidR="005624DD" w:rsidRPr="005624DD" w:rsidRDefault="005624DD">
      <w:pPr>
        <w:suppressAutoHyphens w:val="0"/>
        <w:spacing w:after="200" w:line="276" w:lineRule="auto"/>
        <w:rPr>
          <w:rFonts w:ascii="Tahoma" w:hAnsi="Tahoma" w:cs="Tahoma"/>
          <w:b/>
          <w:bCs/>
          <w:sz w:val="20"/>
          <w:szCs w:val="16"/>
          <w:u w:val="single"/>
        </w:rPr>
      </w:pPr>
      <w:r>
        <w:rPr>
          <w:rFonts w:ascii="Tahoma" w:hAnsi="Tahoma" w:cs="Tahoma"/>
          <w:b/>
          <w:bCs/>
          <w:sz w:val="20"/>
          <w:szCs w:val="16"/>
          <w:u w:val="single"/>
        </w:rPr>
        <w:t>Example Run #1</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 xml:space="preserve">Enter state name: </w:t>
      </w:r>
      <w:r w:rsidRPr="00C34C00">
        <w:rPr>
          <w:rFonts w:ascii="Consolas" w:hAnsi="Consolas" w:cs="Consolas"/>
          <w:sz w:val="20"/>
          <w:szCs w:val="20"/>
          <w:u w:val="single"/>
        </w:rPr>
        <w:t>Nebraska</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Processing new data...</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State: NEBRASKA</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Population: 1171794</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Violent Crimes: 4177</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Non-Vehicle Theft Crimes: 37696</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Highest Property Crime Rate: Scottsbluff - 4781.829050</w:t>
      </w:r>
    </w:p>
    <w:p w:rsidR="00C34C00" w:rsidRPr="00C34C00" w:rsidRDefault="00C34C00" w:rsidP="00C34C00">
      <w:pPr>
        <w:suppressAutoHyphens w:val="0"/>
        <w:spacing w:line="276" w:lineRule="auto"/>
        <w:rPr>
          <w:rFonts w:ascii="Consolas" w:hAnsi="Consolas" w:cs="Consolas"/>
          <w:sz w:val="20"/>
          <w:szCs w:val="20"/>
        </w:rPr>
      </w:pPr>
    </w:p>
    <w:p w:rsid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Nebraska's stats saved.</w:t>
      </w:r>
    </w:p>
    <w:p w:rsidR="00C34C00" w:rsidRDefault="00C34C00" w:rsidP="00C34C00">
      <w:pPr>
        <w:suppressAutoHyphens w:val="0"/>
        <w:spacing w:line="276" w:lineRule="auto"/>
        <w:rPr>
          <w:rFonts w:ascii="Consolas" w:hAnsi="Consolas" w:cs="Consolas"/>
          <w:sz w:val="20"/>
          <w:szCs w:val="20"/>
        </w:rPr>
      </w:pPr>
    </w:p>
    <w:p w:rsidR="005624DD" w:rsidRDefault="005624DD" w:rsidP="00C34C00">
      <w:pPr>
        <w:suppressAutoHyphens w:val="0"/>
        <w:spacing w:after="200" w:line="276" w:lineRule="auto"/>
        <w:rPr>
          <w:rFonts w:ascii="Tahoma" w:hAnsi="Tahoma" w:cs="Tahoma"/>
          <w:b/>
          <w:sz w:val="20"/>
          <w:szCs w:val="20"/>
          <w:u w:val="single"/>
        </w:rPr>
      </w:pPr>
      <w:r>
        <w:rPr>
          <w:rFonts w:ascii="Tahoma" w:hAnsi="Tahoma" w:cs="Tahoma"/>
          <w:b/>
          <w:sz w:val="20"/>
          <w:szCs w:val="20"/>
          <w:u w:val="single"/>
        </w:rPr>
        <w:t>Example Run #2</w:t>
      </w:r>
    </w:p>
    <w:p w:rsidR="005624DD" w:rsidRDefault="005624DD" w:rsidP="005624DD">
      <w:pPr>
        <w:suppressAutoHyphens w:val="0"/>
        <w:spacing w:after="200" w:line="276" w:lineRule="auto"/>
        <w:rPr>
          <w:rFonts w:ascii="Tahoma" w:hAnsi="Tahoma" w:cs="Tahoma"/>
          <w:sz w:val="20"/>
          <w:szCs w:val="20"/>
        </w:rPr>
      </w:pPr>
      <w:r>
        <w:rPr>
          <w:rFonts w:ascii="Tahoma" w:hAnsi="Tahoma" w:cs="Tahoma"/>
          <w:sz w:val="20"/>
          <w:szCs w:val="20"/>
        </w:rPr>
        <w:t xml:space="preserve">After the previous run, there is now the file </w:t>
      </w:r>
      <w:proofErr w:type="spellStart"/>
      <w:r>
        <w:rPr>
          <w:rFonts w:ascii="Tahoma" w:hAnsi="Tahoma" w:cs="Tahoma"/>
          <w:sz w:val="20"/>
          <w:szCs w:val="20"/>
        </w:rPr>
        <w:t>Nebraska.ser</w:t>
      </w:r>
      <w:proofErr w:type="spellEnd"/>
      <w:r w:rsidR="00236699">
        <w:rPr>
          <w:rFonts w:ascii="Tahoma" w:hAnsi="Tahoma" w:cs="Tahoma"/>
          <w:sz w:val="20"/>
          <w:szCs w:val="20"/>
        </w:rPr>
        <w:t>, while the output is mostly the same, notice the message before the statistics are output. In this case, since the statistical data already existed, it was loaded instead of reprocessing.</w:t>
      </w:r>
    </w:p>
    <w:p w:rsidR="00C34C00" w:rsidRPr="00C34C00" w:rsidRDefault="00C34C00" w:rsidP="00C34C00">
      <w:pPr>
        <w:rPr>
          <w:rFonts w:ascii="Consolas" w:hAnsi="Consolas" w:cs="Consolas"/>
          <w:sz w:val="20"/>
          <w:szCs w:val="20"/>
        </w:rPr>
      </w:pPr>
      <w:r w:rsidRPr="00C34C00">
        <w:rPr>
          <w:rFonts w:ascii="Consolas" w:hAnsi="Consolas" w:cs="Consolas"/>
          <w:sz w:val="20"/>
          <w:szCs w:val="20"/>
        </w:rPr>
        <w:t>Enter state name: Nebraska</w:t>
      </w:r>
    </w:p>
    <w:p w:rsidR="00C34C00" w:rsidRPr="00C34C00" w:rsidRDefault="00C34C00" w:rsidP="00C34C00">
      <w:pPr>
        <w:rPr>
          <w:rFonts w:ascii="Consolas" w:hAnsi="Consolas" w:cs="Consolas"/>
          <w:sz w:val="20"/>
          <w:szCs w:val="20"/>
        </w:rPr>
      </w:pPr>
      <w:r w:rsidRPr="00C34C00">
        <w:rPr>
          <w:rFonts w:ascii="Consolas" w:hAnsi="Consolas" w:cs="Consolas"/>
          <w:sz w:val="20"/>
          <w:szCs w:val="20"/>
        </w:rPr>
        <w:t>Loading existing data...</w:t>
      </w:r>
    </w:p>
    <w:p w:rsidR="00C34C00" w:rsidRPr="00C34C00" w:rsidRDefault="00C34C00" w:rsidP="00C34C00">
      <w:pPr>
        <w:rPr>
          <w:rFonts w:ascii="Consolas" w:hAnsi="Consolas" w:cs="Consolas"/>
          <w:sz w:val="20"/>
          <w:szCs w:val="20"/>
        </w:rPr>
      </w:pPr>
      <w:r w:rsidRPr="00C34C00">
        <w:rPr>
          <w:rFonts w:ascii="Consolas" w:hAnsi="Consolas" w:cs="Consolas"/>
          <w:sz w:val="20"/>
          <w:szCs w:val="20"/>
        </w:rPr>
        <w:t>State: NEBRASKA</w:t>
      </w:r>
    </w:p>
    <w:p w:rsidR="00C34C00" w:rsidRPr="00C34C00" w:rsidRDefault="00C34C00" w:rsidP="00C34C00">
      <w:pPr>
        <w:rPr>
          <w:rFonts w:ascii="Consolas" w:hAnsi="Consolas" w:cs="Consolas"/>
          <w:sz w:val="20"/>
          <w:szCs w:val="20"/>
        </w:rPr>
      </w:pPr>
      <w:r w:rsidRPr="00C34C00">
        <w:rPr>
          <w:rFonts w:ascii="Consolas" w:hAnsi="Consolas" w:cs="Consolas"/>
          <w:sz w:val="20"/>
          <w:szCs w:val="20"/>
        </w:rPr>
        <w:t>Population: 1171794</w:t>
      </w:r>
    </w:p>
    <w:p w:rsidR="00C34C00" w:rsidRPr="00C34C00" w:rsidRDefault="00C34C00" w:rsidP="00C34C00">
      <w:pPr>
        <w:rPr>
          <w:rFonts w:ascii="Consolas" w:hAnsi="Consolas" w:cs="Consolas"/>
          <w:sz w:val="20"/>
          <w:szCs w:val="20"/>
        </w:rPr>
      </w:pPr>
      <w:r w:rsidRPr="00C34C00">
        <w:rPr>
          <w:rFonts w:ascii="Consolas" w:hAnsi="Consolas" w:cs="Consolas"/>
          <w:sz w:val="20"/>
          <w:szCs w:val="20"/>
        </w:rPr>
        <w:t>Violent Crimes: 4177</w:t>
      </w:r>
    </w:p>
    <w:p w:rsidR="00C34C00" w:rsidRPr="00C34C00" w:rsidRDefault="00C34C00" w:rsidP="00C34C00">
      <w:pPr>
        <w:rPr>
          <w:rFonts w:ascii="Consolas" w:hAnsi="Consolas" w:cs="Consolas"/>
          <w:sz w:val="20"/>
          <w:szCs w:val="20"/>
        </w:rPr>
      </w:pPr>
      <w:r w:rsidRPr="00C34C00">
        <w:rPr>
          <w:rFonts w:ascii="Consolas" w:hAnsi="Consolas" w:cs="Consolas"/>
          <w:sz w:val="20"/>
          <w:szCs w:val="20"/>
        </w:rPr>
        <w:t>Non-Vehicle Theft Crimes: 37696</w:t>
      </w:r>
    </w:p>
    <w:p w:rsidR="00236699" w:rsidRDefault="00C34C00" w:rsidP="00C34C00">
      <w:r w:rsidRPr="00C34C00">
        <w:rPr>
          <w:rFonts w:ascii="Consolas" w:hAnsi="Consolas" w:cs="Consolas"/>
          <w:sz w:val="20"/>
          <w:szCs w:val="20"/>
        </w:rPr>
        <w:t>Highest Property Crime Rate: Scottsbluff - 4781.829050</w:t>
      </w:r>
      <w:r w:rsidR="00236699">
        <w:br w:type="page"/>
      </w:r>
    </w:p>
    <w:p w:rsidR="005624DD" w:rsidRPr="00236699" w:rsidRDefault="00236699" w:rsidP="005624DD">
      <w:pPr>
        <w:suppressAutoHyphens w:val="0"/>
        <w:spacing w:line="276" w:lineRule="auto"/>
        <w:rPr>
          <w:rFonts w:ascii="Tahoma" w:hAnsi="Tahoma" w:cs="Tahoma"/>
          <w:b/>
          <w:sz w:val="20"/>
          <w:szCs w:val="20"/>
          <w:u w:val="single"/>
        </w:rPr>
      </w:pPr>
      <w:r w:rsidRPr="00236699">
        <w:rPr>
          <w:rFonts w:ascii="Tahoma" w:hAnsi="Tahoma" w:cs="Tahoma"/>
          <w:b/>
          <w:sz w:val="20"/>
          <w:szCs w:val="20"/>
          <w:u w:val="single"/>
        </w:rPr>
        <w:lastRenderedPageBreak/>
        <w:t>Example Run #3</w:t>
      </w:r>
    </w:p>
    <w:p w:rsidR="005624DD" w:rsidRPr="00236699" w:rsidRDefault="005624DD" w:rsidP="00236699">
      <w:pPr>
        <w:suppressAutoHyphens w:val="0"/>
        <w:spacing w:line="276" w:lineRule="auto"/>
        <w:rPr>
          <w:rFonts w:ascii="Consolas" w:hAnsi="Consolas" w:cs="Consolas"/>
          <w:b/>
          <w:sz w:val="20"/>
          <w:szCs w:val="20"/>
          <w:u w:val="single"/>
        </w:rPr>
      </w:pP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 xml:space="preserve">Enter state name: </w:t>
      </w:r>
      <w:r w:rsidRPr="00C34C00">
        <w:rPr>
          <w:rFonts w:ascii="Consolas" w:hAnsi="Consolas" w:cs="Consolas"/>
          <w:sz w:val="20"/>
          <w:szCs w:val="20"/>
          <w:u w:val="single"/>
        </w:rPr>
        <w:t>California</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Processing new data...</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State: CALIFORNIA</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Population: 31696400</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Violent Crimes: 124598</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Non-Vehicle Theft Crimes: 778255</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Highest Property Crime Rate: Industry - 466816.143498</w:t>
      </w:r>
    </w:p>
    <w:p w:rsidR="00C34C00" w:rsidRPr="00C34C00" w:rsidRDefault="00C34C00" w:rsidP="00C34C00">
      <w:pPr>
        <w:suppressAutoHyphens w:val="0"/>
        <w:spacing w:line="276" w:lineRule="auto"/>
        <w:rPr>
          <w:rFonts w:ascii="Consolas" w:hAnsi="Consolas" w:cs="Consolas"/>
          <w:sz w:val="20"/>
          <w:szCs w:val="20"/>
        </w:rPr>
      </w:pPr>
    </w:p>
    <w:p w:rsidR="00236699"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California's stats saved.</w:t>
      </w:r>
    </w:p>
    <w:p w:rsidR="00C34C00" w:rsidRDefault="00C34C00" w:rsidP="00C34C00">
      <w:pPr>
        <w:suppressAutoHyphens w:val="0"/>
        <w:spacing w:line="276" w:lineRule="auto"/>
        <w:rPr>
          <w:rFonts w:ascii="Tahoma" w:hAnsi="Tahoma" w:cs="Tahoma"/>
          <w:b/>
          <w:sz w:val="20"/>
          <w:szCs w:val="20"/>
          <w:u w:val="single"/>
        </w:rPr>
      </w:pPr>
    </w:p>
    <w:p w:rsidR="00236699" w:rsidRDefault="00236699" w:rsidP="005624DD">
      <w:pPr>
        <w:suppressAutoHyphens w:val="0"/>
        <w:spacing w:after="200" w:line="276" w:lineRule="auto"/>
        <w:rPr>
          <w:rFonts w:ascii="Tahoma" w:hAnsi="Tahoma" w:cs="Tahoma"/>
          <w:b/>
          <w:sz w:val="20"/>
          <w:szCs w:val="20"/>
          <w:u w:val="single"/>
        </w:rPr>
      </w:pPr>
      <w:r>
        <w:rPr>
          <w:rFonts w:ascii="Tahoma" w:hAnsi="Tahoma" w:cs="Tahoma"/>
          <w:b/>
          <w:sz w:val="20"/>
          <w:szCs w:val="20"/>
          <w:u w:val="single"/>
        </w:rPr>
        <w:t>Example Run #4</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 xml:space="preserve">Enter state name: </w:t>
      </w:r>
      <w:proofErr w:type="spellStart"/>
      <w:r w:rsidRPr="00C34C00">
        <w:rPr>
          <w:rFonts w:ascii="Consolas" w:hAnsi="Consolas" w:cs="Consolas"/>
          <w:sz w:val="20"/>
          <w:szCs w:val="20"/>
        </w:rPr>
        <w:t>NewYork</w:t>
      </w:r>
      <w:proofErr w:type="spellEnd"/>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Processing new data...</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State: NEW YORK</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Population: 13933096</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Violent Crimes: 70155</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Non-Vehicle Theft Crimes: 288702</w:t>
      </w:r>
    </w:p>
    <w:p w:rsidR="00C34C00" w:rsidRPr="00C34C00" w:rsidRDefault="00C34C00" w:rsidP="00C34C00">
      <w:pPr>
        <w:suppressAutoHyphens w:val="0"/>
        <w:spacing w:line="276" w:lineRule="auto"/>
        <w:rPr>
          <w:rFonts w:ascii="Consolas" w:hAnsi="Consolas" w:cs="Consolas"/>
          <w:sz w:val="20"/>
          <w:szCs w:val="20"/>
        </w:rPr>
      </w:pPr>
      <w:r w:rsidRPr="00C34C00">
        <w:rPr>
          <w:rFonts w:ascii="Consolas" w:hAnsi="Consolas" w:cs="Consolas"/>
          <w:sz w:val="20"/>
          <w:szCs w:val="20"/>
        </w:rPr>
        <w:t>Highest Property Crime Rate: Seneca Falls Town - 12362.404742</w:t>
      </w:r>
    </w:p>
    <w:p w:rsidR="00C34C00" w:rsidRPr="00C34C00" w:rsidRDefault="00C34C00" w:rsidP="00C34C00">
      <w:pPr>
        <w:suppressAutoHyphens w:val="0"/>
        <w:spacing w:line="276" w:lineRule="auto"/>
        <w:rPr>
          <w:rFonts w:ascii="Consolas" w:hAnsi="Consolas" w:cs="Consolas"/>
          <w:sz w:val="20"/>
          <w:szCs w:val="20"/>
        </w:rPr>
      </w:pPr>
    </w:p>
    <w:p w:rsidR="00236699" w:rsidRDefault="00C34C00" w:rsidP="00C34C00">
      <w:pPr>
        <w:suppressAutoHyphens w:val="0"/>
        <w:spacing w:line="276" w:lineRule="auto"/>
        <w:rPr>
          <w:rFonts w:ascii="Consolas" w:hAnsi="Consolas" w:cs="Consolas"/>
          <w:sz w:val="20"/>
          <w:szCs w:val="20"/>
        </w:rPr>
      </w:pPr>
      <w:proofErr w:type="spellStart"/>
      <w:r w:rsidRPr="00C34C00">
        <w:rPr>
          <w:rFonts w:ascii="Consolas" w:hAnsi="Consolas" w:cs="Consolas"/>
          <w:sz w:val="20"/>
          <w:szCs w:val="20"/>
        </w:rPr>
        <w:t>NewYork's</w:t>
      </w:r>
      <w:proofErr w:type="spellEnd"/>
      <w:r w:rsidRPr="00C34C00">
        <w:rPr>
          <w:rFonts w:ascii="Consolas" w:hAnsi="Consolas" w:cs="Consolas"/>
          <w:sz w:val="20"/>
          <w:szCs w:val="20"/>
        </w:rPr>
        <w:t xml:space="preserve"> stats saved.</w:t>
      </w:r>
    </w:p>
    <w:p w:rsidR="00C34C00" w:rsidRDefault="00C34C00" w:rsidP="00C34C00">
      <w:pPr>
        <w:suppressAutoHyphens w:val="0"/>
        <w:spacing w:line="276" w:lineRule="auto"/>
        <w:rPr>
          <w:rFonts w:ascii="Consolas" w:hAnsi="Consolas" w:cs="Consolas"/>
          <w:sz w:val="20"/>
          <w:szCs w:val="20"/>
        </w:rPr>
      </w:pPr>
    </w:p>
    <w:p w:rsidR="00236699" w:rsidRDefault="00236699" w:rsidP="00236699">
      <w:pPr>
        <w:suppressAutoHyphens w:val="0"/>
        <w:spacing w:line="276" w:lineRule="auto"/>
        <w:rPr>
          <w:rFonts w:ascii="Consolas" w:hAnsi="Consolas" w:cs="Consolas"/>
          <w:b/>
          <w:sz w:val="20"/>
          <w:szCs w:val="20"/>
          <w:u w:val="single"/>
        </w:rPr>
      </w:pPr>
      <w:r>
        <w:rPr>
          <w:rFonts w:ascii="Consolas" w:hAnsi="Consolas" w:cs="Consolas"/>
          <w:b/>
          <w:sz w:val="20"/>
          <w:szCs w:val="20"/>
          <w:u w:val="single"/>
        </w:rPr>
        <w:t>Example Run #5</w:t>
      </w:r>
    </w:p>
    <w:p w:rsidR="00236699" w:rsidRDefault="00236699" w:rsidP="00236699">
      <w:pPr>
        <w:suppressAutoHyphens w:val="0"/>
        <w:spacing w:line="276" w:lineRule="auto"/>
        <w:rPr>
          <w:rFonts w:ascii="Consolas" w:hAnsi="Consolas" w:cs="Consolas"/>
          <w:b/>
          <w:sz w:val="20"/>
          <w:szCs w:val="20"/>
          <w:u w:val="single"/>
        </w:rPr>
      </w:pPr>
    </w:p>
    <w:p w:rsidR="00236699" w:rsidRPr="00236699" w:rsidRDefault="00236699" w:rsidP="00236699">
      <w:pPr>
        <w:suppressAutoHyphens w:val="0"/>
        <w:spacing w:line="276" w:lineRule="auto"/>
        <w:rPr>
          <w:rFonts w:ascii="Consolas" w:hAnsi="Consolas" w:cs="Consolas"/>
          <w:sz w:val="20"/>
          <w:szCs w:val="20"/>
        </w:rPr>
      </w:pPr>
      <w:r w:rsidRPr="00236699">
        <w:rPr>
          <w:rFonts w:ascii="Consolas" w:hAnsi="Consolas" w:cs="Consolas"/>
          <w:sz w:val="20"/>
          <w:szCs w:val="20"/>
        </w:rPr>
        <w:t xml:space="preserve">Enter state name: </w:t>
      </w:r>
      <w:r w:rsidRPr="00236699">
        <w:rPr>
          <w:rFonts w:ascii="Consolas" w:hAnsi="Consolas" w:cs="Consolas"/>
          <w:sz w:val="20"/>
          <w:szCs w:val="20"/>
          <w:u w:val="single"/>
        </w:rPr>
        <w:t>Idaho</w:t>
      </w:r>
    </w:p>
    <w:p w:rsidR="00236699" w:rsidRPr="00236699" w:rsidRDefault="00236699" w:rsidP="00236699">
      <w:pPr>
        <w:suppressAutoHyphens w:val="0"/>
        <w:spacing w:line="276" w:lineRule="auto"/>
        <w:rPr>
          <w:rFonts w:ascii="Consolas" w:hAnsi="Consolas" w:cs="Consolas"/>
          <w:sz w:val="20"/>
          <w:szCs w:val="20"/>
        </w:rPr>
      </w:pPr>
      <w:r w:rsidRPr="00236699">
        <w:rPr>
          <w:rFonts w:ascii="Consolas" w:hAnsi="Consolas" w:cs="Consolas"/>
          <w:sz w:val="20"/>
          <w:szCs w:val="20"/>
        </w:rPr>
        <w:t>Processing new data...</w:t>
      </w:r>
    </w:p>
    <w:p w:rsidR="00236699" w:rsidRDefault="00236699" w:rsidP="00236699">
      <w:pPr>
        <w:suppressAutoHyphens w:val="0"/>
        <w:spacing w:line="276" w:lineRule="auto"/>
        <w:rPr>
          <w:rFonts w:ascii="Consolas" w:hAnsi="Consolas" w:cs="Consolas"/>
          <w:sz w:val="20"/>
          <w:szCs w:val="20"/>
        </w:rPr>
      </w:pPr>
      <w:r w:rsidRPr="00236699">
        <w:rPr>
          <w:rFonts w:ascii="Consolas" w:hAnsi="Consolas" w:cs="Consolas"/>
          <w:sz w:val="20"/>
          <w:szCs w:val="20"/>
        </w:rPr>
        <w:t>Error reading crime data</w:t>
      </w:r>
    </w:p>
    <w:p w:rsidR="00236699" w:rsidRPr="00236699" w:rsidRDefault="00236699" w:rsidP="00236699">
      <w:pPr>
        <w:suppressAutoHyphens w:val="0"/>
        <w:spacing w:line="276" w:lineRule="auto"/>
        <w:rPr>
          <w:rFonts w:ascii="Consolas" w:hAnsi="Consolas" w:cs="Consolas"/>
          <w:sz w:val="20"/>
          <w:szCs w:val="20"/>
        </w:rPr>
      </w:pPr>
    </w:p>
    <w:p w:rsidR="00236699" w:rsidRDefault="00236699">
      <w:pPr>
        <w:suppressAutoHyphens w:val="0"/>
        <w:spacing w:after="200" w:line="276" w:lineRule="auto"/>
        <w:rPr>
          <w:rFonts w:ascii="Tahoma" w:hAnsi="Tahoma" w:cs="Tahoma"/>
          <w:b/>
          <w:sz w:val="20"/>
          <w:szCs w:val="20"/>
          <w:u w:val="single"/>
        </w:rPr>
      </w:pPr>
      <w:r>
        <w:rPr>
          <w:rFonts w:ascii="Tahoma" w:hAnsi="Tahoma" w:cs="Tahoma"/>
          <w:b/>
          <w:sz w:val="20"/>
          <w:szCs w:val="20"/>
          <w:u w:val="single"/>
        </w:rPr>
        <w:br w:type="page"/>
      </w:r>
    </w:p>
    <w:p w:rsidR="006576B3" w:rsidRPr="005624DD" w:rsidRDefault="006576B3">
      <w:pPr>
        <w:rPr>
          <w:rFonts w:ascii="Tahoma" w:hAnsi="Tahoma" w:cs="Tahoma"/>
          <w:sz w:val="20"/>
          <w:szCs w:val="20"/>
        </w:rPr>
      </w:pPr>
      <w:r w:rsidRPr="005624DD">
        <w:rPr>
          <w:rFonts w:ascii="Tahoma" w:hAnsi="Tahoma" w:cs="Tahoma"/>
          <w:b/>
          <w:sz w:val="20"/>
          <w:szCs w:val="20"/>
          <w:u w:val="single"/>
        </w:rPr>
        <w:lastRenderedPageBreak/>
        <w:t>Assignment Questions</w:t>
      </w:r>
    </w:p>
    <w:p w:rsidR="006576B3" w:rsidRPr="005624DD" w:rsidRDefault="006576B3">
      <w:pPr>
        <w:rPr>
          <w:rFonts w:ascii="Tahoma" w:hAnsi="Tahoma" w:cs="Tahoma"/>
          <w:sz w:val="20"/>
          <w:szCs w:val="20"/>
        </w:rPr>
      </w:pPr>
      <w:r w:rsidRPr="005624DD">
        <w:rPr>
          <w:rFonts w:ascii="Tahoma" w:hAnsi="Tahoma" w:cs="Tahoma"/>
          <w:sz w:val="20"/>
          <w:szCs w:val="20"/>
        </w:rPr>
        <w:t xml:space="preserve">Provide the answers to these questions in your submission directory </w:t>
      </w:r>
      <w:r w:rsidR="00001B66">
        <w:rPr>
          <w:rFonts w:ascii="Tahoma" w:hAnsi="Tahoma" w:cs="Tahoma"/>
          <w:sz w:val="20"/>
          <w:szCs w:val="20"/>
        </w:rPr>
        <w:t>within a file called Assignment6</w:t>
      </w:r>
      <w:bookmarkStart w:id="0" w:name="_GoBack"/>
      <w:bookmarkEnd w:id="0"/>
      <w:r w:rsidRPr="005624DD">
        <w:rPr>
          <w:rFonts w:ascii="Tahoma" w:hAnsi="Tahoma" w:cs="Tahoma"/>
          <w:sz w:val="20"/>
          <w:szCs w:val="20"/>
        </w:rPr>
        <w:t>Questions.</w:t>
      </w:r>
    </w:p>
    <w:p w:rsidR="006576B3" w:rsidRPr="005624DD" w:rsidRDefault="006576B3">
      <w:pPr>
        <w:rPr>
          <w:rFonts w:ascii="Tahoma" w:hAnsi="Tahoma" w:cs="Tahoma"/>
          <w:sz w:val="20"/>
          <w:szCs w:val="20"/>
        </w:rPr>
      </w:pPr>
    </w:p>
    <w:p w:rsidR="006576B3" w:rsidRPr="005624DD" w:rsidRDefault="006576B3">
      <w:pPr>
        <w:rPr>
          <w:rFonts w:ascii="Tahoma" w:hAnsi="Tahoma" w:cs="Tahoma"/>
          <w:sz w:val="20"/>
          <w:szCs w:val="20"/>
        </w:rPr>
      </w:pPr>
      <w:r w:rsidRPr="005624DD">
        <w:rPr>
          <w:rFonts w:ascii="Tahoma" w:hAnsi="Tahoma" w:cs="Tahoma"/>
          <w:sz w:val="20"/>
          <w:szCs w:val="20"/>
        </w:rPr>
        <w:t xml:space="preserve">1. </w:t>
      </w:r>
      <w:r w:rsidR="00316AAE">
        <w:rPr>
          <w:rFonts w:ascii="Tahoma" w:hAnsi="Tahoma" w:cs="Tahoma"/>
          <w:sz w:val="20"/>
          <w:szCs w:val="20"/>
        </w:rPr>
        <w:t xml:space="preserve">What is beneficial about </w:t>
      </w:r>
      <w:r w:rsidR="00BC5161">
        <w:rPr>
          <w:rFonts w:ascii="Tahoma" w:hAnsi="Tahoma" w:cs="Tahoma"/>
          <w:sz w:val="20"/>
          <w:szCs w:val="20"/>
        </w:rPr>
        <w:t>our input crime data being in a CSV file?</w:t>
      </w:r>
    </w:p>
    <w:p w:rsidR="006576B3" w:rsidRPr="005624DD" w:rsidRDefault="006576B3">
      <w:pPr>
        <w:rPr>
          <w:rFonts w:ascii="Tahoma" w:hAnsi="Tahoma" w:cs="Tahoma"/>
          <w:sz w:val="20"/>
          <w:szCs w:val="20"/>
        </w:rPr>
      </w:pPr>
    </w:p>
    <w:p w:rsidR="006576B3" w:rsidRDefault="003C54F9" w:rsidP="00BC5161">
      <w:pPr>
        <w:rPr>
          <w:rFonts w:ascii="Tahoma" w:hAnsi="Tahoma" w:cs="Tahoma"/>
          <w:sz w:val="20"/>
          <w:szCs w:val="20"/>
        </w:rPr>
      </w:pPr>
      <w:r w:rsidRPr="005624DD">
        <w:rPr>
          <w:rFonts w:ascii="Tahoma" w:hAnsi="Tahoma" w:cs="Tahoma"/>
          <w:sz w:val="20"/>
          <w:szCs w:val="20"/>
        </w:rPr>
        <w:t xml:space="preserve">2. </w:t>
      </w:r>
      <w:r w:rsidR="00BC5161">
        <w:rPr>
          <w:rFonts w:ascii="Tahoma" w:hAnsi="Tahoma" w:cs="Tahoma"/>
          <w:sz w:val="20"/>
          <w:szCs w:val="20"/>
        </w:rPr>
        <w:t>What benefit do we get in storing the crime statistics in a Serialized file? (This is not asking the benefit of simply storing the file, but specifically as a Serialized file.)</w:t>
      </w:r>
    </w:p>
    <w:p w:rsidR="00BC5161" w:rsidRDefault="00BC5161" w:rsidP="00BC5161">
      <w:pPr>
        <w:rPr>
          <w:rFonts w:ascii="Tahoma" w:hAnsi="Tahoma" w:cs="Tahoma"/>
          <w:sz w:val="20"/>
          <w:szCs w:val="20"/>
        </w:rPr>
      </w:pPr>
    </w:p>
    <w:p w:rsidR="00BC5161" w:rsidRPr="005624DD" w:rsidRDefault="00BC5161" w:rsidP="00BC5161">
      <w:pPr>
        <w:rPr>
          <w:rFonts w:ascii="Tahoma" w:hAnsi="Tahoma" w:cs="Tahoma"/>
          <w:sz w:val="20"/>
          <w:szCs w:val="20"/>
        </w:rPr>
      </w:pPr>
      <w:r>
        <w:rPr>
          <w:rFonts w:ascii="Tahoma" w:hAnsi="Tahoma" w:cs="Tahoma"/>
          <w:sz w:val="20"/>
          <w:szCs w:val="20"/>
        </w:rPr>
        <w:t>3. Describe an existing or potential collection of data that could be similarly processed in your own field of study.</w:t>
      </w:r>
    </w:p>
    <w:sectPr w:rsidR="00BC5161" w:rsidRPr="005624DD">
      <w:headerReference w:type="default" r:id="rId8"/>
      <w:footerReference w:type="default" r:id="rId9"/>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E3C" w:rsidRDefault="004D08D9">
      <w:r>
        <w:separator/>
      </w:r>
    </w:p>
  </w:endnote>
  <w:endnote w:type="continuationSeparator" w:id="0">
    <w:p w:rsidR="00FF1E3C" w:rsidRDefault="004D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3C1" w:rsidRDefault="009E3240">
    <w:pPr>
      <w:pStyle w:val="Footer"/>
      <w:rPr>
        <w:rFonts w:ascii="Tahoma" w:hAnsi="Tahoma" w:cs="Tahoma"/>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E3C" w:rsidRDefault="004D08D9">
      <w:r>
        <w:separator/>
      </w:r>
    </w:p>
  </w:footnote>
  <w:footnote w:type="continuationSeparator" w:id="0">
    <w:p w:rsidR="00FF1E3C" w:rsidRDefault="004D0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856"/>
    </w:tblGrid>
    <w:tr w:rsidR="001173C1">
      <w:tc>
        <w:tcPr>
          <w:tcW w:w="8856" w:type="dxa"/>
        </w:tcPr>
        <w:p w:rsidR="001173C1" w:rsidRDefault="009E3240">
          <w:pPr>
            <w:pStyle w:val="Header"/>
            <w:snapToGrid w:val="0"/>
            <w:rPr>
              <w:rFonts w:ascii="Tahoma" w:hAnsi="Tahoma" w:cs="Tahoma"/>
            </w:rPr>
          </w:pPr>
          <w:r>
            <w:rPr>
              <w:rFonts w:ascii="Tahoma" w:hAnsi="Tahoma" w:cs="Tahoma"/>
              <w:sz w:val="22"/>
            </w:rPr>
            <w:br/>
            <w:t>CSCI 1620, Introduction to Computer Programming II</w:t>
          </w:r>
        </w:p>
        <w:p w:rsidR="001173C1" w:rsidRDefault="0086706C">
          <w:pPr>
            <w:pStyle w:val="Header"/>
            <w:rPr>
              <w:rFonts w:ascii="Tahoma" w:hAnsi="Tahoma" w:cs="Tahoma"/>
            </w:rPr>
          </w:pPr>
          <w:r>
            <w:rPr>
              <w:noProof/>
              <w:lang w:eastAsia="en-US"/>
            </w:rPr>
            <w:drawing>
              <wp:anchor distT="0" distB="0" distL="114935" distR="114935" simplePos="0" relativeHeight="251660288" behindDoc="0" locked="0" layoutInCell="1" allowOverlap="1">
                <wp:simplePos x="0" y="0"/>
                <wp:positionH relativeFrom="column">
                  <wp:posOffset>-1390650</wp:posOffset>
                </wp:positionH>
                <wp:positionV relativeFrom="paragraph">
                  <wp:posOffset>-337185</wp:posOffset>
                </wp:positionV>
                <wp:extent cx="1059815" cy="60325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6032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720A47">
            <w:rPr>
              <w:rFonts w:ascii="Tahoma" w:hAnsi="Tahoma" w:cs="Tahoma"/>
              <w:sz w:val="22"/>
            </w:rPr>
            <w:t>Programming Assignmen</w:t>
          </w:r>
          <w:r w:rsidR="00001B66">
            <w:rPr>
              <w:rFonts w:ascii="Tahoma" w:hAnsi="Tahoma" w:cs="Tahoma"/>
              <w:sz w:val="22"/>
            </w:rPr>
            <w:t>t – 6</w:t>
          </w:r>
        </w:p>
      </w:tc>
    </w:tr>
  </w:tbl>
  <w:p w:rsidR="001173C1" w:rsidRDefault="00001B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2" w15:restartNumberingAfterBreak="0">
    <w:nsid w:val="00000006"/>
    <w:multiLevelType w:val="singleLevel"/>
    <w:tmpl w:val="00000006"/>
    <w:name w:val="WW8Num24"/>
    <w:lvl w:ilvl="0">
      <w:start w:val="1"/>
      <w:numFmt w:val="bullet"/>
      <w:lvlText w:val=""/>
      <w:lvlJc w:val="left"/>
      <w:pPr>
        <w:tabs>
          <w:tab w:val="num" w:pos="432"/>
        </w:tabs>
        <w:ind w:left="432" w:hanging="360"/>
      </w:pPr>
      <w:rPr>
        <w:rFonts w:ascii="Symbol" w:hAnsi="Symbol"/>
        <w:sz w:val="20"/>
      </w:rPr>
    </w:lvl>
  </w:abstractNum>
  <w:abstractNum w:abstractNumId="3" w15:restartNumberingAfterBreak="0">
    <w:nsid w:val="1BA54771"/>
    <w:multiLevelType w:val="hybridMultilevel"/>
    <w:tmpl w:val="CEB6DCC2"/>
    <w:lvl w:ilvl="0" w:tplc="50FC5A68">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68322A"/>
    <w:multiLevelType w:val="hybridMultilevel"/>
    <w:tmpl w:val="188CF1E6"/>
    <w:lvl w:ilvl="0" w:tplc="63C4EF6E">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E39D6"/>
    <w:multiLevelType w:val="hybridMultilevel"/>
    <w:tmpl w:val="F46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E0AB1"/>
    <w:multiLevelType w:val="hybridMultilevel"/>
    <w:tmpl w:val="481A7CA6"/>
    <w:lvl w:ilvl="0" w:tplc="90CC73C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732F7"/>
    <w:multiLevelType w:val="hybridMultilevel"/>
    <w:tmpl w:val="E4401C88"/>
    <w:lvl w:ilvl="0" w:tplc="375C14D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40"/>
    <w:rsid w:val="00001B66"/>
    <w:rsid w:val="00013512"/>
    <w:rsid w:val="00084FC2"/>
    <w:rsid w:val="000D0478"/>
    <w:rsid w:val="00127C04"/>
    <w:rsid w:val="0013065E"/>
    <w:rsid w:val="001940F2"/>
    <w:rsid w:val="001B6104"/>
    <w:rsid w:val="00212C91"/>
    <w:rsid w:val="00230BDA"/>
    <w:rsid w:val="00236699"/>
    <w:rsid w:val="0029027B"/>
    <w:rsid w:val="00316AAE"/>
    <w:rsid w:val="00334963"/>
    <w:rsid w:val="00392D8B"/>
    <w:rsid w:val="003C54F9"/>
    <w:rsid w:val="00421915"/>
    <w:rsid w:val="00462960"/>
    <w:rsid w:val="004A6224"/>
    <w:rsid w:val="004D08D9"/>
    <w:rsid w:val="005624DD"/>
    <w:rsid w:val="005B3320"/>
    <w:rsid w:val="006468C0"/>
    <w:rsid w:val="00653B53"/>
    <w:rsid w:val="006576B3"/>
    <w:rsid w:val="00661875"/>
    <w:rsid w:val="006A663A"/>
    <w:rsid w:val="00720A47"/>
    <w:rsid w:val="007E5FB1"/>
    <w:rsid w:val="008155C0"/>
    <w:rsid w:val="0083344F"/>
    <w:rsid w:val="00865B58"/>
    <w:rsid w:val="0086706C"/>
    <w:rsid w:val="00874D00"/>
    <w:rsid w:val="008F59AF"/>
    <w:rsid w:val="00952BD4"/>
    <w:rsid w:val="00994AE1"/>
    <w:rsid w:val="009E3240"/>
    <w:rsid w:val="00A2342A"/>
    <w:rsid w:val="00AF4638"/>
    <w:rsid w:val="00B76832"/>
    <w:rsid w:val="00BA5AD8"/>
    <w:rsid w:val="00BC5161"/>
    <w:rsid w:val="00BE2B50"/>
    <w:rsid w:val="00C34C00"/>
    <w:rsid w:val="00C373A4"/>
    <w:rsid w:val="00C74FA1"/>
    <w:rsid w:val="00CD3922"/>
    <w:rsid w:val="00D02F13"/>
    <w:rsid w:val="00D35832"/>
    <w:rsid w:val="00D54189"/>
    <w:rsid w:val="00D64281"/>
    <w:rsid w:val="00D65259"/>
    <w:rsid w:val="00D96B64"/>
    <w:rsid w:val="00DB63A9"/>
    <w:rsid w:val="00DF3D3E"/>
    <w:rsid w:val="00E27299"/>
    <w:rsid w:val="00E35FFB"/>
    <w:rsid w:val="00E51649"/>
    <w:rsid w:val="00E5177D"/>
    <w:rsid w:val="00E52B3D"/>
    <w:rsid w:val="00EE5F66"/>
    <w:rsid w:val="00FA6D9C"/>
    <w:rsid w:val="00FF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2050"/>
    <o:shapelayout v:ext="edit">
      <o:idmap v:ext="edit" data="2"/>
    </o:shapelayout>
  </w:shapeDefaults>
  <w:decimalSymbol w:val="."/>
  <w:listSeparator w:val=","/>
  <w15:docId w15:val="{DE4B4FCA-8A6E-4C30-9C65-D488C09D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24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9E3240"/>
    <w:pPr>
      <w:keepNext/>
      <w:numPr>
        <w:numId w:val="1"/>
      </w:numPr>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240"/>
    <w:rPr>
      <w:rFonts w:ascii="Tahoma" w:eastAsia="Times New Roman" w:hAnsi="Tahoma" w:cs="Tahoma"/>
      <w:sz w:val="24"/>
      <w:szCs w:val="24"/>
      <w:u w:val="single"/>
      <w:lang w:eastAsia="ar-SA"/>
    </w:rPr>
  </w:style>
  <w:style w:type="character" w:styleId="Hyperlink">
    <w:name w:val="Hyperlink"/>
    <w:rsid w:val="009E3240"/>
    <w:rPr>
      <w:color w:val="0000FF"/>
      <w:u w:val="single"/>
    </w:rPr>
  </w:style>
  <w:style w:type="paragraph" w:styleId="Header">
    <w:name w:val="header"/>
    <w:basedOn w:val="Normal"/>
    <w:link w:val="HeaderChar"/>
    <w:rsid w:val="009E3240"/>
    <w:pPr>
      <w:tabs>
        <w:tab w:val="center" w:pos="4320"/>
        <w:tab w:val="right" w:pos="8640"/>
      </w:tabs>
    </w:pPr>
  </w:style>
  <w:style w:type="character" w:customStyle="1" w:styleId="HeaderChar">
    <w:name w:val="Header Char"/>
    <w:basedOn w:val="DefaultParagraphFont"/>
    <w:link w:val="Header"/>
    <w:rsid w:val="009E3240"/>
    <w:rPr>
      <w:rFonts w:ascii="Times New Roman" w:eastAsia="Times New Roman" w:hAnsi="Times New Roman" w:cs="Times New Roman"/>
      <w:sz w:val="24"/>
      <w:szCs w:val="24"/>
      <w:lang w:eastAsia="ar-SA"/>
    </w:rPr>
  </w:style>
  <w:style w:type="paragraph" w:styleId="Footer">
    <w:name w:val="footer"/>
    <w:basedOn w:val="Normal"/>
    <w:link w:val="FooterChar"/>
    <w:rsid w:val="009E3240"/>
    <w:pPr>
      <w:tabs>
        <w:tab w:val="center" w:pos="4320"/>
        <w:tab w:val="right" w:pos="8640"/>
      </w:tabs>
    </w:pPr>
  </w:style>
  <w:style w:type="character" w:customStyle="1" w:styleId="FooterChar">
    <w:name w:val="Footer Char"/>
    <w:basedOn w:val="DefaultParagraphFont"/>
    <w:link w:val="Footer"/>
    <w:rsid w:val="009E3240"/>
    <w:rPr>
      <w:rFonts w:ascii="Times New Roman" w:eastAsia="Times New Roman" w:hAnsi="Times New Roman" w:cs="Times New Roman"/>
      <w:sz w:val="24"/>
      <w:szCs w:val="24"/>
      <w:lang w:eastAsia="ar-SA"/>
    </w:rPr>
  </w:style>
  <w:style w:type="paragraph" w:styleId="Subtitle">
    <w:name w:val="Subtitle"/>
    <w:basedOn w:val="Normal"/>
    <w:next w:val="Normal"/>
    <w:link w:val="SubtitleChar"/>
    <w:qFormat/>
    <w:rsid w:val="009E3240"/>
    <w:pPr>
      <w:pBdr>
        <w:top w:val="single" w:sz="4" w:space="1" w:color="000000" w:shadow="1"/>
        <w:left w:val="single" w:sz="4" w:space="4" w:color="000000" w:shadow="1"/>
        <w:bottom w:val="single" w:sz="4" w:space="1" w:color="000000" w:shadow="1"/>
        <w:right w:val="single" w:sz="4" w:space="4" w:color="000000" w:shadow="1"/>
      </w:pBdr>
    </w:pPr>
    <w:rPr>
      <w:rFonts w:ascii="Tahoma" w:hAnsi="Tahoma" w:cs="Tahoma"/>
      <w:b/>
      <w:bCs/>
      <w:sz w:val="20"/>
      <w:szCs w:val="20"/>
    </w:rPr>
  </w:style>
  <w:style w:type="character" w:customStyle="1" w:styleId="SubtitleChar">
    <w:name w:val="Subtitle Char"/>
    <w:basedOn w:val="DefaultParagraphFont"/>
    <w:link w:val="Subtitle"/>
    <w:rsid w:val="009E3240"/>
    <w:rPr>
      <w:rFonts w:ascii="Tahoma" w:eastAsia="Times New Roman" w:hAnsi="Tahoma" w:cs="Tahoma"/>
      <w:b/>
      <w:bCs/>
      <w:sz w:val="20"/>
      <w:szCs w:val="20"/>
      <w:lang w:eastAsia="ar-SA"/>
    </w:rPr>
  </w:style>
  <w:style w:type="paragraph" w:styleId="BodyText">
    <w:name w:val="Body Text"/>
    <w:basedOn w:val="Normal"/>
    <w:link w:val="BodyTextChar"/>
    <w:uiPriority w:val="99"/>
    <w:semiHidden/>
    <w:unhideWhenUsed/>
    <w:rsid w:val="009E3240"/>
    <w:pPr>
      <w:spacing w:after="120"/>
    </w:pPr>
  </w:style>
  <w:style w:type="character" w:customStyle="1" w:styleId="BodyTextChar">
    <w:name w:val="Body Text Char"/>
    <w:basedOn w:val="DefaultParagraphFont"/>
    <w:link w:val="BodyText"/>
    <w:uiPriority w:val="99"/>
    <w:semiHidden/>
    <w:rsid w:val="009E3240"/>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A2342A"/>
    <w:pPr>
      <w:ind w:left="720"/>
      <w:contextualSpacing/>
    </w:pPr>
  </w:style>
  <w:style w:type="character" w:customStyle="1" w:styleId="apple-converted-space">
    <w:name w:val="apple-converted-space"/>
    <w:basedOn w:val="DefaultParagraphFont"/>
    <w:rsid w:val="00D96B64"/>
  </w:style>
  <w:style w:type="character" w:styleId="HTMLCode">
    <w:name w:val="HTML Code"/>
    <w:basedOn w:val="DefaultParagraphFont"/>
    <w:uiPriority w:val="99"/>
    <w:semiHidden/>
    <w:unhideWhenUsed/>
    <w:rsid w:val="00D96B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1AB33-2927-4C2D-9166-EB85A571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6</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18</cp:revision>
  <dcterms:created xsi:type="dcterms:W3CDTF">2016-06-17T23:07:00Z</dcterms:created>
  <dcterms:modified xsi:type="dcterms:W3CDTF">2016-11-23T17:26:00Z</dcterms:modified>
</cp:coreProperties>
</file>